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0 -->
  <w:body>
    <w:p>
      <w:pPr>
        <w:spacing w:before="120" w:after="120"/>
        <w:ind w:left="5669"/>
        <w:jc w:val="right"/>
        <w:rPr>
          <w:sz w:val="24"/>
          <w:szCs w:val="24"/>
        </w:rPr>
      </w:pPr>
      <w:bookmarkStart w:id="0" w:name="ProposalFrontPage"/>
      <w:bookmarkEnd w:id="0"/>
      <w:r>
        <w:rPr>
          <w:b/>
          <w:bCs/>
          <w:color w:val="7F8083"/>
          <w:spacing w:val="15"/>
          <w:sz w:val="24"/>
          <w:szCs w:val="24"/>
        </w:rPr>
        <w:t>Internal</w:t>
      </w:r>
    </w:p>
    <w:p>
      <w:pPr>
        <w:spacing w:before="120" w:after="120"/>
        <w:rPr>
          <w:rFonts w:ascii="Arial" w:eastAsia="Arial" w:hAnsi="Arial" w:cs="Arial"/>
          <w:b/>
          <w:bCs/>
          <w:color w:val="7F8083"/>
          <w:spacing w:val="15"/>
          <w:sz w:val="22"/>
          <w:szCs w:val="22"/>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ind w:left="567"/>
      </w:pPr>
      <w:r>
        <w:rPr>
          <w:b/>
          <w:bCs/>
          <w:color w:val="FFFFFF"/>
        </w:rPr>
        <w:t>Report</w:t>
      </w: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120" w:after="120"/>
        <w:ind w:left="567"/>
        <w:rPr>
          <w:rFonts w:ascii="Arial" w:eastAsia="Arial" w:hAnsi="Arial" w:cs="Arial"/>
          <w:color w:val="FFFFFF"/>
          <w:sz w:val="20"/>
          <w:szCs w:val="20"/>
        </w:rPr>
      </w:pPr>
    </w:p>
    <w:p>
      <w:pPr>
        <w:spacing w:before="480" w:after="600"/>
        <w:ind w:left="567" w:right="3402"/>
        <w:rPr>
          <w:sz w:val="56"/>
          <w:szCs w:val="56"/>
        </w:rPr>
      </w:pPr>
      <w:r>
        <w:rPr>
          <w:sz w:val="56"/>
          <w:szCs w:val="56"/>
        </w:rPr>
        <w:fldChar w:fldCharType="begin"/>
      </w:r>
      <w:r>
        <w:rPr>
          <w:sz w:val="56"/>
          <w:szCs w:val="56"/>
        </w:rPr>
        <w:instrText xml:space="preserve"> TITLE   \* MERGEFORMAT </w:instrText>
      </w:r>
      <w:r>
        <w:rPr>
          <w:sz w:val="56"/>
          <w:szCs w:val="56"/>
        </w:rPr>
        <w:fldChar w:fldCharType="separate"/>
      </w:r>
      <w:r>
        <w:rPr>
          <w:b/>
          <w:bCs/>
          <w:color w:val="1C5C5F"/>
          <w:spacing w:val="5"/>
          <w:sz w:val="56"/>
          <w:szCs w:val="56"/>
        </w:rPr>
        <w:t xml:space="preserve">Build your own documentation Q&amp;A chatbot </w:t>
      </w:r>
      <w:r>
        <w:rPr>
          <w:b/>
          <w:bCs/>
          <w:color w:val="1C5C5F"/>
          <w:spacing w:val="5"/>
          <w:sz w:val="56"/>
          <w:szCs w:val="56"/>
        </w:rPr>
        <w:fldChar w:fldCharType="end"/>
      </w: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ind w:left="567"/>
        <w:rPr>
          <w:sz w:val="32"/>
          <w:szCs w:val="32"/>
        </w:rPr>
      </w:pPr>
      <w:r>
        <w:rPr>
          <w:b/>
          <w:bCs/>
          <w:color w:val="7F8083"/>
          <w:spacing w:val="15"/>
          <w:sz w:val="32"/>
          <w:szCs w:val="32"/>
        </w:rPr>
        <w:t>AI/ML</w:t>
      </w:r>
    </w:p>
    <w:p>
      <w:pPr>
        <w:sectPr>
          <w:headerReference w:type="default" r:id="rId4"/>
          <w:footerReference w:type="default" r:id="rId5"/>
          <w:type w:val="nextPage"/>
          <w:pgSz w:w="11906" w:h="16838"/>
          <w:pgMar w:top="1701" w:right="454" w:bottom="567" w:left="454" w:header="708" w:footer="708"/>
          <w:cols w:space="708"/>
        </w:sectPr>
      </w:pPr>
    </w:p>
    <w:p>
      <w:pPr>
        <w:spacing w:before="120" w:after="120"/>
        <w:rPr>
          <w:rFonts w:ascii="Arial" w:eastAsia="Arial" w:hAnsi="Arial" w:cs="Arial"/>
          <w:sz w:val="20"/>
          <w:szCs w:val="20"/>
        </w:rPr>
      </w:pPr>
      <w:bookmarkStart w:id="1" w:name="StartHere"/>
      <w:bookmarkEnd w:id="1"/>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tbl>
      <w:tblPr>
        <w:tblW w:w="9036" w:type="dxa"/>
        <w:tblBorders>
          <w:insideH w:val="single" w:sz="12" w:space="0" w:color="1C5C5F"/>
          <w:insideV w:val="single" w:sz="12" w:space="0" w:color="1C5C5F"/>
        </w:tblBorders>
        <w:tblCellMar>
          <w:top w:w="0" w:type="dxa"/>
          <w:left w:w="0" w:type="dxa"/>
          <w:bottom w:w="0" w:type="dxa"/>
          <w:right w:w="0" w:type="dxa"/>
        </w:tblCellMar>
      </w:tblPr>
      <w:tblGrid>
        <w:gridCol w:w="2014"/>
        <w:gridCol w:w="7022"/>
      </w:tblGrid>
      <w:tr>
        <w:tblPrEx>
          <w:tblW w:w="9036" w:type="dxa"/>
          <w:tblBorders>
            <w:insideH w:val="single" w:sz="12" w:space="0" w:color="1C5C5F"/>
            <w:insideV w:val="single" w:sz="12" w:space="0" w:color="1C5C5F"/>
          </w:tblBorders>
          <w:tblCellMar>
            <w:top w:w="0" w:type="dxa"/>
            <w:left w:w="0" w:type="dxa"/>
            <w:bottom w:w="0" w:type="dxa"/>
            <w:right w:w="0" w:type="dxa"/>
          </w:tblCellMar>
        </w:tblPrEx>
        <w:tc>
          <w:tcPr>
            <w:tcW w:w="1133" w:type="dxa"/>
            <w:tcBorders>
              <w:top w:val="single" w:sz="12" w:space="0" w:color="1C5C5F"/>
              <w:left w:val="single" w:sz="12" w:space="0" w:color="1C5C5F"/>
              <w:bottom w:val="single" w:sz="12" w:space="0" w:color="1C5C5F"/>
              <w:right w:val="single" w:sz="12" w:space="0" w:color="1C5C5F"/>
            </w:tcBorders>
            <w:noWrap w:val="0"/>
            <w:tcMar>
              <w:top w:w="0" w:type="dxa"/>
              <w:left w:w="108" w:type="dxa"/>
              <w:bottom w:w="0" w:type="dxa"/>
              <w:right w:w="108" w:type="dxa"/>
            </w:tcMar>
            <w:vAlign w:val="top"/>
            <w:hideMark/>
          </w:tcPr>
          <w:p>
            <w:pPr>
              <w:spacing w:before="120" w:after="120"/>
              <w:rPr>
                <w:b w:val="0"/>
                <w:bCs w:val="0"/>
                <w:i w:val="0"/>
                <w:iCs w:val="0"/>
                <w:smallCaps w:val="0"/>
                <w:color w:val="000000"/>
              </w:rPr>
            </w:pPr>
            <w:r>
              <w:rPr>
                <w:b/>
                <w:bCs/>
                <w:i w:val="0"/>
                <w:iCs w:val="0"/>
                <w:smallCaps w:val="0"/>
                <w:color w:val="000000"/>
              </w:rPr>
              <w:t>Disclaimer</w:t>
            </w:r>
          </w:p>
        </w:tc>
        <w:tc>
          <w:tcPr>
            <w:tcW w:w="4536" w:type="dxa"/>
            <w:tcBorders>
              <w:top w:val="single" w:sz="12" w:space="0" w:color="1C5C5F"/>
              <w:left w:val="single" w:sz="12" w:space="0" w:color="1C5C5F"/>
              <w:bottom w:val="single" w:sz="12" w:space="0" w:color="1C5C5F"/>
              <w:right w:val="single" w:sz="12" w:space="0" w:color="1C5C5F"/>
            </w:tcBorders>
            <w:noWrap w:val="0"/>
            <w:tcMar>
              <w:top w:w="0" w:type="dxa"/>
              <w:left w:w="108" w:type="dxa"/>
              <w:bottom w:w="0" w:type="dxa"/>
              <w:right w:w="108" w:type="dxa"/>
            </w:tcMar>
            <w:vAlign w:val="top"/>
            <w:hideMark/>
          </w:tcPr>
          <w:p>
            <w:pPr>
              <w:spacing w:before="120" w:after="120"/>
              <w:rPr>
                <w:b w:val="0"/>
                <w:bCs w:val="0"/>
                <w:i w:val="0"/>
                <w:iCs w:val="0"/>
                <w:smallCaps w:val="0"/>
                <w:color w:val="000000"/>
              </w:rPr>
            </w:pPr>
            <w:r>
              <w:rPr>
                <w:b w:val="0"/>
                <w:bCs w:val="0"/>
                <w:i w:val="0"/>
                <w:iCs w:val="0"/>
                <w:smallCaps w:val="0"/>
                <w:color w:val="000000"/>
              </w:rPr>
              <w:t>Some parts of a report of this nature are inevitably subjective and/or based on information obtained in good faith from third party sources. Where opinions are expressed, they are the opinions of the individual author and/or the relevant third party source and not those of Sagentia Innovation or its group. Furthermore, if new facts become available and/or the commercial or technological environment evolves, the relevance and applicability of opinions and conclusions in this report may be affected. Accordingly, while this report has been compiled in good faith, no representation or warranty, express or implied, is made by Sagentia Innovation as to its completeness, accuracy or fairness. Except where limited by law, neither Sagentia Innovation nor its group shall be responsible for any actions taken or not taken as a result of any opinions and conclusions provided in this report and you agree to indemnify Sagentia Innovation, its group and/or personnel against any liability resulting from the same.</w:t>
            </w:r>
          </w:p>
        </w:tc>
      </w:tr>
    </w:tbl>
    <w:p>
      <w:pPr>
        <w:spacing w:before="120" w:after="120"/>
        <w:rPr>
          <w:rFonts w:ascii="Arial" w:eastAsia="Arial" w:hAnsi="Arial" w:cs="Arial"/>
          <w:sz w:val="20"/>
          <w:szCs w:val="20"/>
        </w:rPr>
      </w:pPr>
    </w:p>
    <w:p>
      <w:pPr>
        <w:spacing w:before="0" w:after="160" w:line="259" w:lineRule="auto"/>
      </w:pPr>
      <w:r>
        <w:br w:type="page"/>
      </w:r>
    </w:p>
    <w:p>
      <w:pPr>
        <w:spacing w:before="480" w:after="600"/>
        <w:rPr>
          <w:sz w:val="36"/>
          <w:szCs w:val="36"/>
        </w:rPr>
      </w:pPr>
      <w:r>
        <w:rPr>
          <w:color w:val="1C5C5F"/>
          <w:spacing w:val="5"/>
          <w:sz w:val="36"/>
          <w:szCs w:val="36"/>
        </w:rPr>
        <w:t>Executive summary</w:t>
      </w:r>
    </w:p>
    <w:p>
      <w:pPr>
        <w:spacing w:before="120" w:after="120"/>
      </w:pPr>
      <w:r>
        <w:t>This document provides instructions on how to setup a documentation question and answer chatbot on any pfd, excel, word ant text files you place in a folder (without data leakage of intellectual property).</w:t>
      </w:r>
    </w:p>
    <w:p>
      <w:pPr>
        <w:spacing w:before="120" w:after="120"/>
      </w:pPr>
      <w:r>
        <w:t>Two implementations are provided:</w:t>
      </w:r>
    </w:p>
    <w:p>
      <w:pPr>
        <w:numPr>
          <w:ilvl w:val="0"/>
          <w:numId w:val="1"/>
        </w:numPr>
        <w:pBdr>
          <w:left w:val="none" w:sz="0" w:space="18" w:color="auto"/>
        </w:pBdr>
        <w:spacing w:before="120" w:after="60"/>
        <w:ind w:left="567" w:right="0" w:hanging="631"/>
        <w:jc w:val="left"/>
        <w:rPr>
          <w:rFonts w:ascii="Times New Roman" w:eastAsia="Times New Roman" w:hAnsi="Times New Roman" w:cs="Times New Roman"/>
          <w:color w:val="1C5C5F"/>
        </w:rPr>
      </w:pPr>
      <w:r>
        <w:rPr>
          <w:b/>
          <w:bCs/>
          <w:color w:val="000000"/>
        </w:rPr>
        <w:t>Microsoft Azure Open AI based</w:t>
      </w:r>
      <w:r>
        <w:rPr>
          <w:color w:val="000000"/>
        </w:rPr>
        <w:t>. This will require a Microsoft Azure account and to fill in a form to access Microsoft Open AI services (if not already done so). Confidentiality is covered by the company Enterprise agreement with Microsoft. This will use GPT3.5-turbo. This is the ChatGPT LLM widely available to the public.</w:t>
      </w:r>
    </w:p>
    <w:p>
      <w:pPr>
        <w:numPr>
          <w:ilvl w:val="0"/>
          <w:numId w:val="1"/>
        </w:numPr>
        <w:pBdr>
          <w:left w:val="none" w:sz="0" w:space="18" w:color="auto"/>
        </w:pBdr>
        <w:spacing w:before="120" w:after="60"/>
        <w:ind w:left="567" w:right="0" w:hanging="631"/>
        <w:jc w:val="left"/>
        <w:rPr>
          <w:rFonts w:ascii="Times New Roman" w:eastAsia="Times New Roman" w:hAnsi="Times New Roman" w:cs="Times New Roman"/>
          <w:color w:val="1C5C5F"/>
        </w:rPr>
      </w:pPr>
      <w:r>
        <w:rPr>
          <w:b/>
          <w:bCs/>
          <w:color w:val="000000"/>
        </w:rPr>
        <w:t>GPT4ALL</w:t>
      </w:r>
      <w:r>
        <w:rPr>
          <w:color w:val="000000"/>
        </w:rPr>
        <w:t>. This is a standalone implementation which does not require internet access once setup. You will need a powerful PC for this one as the inference will be performed on the PC.</w:t>
      </w:r>
    </w:p>
    <w:p>
      <w:pPr>
        <w:spacing w:before="120" w:after="120"/>
      </w:pPr>
      <w:r>
        <w:t>The implementation uses Semantic Search as opposed to LLM fine tuning on the documents.</w:t>
      </w:r>
    </w:p>
    <w:p>
      <w:pPr>
        <w:spacing w:before="120" w:after="120"/>
      </w:pPr>
      <w:r>
        <w:t>The creation of the Doc QA chatbot should take no longer than 30 minutes! Such is the power of the democratisation of AI/ML tools.</w:t>
      </w:r>
    </w:p>
    <w:p>
      <w:pPr>
        <w:spacing w:before="120" w:after="120"/>
      </w:pPr>
      <w:r>
        <w:t>Overall, the Microsoft Azure Open AI based performs very well out of the box on any document content whereas for the GPT4ALL you may need to choose the LLM and embeddings to suit your requirements.</w:t>
      </w:r>
    </w:p>
    <w:p>
      <w:pPr>
        <w:spacing w:before="120" w:after="120"/>
        <w:rPr>
          <w:rFonts w:ascii="Arial" w:eastAsia="Arial" w:hAnsi="Arial" w:cs="Arial"/>
          <w:sz w:val="20"/>
          <w:szCs w:val="20"/>
        </w:rPr>
      </w:pPr>
    </w:p>
    <w:p>
      <w:pPr>
        <w:sectPr>
          <w:headerReference w:type="default" r:id="rId6"/>
          <w:footerReference w:type="default" r:id="rId7"/>
          <w:type w:val="nextPage"/>
          <w:pgSz w:w="11906" w:h="16838"/>
          <w:pgMar w:top="1418" w:right="1418" w:bottom="1418" w:left="1418" w:header="708" w:footer="708"/>
          <w:cols w:space="708"/>
        </w:sectPr>
      </w:pPr>
    </w:p>
    <w:p>
      <w:pPr>
        <w:spacing w:before="480" w:after="600"/>
        <w:rPr>
          <w:sz w:val="36"/>
          <w:szCs w:val="36"/>
        </w:rPr>
      </w:pPr>
      <w:r>
        <w:rPr>
          <w:color w:val="1C5C5F"/>
          <w:spacing w:val="5"/>
          <w:sz w:val="36"/>
          <w:szCs w:val="36"/>
        </w:rPr>
        <w:t>Contents</w:t>
      </w:r>
    </w:p>
    <w:p>
      <w:pPr>
        <w:tabs>
          <w:tab w:val="left" w:pos="400"/>
        </w:tabs>
        <w:spacing w:before="240" w:after="120"/>
        <w:rPr>
          <w:rFonts w:ascii="Arial" w:eastAsia="Arial" w:hAnsi="Arial" w:cs="Arial"/>
          <w:color w:val="0000EE"/>
          <w:sz w:val="22"/>
          <w:szCs w:val="22"/>
        </w:rPr>
      </w:pPr>
      <w:hyperlink w:anchor="_Toc148384215" w:history="1">
        <w:r>
          <w:rPr>
            <w:b/>
            <w:bCs/>
            <w:color w:val="0A73FF"/>
            <w:u w:val="single" w:color="0A73FF"/>
          </w:rPr>
          <w:t>1</w:t>
        </w:r>
        <w:r>
          <w:rPr>
            <w:rFonts w:ascii="Arial" w:eastAsia="Arial" w:hAnsi="Arial" w:cs="Arial"/>
            <w:b/>
            <w:bCs/>
            <w:color w:val="0000EE"/>
            <w:sz w:val="22"/>
            <w:szCs w:val="22"/>
            <w:u w:val="single" w:color="0A73FF"/>
          </w:rPr>
          <w:tab/>
        </w:r>
        <w:r>
          <w:rPr>
            <w:b/>
            <w:bCs/>
            <w:color w:val="0A73FF"/>
            <w:u w:val="single" w:color="0A73FF"/>
          </w:rPr>
          <w:t>Introduction</w:t>
        </w:r>
      </w:hyperlink>
    </w:p>
    <w:p>
      <w:pPr>
        <w:tabs>
          <w:tab w:val="left" w:pos="400"/>
        </w:tabs>
        <w:spacing w:before="240" w:after="120"/>
        <w:rPr>
          <w:rFonts w:ascii="Arial" w:eastAsia="Arial" w:hAnsi="Arial" w:cs="Arial"/>
          <w:color w:val="0000EE"/>
          <w:sz w:val="22"/>
          <w:szCs w:val="22"/>
        </w:rPr>
      </w:pPr>
      <w:hyperlink w:anchor="_Toc148384216" w:history="1">
        <w:r>
          <w:rPr>
            <w:b/>
            <w:bCs/>
            <w:color w:val="0A73FF"/>
            <w:u w:val="single" w:color="0A73FF"/>
          </w:rPr>
          <w:t>2</w:t>
        </w:r>
        <w:r>
          <w:rPr>
            <w:rFonts w:ascii="Arial" w:eastAsia="Arial" w:hAnsi="Arial" w:cs="Arial"/>
            <w:b/>
            <w:bCs/>
            <w:color w:val="0000EE"/>
            <w:sz w:val="22"/>
            <w:szCs w:val="22"/>
            <w:u w:val="single" w:color="0A73FF"/>
          </w:rPr>
          <w:tab/>
        </w:r>
        <w:r>
          <w:rPr>
            <w:b/>
            <w:bCs/>
            <w:color w:val="0A73FF"/>
            <w:u w:val="single" w:color="0A73FF"/>
          </w:rPr>
          <w:t>Environment Setup</w:t>
        </w:r>
      </w:hyperlink>
    </w:p>
    <w:p>
      <w:pPr>
        <w:tabs>
          <w:tab w:val="left" w:pos="400"/>
        </w:tabs>
        <w:spacing w:before="240" w:after="120"/>
        <w:rPr>
          <w:rFonts w:ascii="Arial" w:eastAsia="Arial" w:hAnsi="Arial" w:cs="Arial"/>
          <w:color w:val="0000EE"/>
          <w:sz w:val="22"/>
          <w:szCs w:val="22"/>
        </w:rPr>
      </w:pPr>
      <w:hyperlink w:anchor="_Toc148384217" w:history="1">
        <w:r>
          <w:rPr>
            <w:b/>
            <w:bCs/>
            <w:color w:val="0A73FF"/>
            <w:u w:val="single" w:color="0A73FF"/>
          </w:rPr>
          <w:t>3</w:t>
        </w:r>
        <w:r>
          <w:rPr>
            <w:rFonts w:ascii="Arial" w:eastAsia="Arial" w:hAnsi="Arial" w:cs="Arial"/>
            <w:b/>
            <w:bCs/>
            <w:color w:val="0000EE"/>
            <w:sz w:val="22"/>
            <w:szCs w:val="22"/>
            <w:u w:val="single" w:color="0A73FF"/>
          </w:rPr>
          <w:tab/>
        </w:r>
        <w:r>
          <w:rPr>
            <w:b/>
            <w:bCs/>
            <w:color w:val="0A73FF"/>
            <w:u w:val="single" w:color="0A73FF"/>
          </w:rPr>
          <w:t>Azure Open AI</w:t>
        </w:r>
      </w:hyperlink>
    </w:p>
    <w:p>
      <w:pPr>
        <w:tabs>
          <w:tab w:val="left" w:pos="800"/>
        </w:tabs>
        <w:spacing w:before="120" w:after="0"/>
        <w:ind w:left="200"/>
        <w:rPr>
          <w:rFonts w:ascii="Arial" w:eastAsia="Arial" w:hAnsi="Arial" w:cs="Arial"/>
          <w:color w:val="0000EE"/>
          <w:sz w:val="22"/>
          <w:szCs w:val="22"/>
        </w:rPr>
      </w:pPr>
      <w:hyperlink w:anchor="_Toc148384218" w:history="1">
        <w:r>
          <w:rPr>
            <w:i/>
            <w:iCs/>
            <w:color w:val="0A73FF"/>
            <w:u w:val="single" w:color="0A73FF"/>
          </w:rPr>
          <w:t>3.1</w:t>
        </w:r>
        <w:r>
          <w:rPr>
            <w:rFonts w:ascii="Arial" w:eastAsia="Arial" w:hAnsi="Arial" w:cs="Arial"/>
            <w:i/>
            <w:iCs/>
            <w:color w:val="0000EE"/>
            <w:sz w:val="22"/>
            <w:szCs w:val="22"/>
            <w:u w:val="single" w:color="0A73FF"/>
          </w:rPr>
          <w:tab/>
        </w:r>
        <w:r>
          <w:rPr>
            <w:i/>
            <w:iCs/>
            <w:color w:val="0A73FF"/>
            <w:u w:val="single" w:color="0A73FF"/>
          </w:rPr>
          <w:t>Create Azure Open AI Deployment</w:t>
        </w:r>
      </w:hyperlink>
    </w:p>
    <w:p>
      <w:pPr>
        <w:tabs>
          <w:tab w:val="left" w:pos="800"/>
        </w:tabs>
        <w:spacing w:before="120" w:after="0"/>
        <w:ind w:left="200"/>
        <w:rPr>
          <w:rFonts w:ascii="Arial" w:eastAsia="Arial" w:hAnsi="Arial" w:cs="Arial"/>
          <w:color w:val="0000EE"/>
          <w:sz w:val="22"/>
          <w:szCs w:val="22"/>
        </w:rPr>
      </w:pPr>
      <w:hyperlink w:anchor="_Toc148384219" w:history="1">
        <w:r>
          <w:rPr>
            <w:i/>
            <w:iCs/>
            <w:color w:val="0A73FF"/>
            <w:u w:val="single" w:color="0A73FF"/>
          </w:rPr>
          <w:t>3.2</w:t>
        </w:r>
        <w:r>
          <w:rPr>
            <w:rFonts w:ascii="Arial" w:eastAsia="Arial" w:hAnsi="Arial" w:cs="Arial"/>
            <w:i/>
            <w:iCs/>
            <w:color w:val="0000EE"/>
            <w:sz w:val="22"/>
            <w:szCs w:val="22"/>
            <w:u w:val="single" w:color="0A73FF"/>
          </w:rPr>
          <w:tab/>
        </w:r>
        <w:r>
          <w:rPr>
            <w:i/>
            <w:iCs/>
            <w:color w:val="0A73FF"/>
            <w:u w:val="single" w:color="0A73FF"/>
          </w:rPr>
          <w:t>Configure Environment</w:t>
        </w:r>
      </w:hyperlink>
    </w:p>
    <w:p>
      <w:pPr>
        <w:tabs>
          <w:tab w:val="left" w:pos="800"/>
        </w:tabs>
        <w:spacing w:before="120" w:after="0"/>
        <w:ind w:left="200"/>
        <w:rPr>
          <w:rFonts w:ascii="Arial" w:eastAsia="Arial" w:hAnsi="Arial" w:cs="Arial"/>
          <w:color w:val="0000EE"/>
          <w:sz w:val="22"/>
          <w:szCs w:val="22"/>
        </w:rPr>
      </w:pPr>
      <w:hyperlink w:anchor="_Toc148384220" w:history="1">
        <w:r>
          <w:rPr>
            <w:i/>
            <w:iCs/>
            <w:color w:val="0A73FF"/>
            <w:u w:val="single" w:color="0A73FF"/>
          </w:rPr>
          <w:t>3.3</w:t>
        </w:r>
        <w:r>
          <w:rPr>
            <w:rFonts w:ascii="Arial" w:eastAsia="Arial" w:hAnsi="Arial" w:cs="Arial"/>
            <w:i/>
            <w:iCs/>
            <w:color w:val="0000EE"/>
            <w:sz w:val="22"/>
            <w:szCs w:val="22"/>
            <w:u w:val="single" w:color="0A73FF"/>
          </w:rPr>
          <w:tab/>
        </w:r>
        <w:r>
          <w:rPr>
            <w:i/>
            <w:iCs/>
            <w:color w:val="0A73FF"/>
            <w:u w:val="single" w:color="0A73FF"/>
          </w:rPr>
          <w:t>Create Indexer</w:t>
        </w:r>
      </w:hyperlink>
    </w:p>
    <w:p>
      <w:pPr>
        <w:tabs>
          <w:tab w:val="left" w:pos="800"/>
        </w:tabs>
        <w:spacing w:before="120" w:after="0"/>
        <w:ind w:left="200"/>
        <w:rPr>
          <w:rFonts w:ascii="Arial" w:eastAsia="Arial" w:hAnsi="Arial" w:cs="Arial"/>
          <w:color w:val="0000EE"/>
          <w:sz w:val="22"/>
          <w:szCs w:val="22"/>
        </w:rPr>
      </w:pPr>
      <w:hyperlink w:anchor="_Toc148384221" w:history="1">
        <w:r>
          <w:rPr>
            <w:i/>
            <w:iCs/>
            <w:color w:val="0A73FF"/>
            <w:u w:val="single" w:color="0A73FF"/>
          </w:rPr>
          <w:t>3.4</w:t>
        </w:r>
        <w:r>
          <w:rPr>
            <w:rFonts w:ascii="Arial" w:eastAsia="Arial" w:hAnsi="Arial" w:cs="Arial"/>
            <w:i/>
            <w:iCs/>
            <w:color w:val="0000EE"/>
            <w:sz w:val="22"/>
            <w:szCs w:val="22"/>
            <w:u w:val="single" w:color="0A73FF"/>
          </w:rPr>
          <w:tab/>
        </w:r>
        <w:r>
          <w:rPr>
            <w:i/>
            <w:iCs/>
            <w:color w:val="0A73FF"/>
            <w:u w:val="single" w:color="0A73FF"/>
          </w:rPr>
          <w:t>Create the chat bot application</w:t>
        </w:r>
      </w:hyperlink>
    </w:p>
    <w:p>
      <w:pPr>
        <w:tabs>
          <w:tab w:val="left" w:pos="800"/>
        </w:tabs>
        <w:spacing w:before="120" w:after="0"/>
        <w:ind w:left="200"/>
        <w:rPr>
          <w:rFonts w:ascii="Arial" w:eastAsia="Arial" w:hAnsi="Arial" w:cs="Arial"/>
          <w:color w:val="0000EE"/>
          <w:sz w:val="22"/>
          <w:szCs w:val="22"/>
        </w:rPr>
      </w:pPr>
      <w:hyperlink w:anchor="_Toc148384222" w:history="1">
        <w:r>
          <w:rPr>
            <w:i/>
            <w:iCs/>
            <w:color w:val="0A73FF"/>
            <w:u w:val="single" w:color="0A73FF"/>
          </w:rPr>
          <w:t>3.5</w:t>
        </w:r>
        <w:r>
          <w:rPr>
            <w:rFonts w:ascii="Arial" w:eastAsia="Arial" w:hAnsi="Arial" w:cs="Arial"/>
            <w:i/>
            <w:iCs/>
            <w:color w:val="0000EE"/>
            <w:sz w:val="22"/>
            <w:szCs w:val="22"/>
            <w:u w:val="single" w:color="0A73FF"/>
          </w:rPr>
          <w:tab/>
        </w:r>
        <w:r>
          <w:rPr>
            <w:i/>
            <w:iCs/>
            <w:color w:val="0A73FF"/>
            <w:u w:val="single" w:color="0A73FF"/>
          </w:rPr>
          <w:t>Run the DocQAChatBot</w:t>
        </w:r>
      </w:hyperlink>
    </w:p>
    <w:p>
      <w:pPr>
        <w:tabs>
          <w:tab w:val="left" w:pos="400"/>
        </w:tabs>
        <w:spacing w:before="240" w:after="120"/>
        <w:rPr>
          <w:rFonts w:ascii="Arial" w:eastAsia="Arial" w:hAnsi="Arial" w:cs="Arial"/>
          <w:color w:val="0000EE"/>
          <w:sz w:val="22"/>
          <w:szCs w:val="22"/>
        </w:rPr>
      </w:pPr>
      <w:hyperlink w:anchor="_Toc148384223" w:history="1">
        <w:r>
          <w:rPr>
            <w:b/>
            <w:bCs/>
            <w:color w:val="0A73FF"/>
            <w:u w:val="single" w:color="0A73FF"/>
          </w:rPr>
          <w:t>4</w:t>
        </w:r>
        <w:r>
          <w:rPr>
            <w:rFonts w:ascii="Arial" w:eastAsia="Arial" w:hAnsi="Arial" w:cs="Arial"/>
            <w:b/>
            <w:bCs/>
            <w:color w:val="0000EE"/>
            <w:sz w:val="22"/>
            <w:szCs w:val="22"/>
            <w:u w:val="single" w:color="0A73FF"/>
          </w:rPr>
          <w:tab/>
        </w:r>
        <w:r>
          <w:rPr>
            <w:b/>
            <w:bCs/>
            <w:color w:val="0A73FF"/>
            <w:u w:val="single" w:color="0A73FF"/>
          </w:rPr>
          <w:t>GPT4ALL</w:t>
        </w:r>
      </w:hyperlink>
    </w:p>
    <w:p>
      <w:pPr>
        <w:tabs>
          <w:tab w:val="left" w:pos="800"/>
        </w:tabs>
        <w:spacing w:before="120" w:after="0"/>
        <w:ind w:left="200"/>
        <w:rPr>
          <w:rFonts w:ascii="Arial" w:eastAsia="Arial" w:hAnsi="Arial" w:cs="Arial"/>
          <w:color w:val="0000EE"/>
          <w:sz w:val="22"/>
          <w:szCs w:val="22"/>
        </w:rPr>
      </w:pPr>
      <w:hyperlink w:anchor="_Toc148384224" w:history="1">
        <w:r>
          <w:rPr>
            <w:i/>
            <w:iCs/>
            <w:color w:val="0A73FF"/>
            <w:u w:val="single" w:color="0A73FF"/>
          </w:rPr>
          <w:t>4.1</w:t>
        </w:r>
        <w:r>
          <w:rPr>
            <w:rFonts w:ascii="Arial" w:eastAsia="Arial" w:hAnsi="Arial" w:cs="Arial"/>
            <w:i/>
            <w:iCs/>
            <w:color w:val="0000EE"/>
            <w:sz w:val="22"/>
            <w:szCs w:val="22"/>
            <w:u w:val="single" w:color="0A73FF"/>
          </w:rPr>
          <w:tab/>
        </w:r>
        <w:r>
          <w:rPr>
            <w:i/>
            <w:iCs/>
            <w:color w:val="0A73FF"/>
            <w:u w:val="single" w:color="0A73FF"/>
          </w:rPr>
          <w:t>Create Indexer</w:t>
        </w:r>
      </w:hyperlink>
    </w:p>
    <w:p>
      <w:pPr>
        <w:tabs>
          <w:tab w:val="left" w:pos="800"/>
        </w:tabs>
        <w:spacing w:before="120" w:after="0"/>
        <w:ind w:left="200"/>
        <w:rPr>
          <w:rFonts w:ascii="Arial" w:eastAsia="Arial" w:hAnsi="Arial" w:cs="Arial"/>
          <w:color w:val="0000EE"/>
          <w:sz w:val="22"/>
          <w:szCs w:val="22"/>
        </w:rPr>
      </w:pPr>
      <w:hyperlink w:anchor="_Toc148384225" w:history="1">
        <w:r>
          <w:rPr>
            <w:i/>
            <w:iCs/>
            <w:color w:val="0A73FF"/>
            <w:u w:val="single" w:color="0A73FF"/>
          </w:rPr>
          <w:t>4.2</w:t>
        </w:r>
        <w:r>
          <w:rPr>
            <w:rFonts w:ascii="Arial" w:eastAsia="Arial" w:hAnsi="Arial" w:cs="Arial"/>
            <w:i/>
            <w:iCs/>
            <w:color w:val="0000EE"/>
            <w:sz w:val="22"/>
            <w:szCs w:val="22"/>
            <w:u w:val="single" w:color="0A73FF"/>
          </w:rPr>
          <w:tab/>
        </w:r>
        <w:r>
          <w:rPr>
            <w:i/>
            <w:iCs/>
            <w:color w:val="0A73FF"/>
            <w:u w:val="single" w:color="0A73FF"/>
          </w:rPr>
          <w:t>Download LLM model from GPT4ALL</w:t>
        </w:r>
      </w:hyperlink>
    </w:p>
    <w:p>
      <w:pPr>
        <w:tabs>
          <w:tab w:val="left" w:pos="800"/>
        </w:tabs>
        <w:spacing w:before="120" w:after="0"/>
        <w:ind w:left="200"/>
        <w:rPr>
          <w:rFonts w:ascii="Arial" w:eastAsia="Arial" w:hAnsi="Arial" w:cs="Arial"/>
          <w:color w:val="0000EE"/>
          <w:sz w:val="22"/>
          <w:szCs w:val="22"/>
        </w:rPr>
      </w:pPr>
      <w:hyperlink w:anchor="_Toc148384226" w:history="1">
        <w:r>
          <w:rPr>
            <w:i/>
            <w:iCs/>
            <w:color w:val="0A73FF"/>
            <w:u w:val="single" w:color="0A73FF"/>
          </w:rPr>
          <w:t>4.3</w:t>
        </w:r>
        <w:r>
          <w:rPr>
            <w:rFonts w:ascii="Arial" w:eastAsia="Arial" w:hAnsi="Arial" w:cs="Arial"/>
            <w:i/>
            <w:iCs/>
            <w:color w:val="0000EE"/>
            <w:sz w:val="22"/>
            <w:szCs w:val="22"/>
            <w:u w:val="single" w:color="0A73FF"/>
          </w:rPr>
          <w:tab/>
        </w:r>
        <w:r>
          <w:rPr>
            <w:i/>
            <w:iCs/>
            <w:color w:val="0A73FF"/>
            <w:u w:val="single" w:color="0A73FF"/>
          </w:rPr>
          <w:t>Create the chat bot application</w:t>
        </w:r>
      </w:hyperlink>
    </w:p>
    <w:p>
      <w:pPr>
        <w:tabs>
          <w:tab w:val="left" w:pos="800"/>
        </w:tabs>
        <w:spacing w:before="120" w:after="0"/>
        <w:ind w:left="200"/>
        <w:rPr>
          <w:rFonts w:ascii="Arial" w:eastAsia="Arial" w:hAnsi="Arial" w:cs="Arial"/>
          <w:color w:val="0000EE"/>
          <w:sz w:val="22"/>
          <w:szCs w:val="22"/>
        </w:rPr>
      </w:pPr>
      <w:hyperlink w:anchor="_Toc148384227" w:history="1">
        <w:r>
          <w:rPr>
            <w:i/>
            <w:iCs/>
            <w:color w:val="0A73FF"/>
            <w:u w:val="single" w:color="0A73FF"/>
          </w:rPr>
          <w:t>4.4</w:t>
        </w:r>
        <w:r>
          <w:rPr>
            <w:rFonts w:ascii="Arial" w:eastAsia="Arial" w:hAnsi="Arial" w:cs="Arial"/>
            <w:i/>
            <w:iCs/>
            <w:color w:val="0000EE"/>
            <w:sz w:val="22"/>
            <w:szCs w:val="22"/>
            <w:u w:val="single" w:color="0A73FF"/>
          </w:rPr>
          <w:tab/>
        </w:r>
        <w:r>
          <w:rPr>
            <w:i/>
            <w:iCs/>
            <w:color w:val="0A73FF"/>
            <w:u w:val="single" w:color="0A73FF"/>
          </w:rPr>
          <w:t>Run the chat bot application</w:t>
        </w:r>
      </w:hyperlink>
    </w:p>
    <w:p>
      <w:pPr>
        <w:tabs>
          <w:tab w:val="left" w:pos="400"/>
        </w:tabs>
        <w:spacing w:before="240" w:after="120"/>
        <w:rPr>
          <w:rFonts w:ascii="Arial" w:eastAsia="Arial" w:hAnsi="Arial" w:cs="Arial"/>
          <w:color w:val="0000EE"/>
          <w:sz w:val="22"/>
          <w:szCs w:val="22"/>
        </w:rPr>
      </w:pPr>
      <w:hyperlink w:anchor="_Toc148384228" w:history="1">
        <w:r>
          <w:rPr>
            <w:b/>
            <w:bCs/>
            <w:color w:val="0A73FF"/>
            <w:u w:val="single" w:color="0A73FF"/>
          </w:rPr>
          <w:t>5</w:t>
        </w:r>
        <w:r>
          <w:rPr>
            <w:rFonts w:ascii="Arial" w:eastAsia="Arial" w:hAnsi="Arial" w:cs="Arial"/>
            <w:b/>
            <w:bCs/>
            <w:color w:val="0000EE"/>
            <w:sz w:val="22"/>
            <w:szCs w:val="22"/>
            <w:u w:val="single" w:color="0A73FF"/>
          </w:rPr>
          <w:tab/>
        </w:r>
        <w:r>
          <w:rPr>
            <w:b/>
            <w:bCs/>
            <w:color w:val="0A73FF"/>
            <w:u w:val="single" w:color="0A73FF"/>
          </w:rPr>
          <w:t>Conclusion</w:t>
        </w:r>
      </w:hyperlink>
    </w:p>
    <w:p>
      <w:pPr>
        <w:tabs>
          <w:tab w:val="left" w:pos="1200"/>
        </w:tabs>
        <w:spacing w:before="240" w:after="120"/>
        <w:rPr>
          <w:rFonts w:ascii="Arial" w:eastAsia="Arial" w:hAnsi="Arial" w:cs="Arial"/>
          <w:color w:val="0000EE"/>
          <w:sz w:val="22"/>
          <w:szCs w:val="22"/>
        </w:rPr>
      </w:pPr>
      <w:hyperlink w:anchor="_Toc148384229" w:history="1">
        <w:r>
          <w:rPr>
            <w:b/>
            <w:bCs/>
            <w:color w:val="0A73FF"/>
            <w:u w:val="single" w:color="0A73FF"/>
          </w:rPr>
          <w:t>Appendix A</w:t>
        </w:r>
        <w:r>
          <w:rPr>
            <w:rFonts w:ascii="Arial" w:eastAsia="Arial" w:hAnsi="Arial" w:cs="Arial"/>
            <w:b/>
            <w:bCs/>
            <w:color w:val="0000EE"/>
            <w:sz w:val="22"/>
            <w:szCs w:val="22"/>
            <w:u w:val="single" w:color="0A73FF"/>
          </w:rPr>
          <w:tab/>
        </w:r>
        <w:r>
          <w:rPr>
            <w:b/>
            <w:bCs/>
            <w:color w:val="0A73FF"/>
            <w:u w:val="single" w:color="0A73FF"/>
          </w:rPr>
          <w:t>Requirements.txt</w:t>
        </w:r>
      </w:hyperlink>
    </w:p>
    <w:p>
      <w:pPr>
        <w:pStyle w:val="Heading1"/>
        <w:pageBreakBefore/>
        <w:numPr>
          <w:ilvl w:val="0"/>
          <w:numId w:val="2"/>
        </w:numPr>
        <w:tabs>
          <w:tab w:val="left" w:pos="567"/>
        </w:tabs>
        <w:spacing w:before="600" w:after="600"/>
        <w:ind w:left="567" w:hanging="567"/>
        <w:rPr>
          <w:b/>
          <w:bCs/>
          <w:sz w:val="36"/>
          <w:szCs w:val="36"/>
        </w:rPr>
      </w:pPr>
      <w:bookmarkStart w:id="3" w:name="_Toc148384215"/>
      <w:r>
        <w:rPr>
          <w:rFonts w:ascii="Arial" w:eastAsia="Arial" w:hAnsi="Arial" w:cs="Arial"/>
          <w:b w:val="0"/>
          <w:bCs w:val="0"/>
          <w:i w:val="0"/>
          <w:color w:val="1C5C5F"/>
          <w:sz w:val="36"/>
          <w:szCs w:val="36"/>
        </w:rPr>
        <w:t>Introduction</w:t>
      </w:r>
      <w:bookmarkEnd w:id="3"/>
    </w:p>
    <w:p>
      <w:pPr>
        <w:spacing w:before="120" w:after="120"/>
      </w:pPr>
      <w:r>
        <w:t>Many AI products are coming out these days that allow you to interact with your own private PDFs and documents. But how do they work? And how do you build one? Behind the scenes, it’s easy.</w:t>
      </w:r>
    </w:p>
    <w:p>
      <w:pPr>
        <w:spacing w:before="120" w:after="120"/>
      </w:pPr>
      <w:r>
        <w:t>At a basic level, how does a document chatbot work? At its core, it’s just the same as ChatGPT. On ChatGPT, you can copy a bunch of text into the prompt, and then ask ChatGPT to summarise the text for you or generate some answers based on the text.</w:t>
      </w:r>
    </w:p>
    <w:p>
      <w:pPr>
        <w:keepNext/>
        <w:keepLines/>
        <w:spacing w:before="180" w:after="60"/>
      </w:pPr>
      <w:r>
        <w:rPr>
          <w:b/>
          <w:bCs/>
          <w:color w:val="1C5C5F"/>
        </w:rPr>
        <w:t>Interacting with multiple documents</w:t>
      </w:r>
    </w:p>
    <w:p>
      <w:pPr>
        <w:spacing w:before="120" w:after="120"/>
      </w:pPr>
      <w:r>
        <w:t>Where it gets a little more interesting is when the document is very large, or there are many documents we want to interact with. Passing in all the information from these documents into a request to an LLM (Large Language Model) is impossible since these requests usually have size (token) limits.</w:t>
      </w:r>
    </w:p>
    <w:p>
      <w:pPr>
        <w:spacing w:before="120" w:after="120"/>
      </w:pPr>
      <w:r>
        <w:t>This is where Semantic Search with embeddings comes to the rescue without the need to fine tuning the LLM.</w:t>
      </w:r>
    </w:p>
    <w:p>
      <w:pPr>
        <w:keepNext/>
        <w:keepLines/>
        <w:spacing w:before="180" w:after="60"/>
      </w:pPr>
      <w:r>
        <w:rPr>
          <w:b/>
          <w:bCs/>
          <w:color w:val="1C5C5F"/>
        </w:rPr>
        <w:t>Embeddings and Vector Stores</w:t>
      </w:r>
    </w:p>
    <w:p>
      <w:pPr>
        <w:spacing w:before="120" w:after="120"/>
      </w:pPr>
      <w:r>
        <w:t>We want a way to send only relevant bits of information from our documents to the LLM prompt. Embeddings and vector stores can help us with this.</w:t>
      </w:r>
    </w:p>
    <w:p>
      <w:pPr>
        <w:spacing w:before="120" w:after="120"/>
      </w:pPr>
      <w:r>
        <w:t>An embedding allows us to organise and categorise a text based on its semantic meaning. So, we split our documents into lots of little text chunks and use embeddings to characterise each bit of text by its semantic meaning. An embedding transformer is used to convert a bit of text into an embedding.</w:t>
      </w:r>
    </w:p>
    <w:p>
      <w:pPr>
        <w:spacing w:before="120" w:after="120"/>
      </w:pPr>
      <w:r>
        <w:t>An embedding categorises a piece of text by giving it a vector (coordinate) representation. That means that vectors (coordinates) that are close to each other represent pieces of information that have a similar meaning to each other. The embedding vectors are stored inside a vector store, along with the chunks of text corresponding to each embedding.</w:t>
      </w:r>
    </w:p>
    <w:p>
      <w:pPr>
        <w:spacing w:before="120" w:after="120"/>
      </w:pPr>
      <w:r>
        <w:t>Once we have a prompt, we can use the embeddings transformer to match it with the bits of text that are most semantically relevance to it, so we know how a way to match our prompt with other related bits of text from the vector store.</w:t>
      </w:r>
    </w:p>
    <w:p>
      <w:pPr>
        <w:spacing w:before="120" w:after="120"/>
      </w:pPr>
      <w:r>
        <w:t>Now that we have a smaller subset of the information, which is relevant to our prompt, we can query the LLM with our initial prompt, while passing in only the relevant information as the context to our prompt.</w:t>
      </w:r>
    </w:p>
    <w:p>
      <w:pPr>
        <w:keepNext/>
        <w:keepLines/>
        <w:spacing w:before="180" w:after="60"/>
      </w:pPr>
      <w:r>
        <w:rPr>
          <w:b/>
          <w:bCs/>
          <w:color w:val="1C5C5F"/>
        </w:rPr>
        <w:t>Chatbox principle of operation</w:t>
      </w:r>
    </w:p>
    <w:p>
      <w:pPr>
        <w:spacing w:before="120" w:after="120"/>
      </w:pPr>
      <w:r>
        <w:t>Let’s explain with a simple example of a PDF file. In fact, it can be any file (i.e., docx, xlsx, pptx, txt and so on) if we can convert it into text automatically.</w:t>
      </w:r>
    </w:p>
    <w:p>
      <w:pPr>
        <w:spacing w:before="120" w:after="120"/>
      </w:pPr>
      <w:r>
        <w:t xml:space="preserve">The steps we will need to follow are (see </w:t>
      </w:r>
      <w:r>
        <w:fldChar w:fldCharType="begin"/>
      </w:r>
      <w:r>
        <w:instrText xml:space="preserve"> REF _Ref148350942 \h </w:instrText>
      </w:r>
      <w:r>
        <w:fldChar w:fldCharType="separate"/>
      </w:r>
      <w:r>
        <w:rPr>
          <w:color w:val="000000"/>
        </w:rPr>
        <w:t>Figure 1</w:t>
      </w:r>
      <w:r>
        <w:rPr>
          <w:color w:val="000000"/>
        </w:rPr>
        <w:fldChar w:fldCharType="end"/>
      </w:r>
      <w:r>
        <w:t>):</w:t>
      </w:r>
    </w:p>
    <w:p>
      <w:pPr>
        <w:numPr>
          <w:ilvl w:val="0"/>
          <w:numId w:val="3"/>
        </w:numPr>
        <w:pBdr>
          <w:left w:val="none" w:sz="0" w:space="18" w:color="auto"/>
        </w:pBdr>
        <w:spacing w:before="120" w:after="60"/>
        <w:ind w:left="567" w:right="0" w:hanging="631"/>
        <w:jc w:val="left"/>
        <w:rPr>
          <w:rFonts w:ascii="Times New Roman" w:eastAsia="Times New Roman" w:hAnsi="Times New Roman" w:cs="Times New Roman"/>
          <w:color w:val="1C5C5F"/>
        </w:rPr>
      </w:pPr>
      <w:r>
        <w:rPr>
          <w:color w:val="000000"/>
        </w:rPr>
        <w:t>Split all the documents into small chunks of text.</w:t>
      </w:r>
    </w:p>
    <w:p>
      <w:pPr>
        <w:numPr>
          <w:ilvl w:val="0"/>
          <w:numId w:val="3"/>
        </w:numPr>
        <w:pBdr>
          <w:left w:val="none" w:sz="0" w:space="18" w:color="auto"/>
        </w:pBdr>
        <w:spacing w:before="120" w:after="60"/>
        <w:ind w:left="567" w:right="0" w:hanging="631"/>
        <w:jc w:val="left"/>
        <w:rPr>
          <w:rFonts w:ascii="Times New Roman" w:eastAsia="Times New Roman" w:hAnsi="Times New Roman" w:cs="Times New Roman"/>
          <w:color w:val="1C5C5F"/>
        </w:rPr>
      </w:pPr>
      <w:r>
        <w:rPr>
          <w:color w:val="000000"/>
        </w:rPr>
        <w:t>Pass each chunk of text into an embedding transformer to turn it into an embedding.</w:t>
      </w:r>
    </w:p>
    <w:p>
      <w:pPr>
        <w:numPr>
          <w:ilvl w:val="0"/>
          <w:numId w:val="3"/>
        </w:numPr>
        <w:pBdr>
          <w:left w:val="none" w:sz="0" w:space="18" w:color="auto"/>
        </w:pBdr>
        <w:spacing w:before="120" w:after="60"/>
        <w:ind w:left="567" w:right="0" w:hanging="631"/>
        <w:jc w:val="left"/>
        <w:rPr>
          <w:rFonts w:ascii="Times New Roman" w:eastAsia="Times New Roman" w:hAnsi="Times New Roman" w:cs="Times New Roman"/>
          <w:color w:val="1C5C5F"/>
        </w:rPr>
      </w:pPr>
      <w:r>
        <w:rPr>
          <w:color w:val="000000"/>
        </w:rPr>
        <w:t>Store the embeddings and related pieces of text in a vector store.</w:t>
      </w:r>
    </w:p>
    <w:p>
      <w:pPr>
        <w:spacing w:before="120" w:after="120"/>
      </w:pPr>
      <w:r>
        <w:rPr>
          <w:strike w:val="0"/>
          <w:u w:val="none"/>
        </w:rPr>
        <w:drawing>
          <wp:inline>
            <wp:extent cx="5762625" cy="1800225"/>
            <wp:docPr id="100013" name="" descr="A diagram of 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8"/>
                    <a:stretch>
                      <a:fillRect/>
                    </a:stretch>
                  </pic:blipFill>
                  <pic:spPr>
                    <a:xfrm>
                      <a:off x="0" y="0"/>
                      <a:ext cx="5762625" cy="1800225"/>
                    </a:xfrm>
                    <a:prstGeom prst="rect">
                      <a:avLst/>
                    </a:prstGeom>
                  </pic:spPr>
                </pic:pic>
              </a:graphicData>
            </a:graphic>
          </wp:inline>
        </w:drawing>
      </w:r>
    </w:p>
    <w:p>
      <w:pPr>
        <w:spacing w:before="0" w:after="200"/>
      </w:pPr>
      <w:bookmarkStart w:id="4" w:name="_Ref148350942"/>
      <w:bookmarkStart w:id="5" w:name="_Ref148350927"/>
      <w:r>
        <w:rPr>
          <w:color w:val="1C5C5F"/>
        </w:rPr>
        <w:t>Figure 1</w:t>
      </w:r>
      <w:bookmarkEnd w:id="4"/>
      <w:r>
        <w:rPr>
          <w:color w:val="1C5C5F"/>
        </w:rPr>
        <w:t xml:space="preserve"> Embeddings workflow</w:t>
      </w:r>
      <w:bookmarkEnd w:id="5"/>
    </w:p>
    <w:p>
      <w:pPr>
        <w:spacing w:before="120" w:after="120"/>
      </w:pPr>
      <w:r>
        <w:t>Once we have loaded our content as embeddings into the vector store, we are back to a similar situation as to when we only had one PDF to interact with. As in, we are now ready to pass information into the LLM prompt. However, instead of passing in all the documents as a source for our context to the chain, as we did initially, we will pass in our vector store as a source, which the chain will use to retrieve only the relevant text based on our question and send that information only inside the LLM prompt.</w:t>
      </w:r>
    </w:p>
    <w:p>
      <w:pPr>
        <w:spacing w:before="120" w:after="120"/>
      </w:pPr>
      <w:r>
        <w:rPr>
          <w:strike w:val="0"/>
          <w:u w:val="none"/>
        </w:rPr>
        <w:drawing>
          <wp:inline>
            <wp:extent cx="5762625" cy="2057400"/>
            <wp:docPr id="100015" name=""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9"/>
                    <a:stretch>
                      <a:fillRect/>
                    </a:stretch>
                  </pic:blipFill>
                  <pic:spPr>
                    <a:xfrm>
                      <a:off x="0" y="0"/>
                      <a:ext cx="5762625" cy="2057400"/>
                    </a:xfrm>
                    <a:prstGeom prst="rect">
                      <a:avLst/>
                    </a:prstGeom>
                  </pic:spPr>
                </pic:pic>
              </a:graphicData>
            </a:graphic>
          </wp:inline>
        </w:drawing>
      </w:r>
    </w:p>
    <w:p>
      <w:pPr>
        <w:spacing w:before="0" w:after="200"/>
      </w:pPr>
      <w:r>
        <w:rPr>
          <w:color w:val="1C5C5F"/>
        </w:rPr>
        <w:t>Figure 2 Chatbot workflow</w:t>
      </w:r>
    </w:p>
    <w:p>
      <w:pPr>
        <w:pStyle w:val="Heading1"/>
        <w:pageBreakBefore/>
        <w:numPr>
          <w:ilvl w:val="0"/>
          <w:numId w:val="4"/>
        </w:numPr>
        <w:tabs>
          <w:tab w:val="left" w:pos="567"/>
        </w:tabs>
        <w:spacing w:before="600" w:after="600"/>
        <w:ind w:left="567" w:hanging="567"/>
        <w:rPr>
          <w:b/>
          <w:bCs/>
          <w:sz w:val="36"/>
          <w:szCs w:val="36"/>
        </w:rPr>
      </w:pPr>
      <w:bookmarkStart w:id="6" w:name="_Toc148384216"/>
      <w:r>
        <w:rPr>
          <w:rFonts w:ascii="Arial" w:eastAsia="Arial" w:hAnsi="Arial" w:cs="Arial"/>
          <w:b w:val="0"/>
          <w:bCs w:val="0"/>
          <w:i w:val="0"/>
          <w:color w:val="1C5C5F"/>
          <w:sz w:val="36"/>
          <w:szCs w:val="36"/>
        </w:rPr>
        <w:t>Environment Setup</w:t>
      </w:r>
      <w:bookmarkEnd w:id="6"/>
    </w:p>
    <w:p>
      <w:pPr>
        <w:spacing w:before="120" w:after="120"/>
      </w:pPr>
      <w:r>
        <w:t>We will use Python virtual environments for our implementation. If not installed download the latest Python version from:</w:t>
      </w:r>
    </w:p>
    <w:p>
      <w:pPr>
        <w:spacing w:before="120" w:after="120"/>
      </w:pPr>
      <w:hyperlink r:id="rId10" w:history="1">
        <w:r>
          <w:rPr>
            <w:color w:val="0A73FF"/>
            <w:u w:val="single" w:color="0A73FF"/>
          </w:rPr>
          <w:t>Download Python | Python.org</w:t>
        </w:r>
      </w:hyperlink>
    </w:p>
    <w:p>
      <w:pPr>
        <w:spacing w:before="120" w:after="120"/>
        <w:rPr>
          <w:rFonts w:ascii="Arial" w:eastAsia="Arial" w:hAnsi="Arial" w:cs="Arial"/>
          <w:sz w:val="20"/>
          <w:szCs w:val="20"/>
        </w:rPr>
      </w:pPr>
    </w:p>
    <w:p>
      <w:pPr>
        <w:spacing w:before="120" w:after="120"/>
      </w:pPr>
      <w:r>
        <w:t>Launch the Windows Command prompt.</w:t>
      </w:r>
    </w:p>
    <w:p>
      <w:pPr>
        <w:spacing w:before="120" w:after="120"/>
        <w:rPr>
          <w:rFonts w:ascii="Arial" w:eastAsia="Arial" w:hAnsi="Arial" w:cs="Arial"/>
          <w:sz w:val="20"/>
          <w:szCs w:val="20"/>
        </w:rPr>
      </w:pPr>
    </w:p>
    <w:p>
      <w:pPr>
        <w:spacing w:before="120" w:after="120"/>
      </w:pPr>
      <w:r>
        <w:t xml:space="preserve">We will create a virtual environment called </w:t>
      </w:r>
      <w:r>
        <w:rPr>
          <w:rFonts w:ascii="Courier New" w:eastAsia="Courier New" w:hAnsi="Courier New" w:cs="Courier New"/>
        </w:rPr>
        <w:t>DocQAChatBot</w:t>
      </w:r>
      <w:r>
        <w:t>. You can choose any virtual environment name you wish.</w:t>
      </w:r>
    </w:p>
    <w:p>
      <w:pPr>
        <w:spacing w:before="120" w:after="120"/>
      </w:pPr>
      <w:r>
        <w:rPr>
          <w:rFonts w:ascii="Courier New" w:eastAsia="Courier New" w:hAnsi="Courier New" w:cs="Courier New"/>
        </w:rPr>
        <w:t>python -m venv DocQAChatBot</w:t>
      </w:r>
    </w:p>
    <w:p>
      <w:pPr>
        <w:spacing w:before="120" w:after="120"/>
        <w:rPr>
          <w:rFonts w:ascii="Arial" w:eastAsia="Arial" w:hAnsi="Arial" w:cs="Arial"/>
          <w:sz w:val="20"/>
          <w:szCs w:val="20"/>
        </w:rPr>
      </w:pPr>
    </w:p>
    <w:p>
      <w:pPr>
        <w:spacing w:before="120" w:after="120"/>
      </w:pPr>
      <w:r>
        <w:t>Activate virtual environment.</w:t>
      </w:r>
    </w:p>
    <w:p>
      <w:pPr>
        <w:spacing w:before="120" w:after="120"/>
      </w:pPr>
      <w:r>
        <w:rPr>
          <w:rFonts w:ascii="Courier New" w:eastAsia="Courier New" w:hAnsi="Courier New" w:cs="Courier New"/>
        </w:rPr>
        <w:t>.\DocQAChatBot\Scripts\activate</w:t>
      </w:r>
    </w:p>
    <w:p>
      <w:pPr>
        <w:spacing w:before="120" w:after="120"/>
        <w:rPr>
          <w:rFonts w:ascii="Arial" w:eastAsia="Arial" w:hAnsi="Arial" w:cs="Arial"/>
          <w:sz w:val="20"/>
          <w:szCs w:val="20"/>
        </w:rPr>
      </w:pPr>
    </w:p>
    <w:p>
      <w:pPr>
        <w:spacing w:before="120" w:after="120"/>
      </w:pPr>
      <w:r>
        <w:t>If the virtual environment is activated you will see (DocQAChatBot) before the prompt.</w:t>
      </w:r>
    </w:p>
    <w:p>
      <w:pPr>
        <w:spacing w:before="120" w:after="120"/>
      </w:pPr>
      <w:r>
        <w:rPr>
          <w:strike w:val="0"/>
          <w:u w:val="none"/>
        </w:rPr>
        <w:drawing>
          <wp:inline>
            <wp:extent cx="4591050" cy="657225"/>
            <wp:docPr id="100017" name=""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1"/>
                    <a:stretch>
                      <a:fillRect/>
                    </a:stretch>
                  </pic:blipFill>
                  <pic:spPr>
                    <a:xfrm>
                      <a:off x="0" y="0"/>
                      <a:ext cx="4591050" cy="657225"/>
                    </a:xfrm>
                    <a:prstGeom prst="rect">
                      <a:avLst/>
                    </a:prstGeom>
                  </pic:spPr>
                </pic:pic>
              </a:graphicData>
            </a:graphic>
          </wp:inline>
        </w:drawing>
      </w:r>
    </w:p>
    <w:p>
      <w:pPr>
        <w:spacing w:before="120" w:after="120"/>
        <w:rPr>
          <w:rFonts w:ascii="Arial" w:eastAsia="Arial" w:hAnsi="Arial" w:cs="Arial"/>
          <w:sz w:val="20"/>
          <w:szCs w:val="20"/>
        </w:rPr>
      </w:pPr>
    </w:p>
    <w:p>
      <w:pPr>
        <w:spacing w:before="120" w:after="120"/>
      </w:pPr>
      <w:r>
        <w:t xml:space="preserve">Install the necessary packages by creating a </w:t>
      </w:r>
      <w:r>
        <w:rPr>
          <w:rFonts w:ascii="Courier New" w:eastAsia="Courier New" w:hAnsi="Courier New" w:cs="Courier New"/>
        </w:rPr>
        <w:t>requirements.txt</w:t>
      </w:r>
      <w:r>
        <w:t xml:space="preserve"> file from </w:t>
      </w:r>
      <w:r>
        <w:fldChar w:fldCharType="begin"/>
      </w:r>
      <w:r>
        <w:instrText xml:space="preserve"> REF _Ref148369164 \r \h </w:instrText>
      </w:r>
      <w:r>
        <w:fldChar w:fldCharType="separate"/>
      </w:r>
      <w:r>
        <w:rPr>
          <w:color w:val="000000"/>
        </w:rPr>
        <w:t>Appendix A</w:t>
      </w:r>
      <w:r>
        <w:rPr>
          <w:color w:val="000000"/>
        </w:rPr>
        <w:fldChar w:fldCharType="end"/>
      </w:r>
      <w:r>
        <w:t xml:space="preserve"> and running the command:</w:t>
      </w:r>
    </w:p>
    <w:p>
      <w:pPr>
        <w:spacing w:before="120" w:after="120"/>
      </w:pPr>
      <w:r>
        <w:rPr>
          <w:rFonts w:ascii="Courier New" w:eastAsia="Courier New" w:hAnsi="Courier New" w:cs="Courier New"/>
        </w:rPr>
        <w:t>pip install -r requirements.txt</w:t>
      </w:r>
    </w:p>
    <w:p>
      <w:pPr>
        <w:spacing w:before="120" w:after="120"/>
        <w:rPr>
          <w:rFonts w:ascii="Arial" w:eastAsia="Arial" w:hAnsi="Arial" w:cs="Arial"/>
          <w:sz w:val="20"/>
          <w:szCs w:val="20"/>
        </w:rPr>
      </w:pPr>
    </w:p>
    <w:p>
      <w:pPr>
        <w:spacing w:before="120" w:after="120"/>
      </w:pPr>
      <w:r>
        <w:t xml:space="preserve">Go into the </w:t>
      </w:r>
      <w:r>
        <w:rPr>
          <w:rFonts w:ascii="Courier New" w:eastAsia="Courier New" w:hAnsi="Courier New" w:cs="Courier New"/>
        </w:rPr>
        <w:t>DocQAChatBot</w:t>
      </w:r>
      <w:r>
        <w:t xml:space="preserve"> folder and change directory</w:t>
      </w:r>
    </w:p>
    <w:p>
      <w:pPr>
        <w:spacing w:before="120" w:after="120"/>
      </w:pPr>
      <w:r>
        <w:rPr>
          <w:rFonts w:ascii="Courier New" w:eastAsia="Courier New" w:hAnsi="Courier New" w:cs="Courier New"/>
        </w:rPr>
        <w:t>cd DocQAChatBot</w:t>
      </w:r>
    </w:p>
    <w:p>
      <w:pPr>
        <w:spacing w:before="120" w:after="120"/>
        <w:rPr>
          <w:rFonts w:ascii="Arial" w:eastAsia="Arial" w:hAnsi="Arial" w:cs="Arial"/>
          <w:sz w:val="20"/>
          <w:szCs w:val="20"/>
        </w:rPr>
      </w:pPr>
    </w:p>
    <w:p>
      <w:pPr>
        <w:spacing w:before="120" w:after="120"/>
      </w:pPr>
      <w:r>
        <w:t>Create “</w:t>
      </w:r>
      <w:r>
        <w:rPr>
          <w:rFonts w:ascii="Courier New" w:eastAsia="Courier New" w:hAnsi="Courier New" w:cs="Courier New"/>
        </w:rPr>
        <w:t>Docs</w:t>
      </w:r>
      <w:r>
        <w:t>” folder and place the documents to be indexed for Q&amp;A</w:t>
      </w:r>
    </w:p>
    <w:p>
      <w:pPr>
        <w:spacing w:before="120" w:after="120"/>
      </w:pPr>
      <w:r>
        <w:rPr>
          <w:rFonts w:ascii="Courier New" w:eastAsia="Courier New" w:hAnsi="Courier New" w:cs="Courier New"/>
        </w:rPr>
        <w:t>mkdir Docs</w:t>
      </w:r>
    </w:p>
    <w:p>
      <w:pPr>
        <w:spacing w:before="120" w:after="120"/>
        <w:rPr>
          <w:rFonts w:ascii="Arial" w:eastAsia="Arial" w:hAnsi="Arial" w:cs="Arial"/>
          <w:sz w:val="20"/>
          <w:szCs w:val="20"/>
        </w:rPr>
      </w:pPr>
    </w:p>
    <w:p>
      <w:pPr>
        <w:pStyle w:val="Heading1"/>
        <w:pageBreakBefore/>
        <w:numPr>
          <w:ilvl w:val="0"/>
          <w:numId w:val="4"/>
        </w:numPr>
        <w:tabs>
          <w:tab w:val="left" w:pos="567"/>
        </w:tabs>
        <w:spacing w:before="600" w:after="600"/>
        <w:ind w:left="567" w:hanging="567"/>
        <w:rPr>
          <w:b/>
          <w:bCs/>
          <w:sz w:val="36"/>
          <w:szCs w:val="36"/>
        </w:rPr>
      </w:pPr>
      <w:bookmarkStart w:id="7" w:name="_Toc148384217"/>
      <w:r>
        <w:rPr>
          <w:rFonts w:ascii="Arial" w:eastAsia="Arial" w:hAnsi="Arial" w:cs="Arial"/>
          <w:b w:val="0"/>
          <w:bCs w:val="0"/>
          <w:i w:val="0"/>
          <w:color w:val="1C5C5F"/>
          <w:sz w:val="36"/>
          <w:szCs w:val="36"/>
        </w:rPr>
        <w:t>Azure Open AI</w:t>
      </w:r>
      <w:bookmarkEnd w:id="7"/>
    </w:p>
    <w:p>
      <w:pPr>
        <w:pStyle w:val="Heading2"/>
        <w:numPr>
          <w:ilvl w:val="1"/>
          <w:numId w:val="4"/>
        </w:numPr>
        <w:tabs>
          <w:tab w:val="left" w:pos="567"/>
        </w:tabs>
        <w:spacing w:before="240" w:after="120"/>
        <w:ind w:left="567" w:hanging="567"/>
        <w:rPr>
          <w:b/>
          <w:bCs/>
          <w:sz w:val="28"/>
          <w:szCs w:val="28"/>
        </w:rPr>
      </w:pPr>
      <w:bookmarkStart w:id="8" w:name="_Toc148384218"/>
      <w:r>
        <w:rPr>
          <w:rFonts w:ascii="Arial" w:eastAsia="Arial" w:hAnsi="Arial" w:cs="Arial"/>
          <w:b w:val="0"/>
          <w:bCs w:val="0"/>
          <w:i w:val="0"/>
          <w:color w:val="1C5C5F"/>
          <w:sz w:val="28"/>
          <w:szCs w:val="28"/>
        </w:rPr>
        <w:t>Create Azure Open AI Deployment</w:t>
      </w:r>
      <w:bookmarkEnd w:id="8"/>
    </w:p>
    <w:p>
      <w:pPr>
        <w:spacing w:before="120" w:after="120"/>
      </w:pPr>
      <w:r>
        <w:t>You will need the following:</w:t>
      </w:r>
    </w:p>
    <w:p>
      <w:pPr>
        <w:numPr>
          <w:ilvl w:val="0"/>
          <w:numId w:val="5"/>
        </w:numPr>
        <w:pBdr>
          <w:left w:val="none" w:sz="0" w:space="18" w:color="auto"/>
        </w:pBdr>
        <w:spacing w:before="120" w:after="60"/>
        <w:ind w:left="567" w:right="0" w:hanging="631"/>
        <w:jc w:val="left"/>
        <w:rPr>
          <w:rFonts w:ascii="Times New Roman" w:eastAsia="Times New Roman" w:hAnsi="Times New Roman" w:cs="Times New Roman"/>
          <w:color w:val="1C5C5F"/>
        </w:rPr>
      </w:pPr>
      <w:r>
        <w:rPr>
          <w:color w:val="000000"/>
        </w:rPr>
        <w:t>Microsoft Azure Account – You should be able to get £45 credit every month if you have a Visual Studio subscription.</w:t>
      </w:r>
    </w:p>
    <w:p>
      <w:pPr>
        <w:numPr>
          <w:ilvl w:val="0"/>
          <w:numId w:val="5"/>
        </w:numPr>
        <w:pBdr>
          <w:left w:val="none" w:sz="0" w:space="18" w:color="auto"/>
        </w:pBdr>
        <w:spacing w:before="120" w:after="60"/>
        <w:ind w:left="567" w:right="0" w:hanging="631"/>
        <w:jc w:val="left"/>
        <w:rPr>
          <w:rFonts w:ascii="Times New Roman" w:eastAsia="Times New Roman" w:hAnsi="Times New Roman" w:cs="Times New Roman"/>
          <w:color w:val="1C5C5F"/>
        </w:rPr>
      </w:pPr>
      <w:r>
        <w:rPr>
          <w:color w:val="000000"/>
        </w:rPr>
        <w:t>Azure Open AI Studio Access– You will need to ask Microsoft access by filling in a form. No sweat I got it enabled in 2 days! You only need enable it once.</w:t>
      </w:r>
    </w:p>
    <w:p>
      <w:pPr>
        <w:spacing w:before="120" w:after="120"/>
      </w:pPr>
      <w:r>
        <w:t>Create the following deployment as below.</w:t>
      </w:r>
    </w:p>
    <w:p>
      <w:pPr>
        <w:spacing w:before="120" w:after="120"/>
      </w:pPr>
      <w:r>
        <w:rPr>
          <w:strike w:val="0"/>
          <w:u w:val="none"/>
        </w:rPr>
        <w:drawing>
          <wp:inline>
            <wp:extent cx="5762625" cy="3409950"/>
            <wp:docPr id="100019" name=""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2"/>
                    <a:stretch>
                      <a:fillRect/>
                    </a:stretch>
                  </pic:blipFill>
                  <pic:spPr>
                    <a:xfrm>
                      <a:off x="0" y="0"/>
                      <a:ext cx="5762625" cy="3409950"/>
                    </a:xfrm>
                    <a:prstGeom prst="rect">
                      <a:avLst/>
                    </a:prstGeom>
                  </pic:spPr>
                </pic:pic>
              </a:graphicData>
            </a:graphic>
          </wp:inline>
        </w:drawing>
      </w:r>
    </w:p>
    <w:p>
      <w:pPr>
        <w:spacing w:before="0" w:after="200"/>
      </w:pPr>
      <w:r>
        <w:rPr>
          <w:color w:val="1C5C5F"/>
        </w:rPr>
        <w:t>Figure 3 Microsoft Azure Open AI deployments</w:t>
      </w:r>
    </w:p>
    <w:p>
      <w:pPr>
        <w:spacing w:before="0" w:after="160" w:line="259" w:lineRule="auto"/>
      </w:pPr>
      <w:r>
        <w:br w:type="page"/>
      </w:r>
    </w:p>
    <w:p>
      <w:pPr>
        <w:pStyle w:val="Heading2"/>
        <w:numPr>
          <w:ilvl w:val="1"/>
          <w:numId w:val="6"/>
        </w:numPr>
        <w:tabs>
          <w:tab w:val="left" w:pos="567"/>
        </w:tabs>
        <w:spacing w:before="240" w:after="120"/>
        <w:ind w:left="567" w:hanging="567"/>
        <w:rPr>
          <w:b/>
          <w:bCs/>
          <w:sz w:val="28"/>
          <w:szCs w:val="28"/>
        </w:rPr>
      </w:pPr>
      <w:bookmarkStart w:id="9" w:name="_Toc148384219"/>
      <w:r>
        <w:rPr>
          <w:rFonts w:ascii="Arial" w:eastAsia="Arial" w:hAnsi="Arial" w:cs="Arial"/>
          <w:b w:val="0"/>
          <w:bCs w:val="0"/>
          <w:i w:val="0"/>
          <w:color w:val="1C5C5F"/>
          <w:sz w:val="28"/>
          <w:szCs w:val="28"/>
        </w:rPr>
        <w:t>Configure Environment</w:t>
      </w:r>
      <w:bookmarkEnd w:id="9"/>
    </w:p>
    <w:p>
      <w:pPr>
        <w:spacing w:before="120" w:after="120"/>
      </w:pPr>
      <w:r>
        <w:t xml:space="preserve">Create an </w:t>
      </w:r>
      <w:r>
        <w:rPr>
          <w:rFonts w:ascii="Courier New" w:eastAsia="Courier New" w:hAnsi="Courier New" w:cs="Courier New"/>
        </w:rPr>
        <w:t>.env</w:t>
      </w:r>
      <w:r>
        <w:t xml:space="preserve"> file with the contents below. </w:t>
      </w:r>
    </w:p>
    <w:p>
      <w:pPr>
        <w:spacing w:before="120" w:after="120"/>
      </w:pPr>
      <w:r>
        <w:t xml:space="preserve">You need to get the values of </w:t>
      </w:r>
      <w:r>
        <w:rPr>
          <w:b/>
          <w:bCs/>
        </w:rPr>
        <w:t>OPENAI_DEPLOYMENT_ENDPOINT</w:t>
      </w:r>
      <w:r>
        <w:t xml:space="preserve"> and </w:t>
      </w:r>
      <w:r>
        <w:rPr>
          <w:b/>
          <w:bCs/>
        </w:rPr>
        <w:t>OPENAI_API_KEY</w:t>
      </w:r>
      <w:r>
        <w:t xml:space="preserve"> from your Microsoft Azure Deployment.</w:t>
      </w:r>
    </w:p>
    <w:p>
      <w:pPr>
        <w:shd w:val="clear" w:color="auto" w:fill="1F1F1F"/>
        <w:spacing w:before="0" w:after="0" w:line="285" w:lineRule="atLeast"/>
      </w:pPr>
      <w:r>
        <w:rPr>
          <w:rFonts w:ascii="Consolas" w:eastAsia="Consolas" w:hAnsi="Consolas" w:cs="Consolas"/>
          <w:color w:val="569CD6"/>
          <w:sz w:val="21"/>
          <w:szCs w:val="21"/>
        </w:rPr>
        <w:t>OPENAI_DEPLOYMENT_ENDPOINT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&lt;YOUR END POINT HERE&gt;</w:t>
      </w:r>
    </w:p>
    <w:p>
      <w:pPr>
        <w:shd w:val="clear" w:color="auto" w:fill="1F1F1F"/>
        <w:spacing w:before="0" w:after="0" w:line="285" w:lineRule="atLeast"/>
      </w:pPr>
      <w:r>
        <w:rPr>
          <w:rFonts w:ascii="Consolas" w:eastAsia="Consolas" w:hAnsi="Consolas" w:cs="Consolas"/>
          <w:color w:val="569CD6"/>
          <w:sz w:val="21"/>
          <w:szCs w:val="21"/>
        </w:rPr>
        <w:t>OPENAI_API_KEY</w:t>
      </w:r>
      <w:r>
        <w:rPr>
          <w:rFonts w:ascii="Consolas" w:eastAsia="Consolas" w:hAnsi="Consolas" w:cs="Consolas"/>
          <w:color w:val="CCCCCC"/>
          <w:sz w:val="21"/>
          <w:szCs w:val="21"/>
        </w:rPr>
        <w:t xml:space="preserve"> = &lt;YOUR KEY HERE&gt;</w:t>
      </w:r>
    </w:p>
    <w:p>
      <w:pPr>
        <w:shd w:val="clear" w:color="auto" w:fill="1F1F1F"/>
        <w:spacing w:before="0" w:after="0" w:line="285" w:lineRule="atLeast"/>
      </w:pPr>
      <w:r>
        <w:rPr>
          <w:rFonts w:ascii="Consolas" w:eastAsia="Consolas" w:hAnsi="Consolas" w:cs="Consolas"/>
          <w:color w:val="569CD6"/>
          <w:sz w:val="21"/>
          <w:szCs w:val="21"/>
        </w:rPr>
        <w:t>OPENAI_DEPLOYMENT_NAME</w:t>
      </w:r>
      <w:r>
        <w:rPr>
          <w:rFonts w:ascii="Consolas" w:eastAsia="Consolas" w:hAnsi="Consolas" w:cs="Consolas"/>
          <w:color w:val="CCCCCC"/>
          <w:sz w:val="21"/>
          <w:szCs w:val="21"/>
        </w:rPr>
        <w:t xml:space="preserve"> = </w:t>
      </w:r>
      <w:r>
        <w:rPr>
          <w:rFonts w:ascii="Consolas" w:eastAsia="Consolas" w:hAnsi="Consolas" w:cs="Consolas"/>
          <w:color w:val="CE9178"/>
          <w:sz w:val="21"/>
          <w:szCs w:val="21"/>
        </w:rPr>
        <w:t>"gpt-35-turbo"</w:t>
      </w:r>
    </w:p>
    <w:p>
      <w:pPr>
        <w:shd w:val="clear" w:color="auto" w:fill="1F1F1F"/>
        <w:spacing w:before="0" w:after="0" w:line="285" w:lineRule="atLeast"/>
      </w:pPr>
      <w:r>
        <w:rPr>
          <w:rFonts w:ascii="Consolas" w:eastAsia="Consolas" w:hAnsi="Consolas" w:cs="Consolas"/>
          <w:color w:val="569CD6"/>
          <w:sz w:val="21"/>
          <w:szCs w:val="21"/>
        </w:rPr>
        <w:t>OPENAI_DEPLOYMENT_VERSION</w:t>
      </w:r>
      <w:r>
        <w:rPr>
          <w:rFonts w:ascii="Consolas" w:eastAsia="Consolas" w:hAnsi="Consolas" w:cs="Consolas"/>
          <w:color w:val="CCCCCC"/>
          <w:sz w:val="21"/>
          <w:szCs w:val="21"/>
        </w:rPr>
        <w:t xml:space="preserve"> = </w:t>
      </w:r>
      <w:r>
        <w:rPr>
          <w:rFonts w:ascii="Consolas" w:eastAsia="Consolas" w:hAnsi="Consolas" w:cs="Consolas"/>
          <w:color w:val="CE9178"/>
          <w:sz w:val="21"/>
          <w:szCs w:val="21"/>
        </w:rPr>
        <w:t>"2023-07-01-preview"</w:t>
      </w:r>
    </w:p>
    <w:p>
      <w:pPr>
        <w:shd w:val="clear" w:color="auto" w:fill="1F1F1F"/>
        <w:spacing w:before="0" w:after="0" w:line="285" w:lineRule="atLeast"/>
      </w:pPr>
      <w:r>
        <w:rPr>
          <w:rFonts w:ascii="Consolas" w:eastAsia="Consolas" w:hAnsi="Consolas" w:cs="Consolas"/>
          <w:color w:val="569CD6"/>
          <w:sz w:val="21"/>
          <w:szCs w:val="21"/>
        </w:rPr>
        <w:t>OPENAI_MODEL_NAME</w:t>
      </w:r>
      <w:r>
        <w:rPr>
          <w:rFonts w:ascii="Consolas" w:eastAsia="Consolas" w:hAnsi="Consolas" w:cs="Consolas"/>
          <w:color w:val="CCCCCC"/>
          <w:sz w:val="21"/>
          <w:szCs w:val="21"/>
        </w:rPr>
        <w:t>=</w:t>
      </w:r>
      <w:r>
        <w:rPr>
          <w:rFonts w:ascii="Consolas" w:eastAsia="Consolas" w:hAnsi="Consolas" w:cs="Consolas"/>
          <w:color w:val="CE9178"/>
          <w:sz w:val="21"/>
          <w:szCs w:val="21"/>
        </w:rPr>
        <w:t>"gpt-35-turbo"</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569CD6"/>
          <w:sz w:val="21"/>
          <w:szCs w:val="21"/>
        </w:rPr>
        <w:t>OPENAI_ADA_EMBEDDING_DEPLOYMENT_NAME</w:t>
      </w:r>
      <w:r>
        <w:rPr>
          <w:rFonts w:ascii="Consolas" w:eastAsia="Consolas" w:hAnsi="Consolas" w:cs="Consolas"/>
          <w:color w:val="CCCCCC"/>
          <w:sz w:val="21"/>
          <w:szCs w:val="21"/>
        </w:rPr>
        <w:t xml:space="preserve"> = </w:t>
      </w:r>
      <w:r>
        <w:rPr>
          <w:rFonts w:ascii="Consolas" w:eastAsia="Consolas" w:hAnsi="Consolas" w:cs="Consolas"/>
          <w:color w:val="CE9178"/>
          <w:sz w:val="21"/>
          <w:szCs w:val="21"/>
        </w:rPr>
        <w:t>"text-embedding-ada-002"</w:t>
      </w:r>
    </w:p>
    <w:p>
      <w:pPr>
        <w:shd w:val="clear" w:color="auto" w:fill="1F1F1F"/>
        <w:spacing w:before="0" w:after="0" w:line="285" w:lineRule="atLeast"/>
      </w:pPr>
      <w:r>
        <w:rPr>
          <w:rFonts w:ascii="Consolas" w:eastAsia="Consolas" w:hAnsi="Consolas" w:cs="Consolas"/>
          <w:color w:val="569CD6"/>
          <w:sz w:val="21"/>
          <w:szCs w:val="21"/>
        </w:rPr>
        <w:t>OPENAI_ADA_EMBEDDING_MODEL_NAME</w:t>
      </w:r>
      <w:r>
        <w:rPr>
          <w:rFonts w:ascii="Consolas" w:eastAsia="Consolas" w:hAnsi="Consolas" w:cs="Consolas"/>
          <w:color w:val="CCCCCC"/>
          <w:sz w:val="21"/>
          <w:szCs w:val="21"/>
        </w:rPr>
        <w:t xml:space="preserve"> = </w:t>
      </w:r>
      <w:r>
        <w:rPr>
          <w:rFonts w:ascii="Consolas" w:eastAsia="Consolas" w:hAnsi="Consolas" w:cs="Consolas"/>
          <w:color w:val="CE9178"/>
          <w:sz w:val="21"/>
          <w:szCs w:val="21"/>
        </w:rPr>
        <w:t>"text-embedding-ada-002"</w:t>
      </w:r>
    </w:p>
    <w:p>
      <w:pPr>
        <w:pStyle w:val="Heading2"/>
        <w:numPr>
          <w:ilvl w:val="1"/>
          <w:numId w:val="6"/>
        </w:numPr>
        <w:tabs>
          <w:tab w:val="left" w:pos="567"/>
        </w:tabs>
        <w:spacing w:before="240" w:after="120"/>
        <w:ind w:left="567" w:hanging="567"/>
        <w:rPr>
          <w:b/>
          <w:bCs/>
          <w:sz w:val="28"/>
          <w:szCs w:val="28"/>
        </w:rPr>
      </w:pPr>
      <w:bookmarkStart w:id="10" w:name="_Toc148384220"/>
      <w:r>
        <w:rPr>
          <w:rFonts w:ascii="Arial" w:eastAsia="Arial" w:hAnsi="Arial" w:cs="Arial"/>
          <w:b w:val="0"/>
          <w:bCs w:val="0"/>
          <w:i w:val="0"/>
          <w:color w:val="1C5C5F"/>
          <w:sz w:val="28"/>
          <w:szCs w:val="28"/>
        </w:rPr>
        <w:t>Create Indexer</w:t>
      </w:r>
      <w:bookmarkEnd w:id="10"/>
    </w:p>
    <w:p>
      <w:pPr>
        <w:spacing w:before="120" w:after="120"/>
      </w:pPr>
      <w:r>
        <w:t xml:space="preserve">Create file </w:t>
      </w:r>
      <w:r>
        <w:rPr>
          <w:rFonts w:ascii="Courier New" w:eastAsia="Courier New" w:hAnsi="Courier New" w:cs="Courier New"/>
        </w:rPr>
        <w:t>app_indexer_open_ai.py</w:t>
      </w:r>
      <w:r>
        <w:t xml:space="preserve"> to create a vector store of embeddings (i.e., indexer)</w:t>
      </w:r>
    </w:p>
    <w:p>
      <w:pPr>
        <w:spacing w:before="120" w:after="120"/>
      </w:pPr>
      <w:r>
        <w:t>Simply copy and paste the code below into VS Code or any editor of your choice and save it.</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PyPDFLoader</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Docx2txtLoader</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TextLoader</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UnstructuredPowerPointLoader</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langchain.document_loaders.merge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MergedDataLoader</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langchain.embeddings.openai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OpenAIEmbeddings</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langchain.vectorstores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FAISS</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DirectoryLoader</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dotenv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load_dotenv</w:t>
      </w:r>
    </w:p>
    <w:p>
      <w:pPr>
        <w:shd w:val="clear" w:color="auto" w:fill="1F1F1F"/>
        <w:spacing w:before="0" w:after="0" w:line="285" w:lineRule="atLeast"/>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openai</w:t>
      </w:r>
    </w:p>
    <w:p>
      <w:pPr>
        <w:shd w:val="clear" w:color="auto" w:fill="1F1F1F"/>
        <w:spacing w:before="0" w:after="0" w:line="285" w:lineRule="atLeast"/>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os</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6A9955"/>
          <w:sz w:val="21"/>
          <w:szCs w:val="21"/>
        </w:rPr>
        <w:t>#load environment variables</w:t>
      </w:r>
    </w:p>
    <w:p>
      <w:pPr>
        <w:shd w:val="clear" w:color="auto" w:fill="1F1F1F"/>
        <w:spacing w:before="0" w:after="0" w:line="285" w:lineRule="atLeast"/>
      </w:pPr>
      <w:r>
        <w:rPr>
          <w:rFonts w:ascii="Consolas" w:eastAsia="Consolas" w:hAnsi="Consolas" w:cs="Consolas"/>
          <w:color w:val="CCCCCC"/>
          <w:sz w:val="21"/>
          <w:szCs w:val="21"/>
        </w:rPr>
        <w:t>load_dotenv()</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xml:space="preserve">OPENAI_API_KEY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os.getenv(</w:t>
      </w:r>
      <w:r>
        <w:rPr>
          <w:rFonts w:ascii="Consolas" w:eastAsia="Consolas" w:hAnsi="Consolas" w:cs="Consolas"/>
          <w:color w:val="CE9178"/>
          <w:sz w:val="21"/>
          <w:szCs w:val="21"/>
        </w:rPr>
        <w:t>"OPENAI_API_KEY"</w:t>
      </w:r>
      <w:r>
        <w:rPr>
          <w:rFonts w:ascii="Consolas" w:eastAsia="Consolas" w:hAnsi="Consolas" w:cs="Consolas"/>
          <w:color w:val="CCCCCC"/>
          <w:sz w:val="21"/>
          <w:szCs w:val="21"/>
        </w:rPr>
        <w:t xml:space="preserve">) </w:t>
      </w:r>
    </w:p>
    <w:p>
      <w:pPr>
        <w:shd w:val="clear" w:color="auto" w:fill="1F1F1F"/>
        <w:spacing w:before="0" w:after="0" w:line="285" w:lineRule="atLeast"/>
      </w:pPr>
      <w:r>
        <w:rPr>
          <w:rFonts w:ascii="Consolas" w:eastAsia="Consolas" w:hAnsi="Consolas" w:cs="Consolas"/>
          <w:color w:val="CCCCCC"/>
          <w:sz w:val="21"/>
          <w:szCs w:val="21"/>
        </w:rPr>
        <w:t xml:space="preserve">OPENAI_DEPLOYMENT_ENDPOINT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os.getenv(</w:t>
      </w:r>
      <w:r>
        <w:rPr>
          <w:rFonts w:ascii="Consolas" w:eastAsia="Consolas" w:hAnsi="Consolas" w:cs="Consolas"/>
          <w:color w:val="CE9178"/>
          <w:sz w:val="21"/>
          <w:szCs w:val="21"/>
        </w:rPr>
        <w:t>"OPENAI_DEPLOYMENT_ENDPOINT"</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xml:space="preserve">OPENAI_DEPLOYMENT_NAME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os.getenv(</w:t>
      </w:r>
      <w:r>
        <w:rPr>
          <w:rFonts w:ascii="Consolas" w:eastAsia="Consolas" w:hAnsi="Consolas" w:cs="Consolas"/>
          <w:color w:val="CE9178"/>
          <w:sz w:val="21"/>
          <w:szCs w:val="21"/>
        </w:rPr>
        <w:t>"OPENAI_DEPLOYMENT_NAME"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xml:space="preserve">OPENAI_MODEL_NAME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os.getenv(</w:t>
      </w:r>
      <w:r>
        <w:rPr>
          <w:rFonts w:ascii="Consolas" w:eastAsia="Consolas" w:hAnsi="Consolas" w:cs="Consolas"/>
          <w:color w:val="CE9178"/>
          <w:sz w:val="21"/>
          <w:szCs w:val="21"/>
        </w:rPr>
        <w:t>"OPENAI_MODEL_NAME"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xml:space="preserve">OPENAI_DEPLOYMENT_VERSION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os.getenv(</w:t>
      </w:r>
      <w:r>
        <w:rPr>
          <w:rFonts w:ascii="Consolas" w:eastAsia="Consolas" w:hAnsi="Consolas" w:cs="Consolas"/>
          <w:color w:val="CE9178"/>
          <w:sz w:val="21"/>
          <w:szCs w:val="21"/>
        </w:rPr>
        <w:t>"OPENAI_DEPLOYMENT_VERSION"</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xml:space="preserve">OPENAI_ADA_EMBEDDING_DEPLOYMENT_NAME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os.getenv(</w:t>
      </w:r>
      <w:r>
        <w:rPr>
          <w:rFonts w:ascii="Consolas" w:eastAsia="Consolas" w:hAnsi="Consolas" w:cs="Consolas"/>
          <w:color w:val="CE9178"/>
          <w:sz w:val="21"/>
          <w:szCs w:val="21"/>
        </w:rPr>
        <w:t>"OPENAI_ADA_EMBEDDING_DEPLOYMENT_NAME"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xml:space="preserve">OPENAI_ADA_EMBEDDING_MODEL_NAME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os.getenv(</w:t>
      </w:r>
      <w:r>
        <w:rPr>
          <w:rFonts w:ascii="Consolas" w:eastAsia="Consolas" w:hAnsi="Consolas" w:cs="Consolas"/>
          <w:color w:val="CE9178"/>
          <w:sz w:val="21"/>
          <w:szCs w:val="21"/>
        </w:rPr>
        <w:t>"OPENAI_ADA_EMBEDDING_MODEL_NAME"</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6A9955"/>
          <w:sz w:val="21"/>
          <w:szCs w:val="21"/>
        </w:rPr>
        <w:t>#init Azure OpenAI</w:t>
      </w:r>
    </w:p>
    <w:p>
      <w:pPr>
        <w:shd w:val="clear" w:color="auto" w:fill="1F1F1F"/>
        <w:spacing w:before="0" w:after="0" w:line="285" w:lineRule="atLeast"/>
      </w:pPr>
      <w:r>
        <w:rPr>
          <w:rFonts w:ascii="Consolas" w:eastAsia="Consolas" w:hAnsi="Consolas" w:cs="Consolas"/>
          <w:color w:val="CCCCCC"/>
          <w:sz w:val="21"/>
          <w:szCs w:val="21"/>
        </w:rPr>
        <w:t xml:space="preserve">openai.api_type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"azure"</w:t>
      </w:r>
    </w:p>
    <w:p>
      <w:pPr>
        <w:shd w:val="clear" w:color="auto" w:fill="1F1F1F"/>
        <w:spacing w:before="0" w:after="0" w:line="285" w:lineRule="atLeast"/>
      </w:pPr>
      <w:r>
        <w:rPr>
          <w:rFonts w:ascii="Consolas" w:eastAsia="Consolas" w:hAnsi="Consolas" w:cs="Consolas"/>
          <w:color w:val="CCCCCC"/>
          <w:sz w:val="21"/>
          <w:szCs w:val="21"/>
        </w:rPr>
        <w:t xml:space="preserve">openai.api_version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OPENAI_DEPLOYMENT_VERSION</w:t>
      </w:r>
    </w:p>
    <w:p>
      <w:pPr>
        <w:shd w:val="clear" w:color="auto" w:fill="1F1F1F"/>
        <w:spacing w:before="0" w:after="0" w:line="285" w:lineRule="atLeast"/>
      </w:pPr>
      <w:r>
        <w:rPr>
          <w:rFonts w:ascii="Consolas" w:eastAsia="Consolas" w:hAnsi="Consolas" w:cs="Consolas"/>
          <w:color w:val="CCCCCC"/>
          <w:sz w:val="21"/>
          <w:szCs w:val="21"/>
        </w:rPr>
        <w:t xml:space="preserve">openai.api_base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OPENAI_DEPLOYMENT_ENDPOINT</w:t>
      </w:r>
    </w:p>
    <w:p>
      <w:pPr>
        <w:shd w:val="clear" w:color="auto" w:fill="1F1F1F"/>
        <w:spacing w:before="0" w:after="0" w:line="285" w:lineRule="atLeast"/>
      </w:pPr>
      <w:r>
        <w:rPr>
          <w:rFonts w:ascii="Consolas" w:eastAsia="Consolas" w:hAnsi="Consolas" w:cs="Consolas"/>
          <w:color w:val="CCCCCC"/>
          <w:sz w:val="21"/>
          <w:szCs w:val="21"/>
        </w:rPr>
        <w:t xml:space="preserve">openai.api_key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OPENAI_API_KEY</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__name__</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"__main__"</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embeddings</w:t>
      </w:r>
      <w:r>
        <w:rPr>
          <w:rFonts w:ascii="Consolas" w:eastAsia="Consolas" w:hAnsi="Consolas" w:cs="Consolas"/>
          <w:color w:val="D4D4D4"/>
          <w:sz w:val="21"/>
          <w:szCs w:val="21"/>
        </w:rPr>
        <w:t>=</w:t>
      </w:r>
      <w:r>
        <w:rPr>
          <w:rFonts w:ascii="Consolas" w:eastAsia="Consolas" w:hAnsi="Consolas" w:cs="Consolas"/>
          <w:color w:val="CCCCCC"/>
          <w:sz w:val="21"/>
          <w:szCs w:val="21"/>
        </w:rPr>
        <w:t>OpenAIEmbeddings(</w:t>
      </w:r>
      <w:r>
        <w:rPr>
          <w:rFonts w:ascii="Consolas" w:eastAsia="Consolas" w:hAnsi="Consolas" w:cs="Consolas"/>
          <w:color w:val="9CDCFE"/>
          <w:sz w:val="21"/>
          <w:szCs w:val="21"/>
        </w:rPr>
        <w:t>deployment</w:t>
      </w:r>
      <w:r>
        <w:rPr>
          <w:rFonts w:ascii="Consolas" w:eastAsia="Consolas" w:hAnsi="Consolas" w:cs="Consolas"/>
          <w:color w:val="D4D4D4"/>
          <w:sz w:val="21"/>
          <w:szCs w:val="21"/>
        </w:rPr>
        <w:t>=</w:t>
      </w:r>
      <w:r>
        <w:rPr>
          <w:rFonts w:ascii="Consolas" w:eastAsia="Consolas" w:hAnsi="Consolas" w:cs="Consolas"/>
          <w:color w:val="CCCCCC"/>
          <w:sz w:val="21"/>
          <w:szCs w:val="21"/>
        </w:rPr>
        <w:t>OPENAI_ADA_EMBEDDING_DEPLOYMENT_NAME,</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model</w:t>
      </w:r>
      <w:r>
        <w:rPr>
          <w:rFonts w:ascii="Consolas" w:eastAsia="Consolas" w:hAnsi="Consolas" w:cs="Consolas"/>
          <w:color w:val="D4D4D4"/>
          <w:sz w:val="21"/>
          <w:szCs w:val="21"/>
        </w:rPr>
        <w:t>=</w:t>
      </w:r>
      <w:r>
        <w:rPr>
          <w:rFonts w:ascii="Consolas" w:eastAsia="Consolas" w:hAnsi="Consolas" w:cs="Consolas"/>
          <w:color w:val="CCCCCC"/>
          <w:sz w:val="21"/>
          <w:szCs w:val="21"/>
        </w:rPr>
        <w:t>OPENAI_ADA_EMBEDDING_MODEL_NAME,</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openai_api_base</w:t>
      </w:r>
      <w:r>
        <w:rPr>
          <w:rFonts w:ascii="Consolas" w:eastAsia="Consolas" w:hAnsi="Consolas" w:cs="Consolas"/>
          <w:color w:val="D4D4D4"/>
          <w:sz w:val="21"/>
          <w:szCs w:val="21"/>
        </w:rPr>
        <w:t>=</w:t>
      </w:r>
      <w:r>
        <w:rPr>
          <w:rFonts w:ascii="Consolas" w:eastAsia="Consolas" w:hAnsi="Consolas" w:cs="Consolas"/>
          <w:color w:val="CCCCCC"/>
          <w:sz w:val="21"/>
          <w:szCs w:val="21"/>
        </w:rPr>
        <w:t>OPENAI_DEPLOYMENT_ENDPOINT,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openai_api_type</w:t>
      </w:r>
      <w:r>
        <w:rPr>
          <w:rFonts w:ascii="Consolas" w:eastAsia="Consolas" w:hAnsi="Consolas" w:cs="Consolas"/>
          <w:color w:val="D4D4D4"/>
          <w:sz w:val="21"/>
          <w:szCs w:val="21"/>
        </w:rPr>
        <w:t>=</w:t>
      </w:r>
      <w:r>
        <w:rPr>
          <w:rFonts w:ascii="Consolas" w:eastAsia="Consolas" w:hAnsi="Consolas" w:cs="Consolas"/>
          <w:color w:val="CE9178"/>
          <w:sz w:val="21"/>
          <w:szCs w:val="21"/>
        </w:rPr>
        <w:t>"azure"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chunk_size</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pdf_loader </w:t>
      </w:r>
      <w:r>
        <w:rPr>
          <w:rFonts w:ascii="Consolas" w:eastAsia="Consolas" w:hAnsi="Consolas" w:cs="Consolas"/>
          <w:color w:val="CCCCCC"/>
          <w:sz w:val="21"/>
          <w:szCs w:val="21"/>
        </w:rPr>
        <w: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DirectoryLoader(</w:t>
      </w:r>
      <w:r>
        <w:rPr>
          <w:rFonts w:ascii="Consolas" w:eastAsia="Consolas" w:hAnsi="Consolas" w:cs="Consolas"/>
          <w:color w:val="CE9178"/>
          <w:sz w:val="21"/>
          <w:szCs w:val="21"/>
        </w:rPr>
        <w:t>'./Docs/'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glob</w:t>
      </w:r>
      <w:r>
        <w:rPr>
          <w:rFonts w:ascii="Consolas" w:eastAsia="Consolas" w:hAnsi="Consolas" w:cs="Consolas"/>
          <w:color w:val="D4D4D4"/>
          <w:sz w:val="21"/>
          <w:szCs w:val="21"/>
        </w:rPr>
        <w:t>=</w:t>
      </w:r>
      <w:r>
        <w:rPr>
          <w:rFonts w:ascii="Consolas" w:eastAsia="Consolas" w:hAnsi="Consolas" w:cs="Consolas"/>
          <w:color w:val="CE9178"/>
          <w:sz w:val="21"/>
          <w:szCs w:val="21"/>
        </w:rPr>
        <w:t>"**/*.pdf"</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txt_loader </w:t>
      </w:r>
      <w:r>
        <w:rPr>
          <w:rFonts w:ascii="Consolas" w:eastAsia="Consolas" w:hAnsi="Consolas" w:cs="Consolas"/>
          <w:color w:val="CCCCCC"/>
          <w:sz w:val="21"/>
          <w:szCs w:val="21"/>
        </w:rPr>
        <w: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DirectoryLoader(</w:t>
      </w:r>
      <w:r>
        <w:rPr>
          <w:rFonts w:ascii="Consolas" w:eastAsia="Consolas" w:hAnsi="Consolas" w:cs="Consolas"/>
          <w:color w:val="CE9178"/>
          <w:sz w:val="21"/>
          <w:szCs w:val="21"/>
        </w:rPr>
        <w:t>'./Docs/'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glob</w:t>
      </w:r>
      <w:r>
        <w:rPr>
          <w:rFonts w:ascii="Consolas" w:eastAsia="Consolas" w:hAnsi="Consolas" w:cs="Consolas"/>
          <w:color w:val="D4D4D4"/>
          <w:sz w:val="21"/>
          <w:szCs w:val="21"/>
        </w:rPr>
        <w:t>=</w:t>
      </w:r>
      <w:r>
        <w:rPr>
          <w:rFonts w:ascii="Consolas" w:eastAsia="Consolas" w:hAnsi="Consolas" w:cs="Consolas"/>
          <w:color w:val="CE9178"/>
          <w:sz w:val="21"/>
          <w:szCs w:val="21"/>
        </w:rPr>
        <w:t>"**/*.txt"</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word_loader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DirectoryLoader(</w:t>
      </w:r>
      <w:r>
        <w:rPr>
          <w:rFonts w:ascii="Consolas" w:eastAsia="Consolas" w:hAnsi="Consolas" w:cs="Consolas"/>
          <w:color w:val="CE9178"/>
          <w:sz w:val="21"/>
          <w:szCs w:val="21"/>
        </w:rPr>
        <w:t>'./Docs/'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glob</w:t>
      </w:r>
      <w:r>
        <w:rPr>
          <w:rFonts w:ascii="Consolas" w:eastAsia="Consolas" w:hAnsi="Consolas" w:cs="Consolas"/>
          <w:color w:val="D4D4D4"/>
          <w:sz w:val="21"/>
          <w:szCs w:val="21"/>
        </w:rPr>
        <w:t>=</w:t>
      </w:r>
      <w:r>
        <w:rPr>
          <w:rFonts w:ascii="Consolas" w:eastAsia="Consolas" w:hAnsi="Consolas" w:cs="Consolas"/>
          <w:color w:val="CE9178"/>
          <w:sz w:val="21"/>
          <w:szCs w:val="21"/>
        </w:rPr>
        <w:t>"**/*.docx"</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ppt_loader </w:t>
      </w:r>
      <w:r>
        <w:rPr>
          <w:rFonts w:ascii="Consolas" w:eastAsia="Consolas" w:hAnsi="Consolas" w:cs="Consolas"/>
          <w:color w:val="CCCCCC"/>
          <w:sz w:val="21"/>
          <w:szCs w:val="21"/>
        </w:rPr>
        <w: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DirectoryLoader(</w:t>
      </w:r>
      <w:r>
        <w:rPr>
          <w:rFonts w:ascii="Consolas" w:eastAsia="Consolas" w:hAnsi="Consolas" w:cs="Consolas"/>
          <w:color w:val="CE9178"/>
          <w:sz w:val="21"/>
          <w:szCs w:val="21"/>
        </w:rPr>
        <w:t>'./Docs/'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glob</w:t>
      </w:r>
      <w:r>
        <w:rPr>
          <w:rFonts w:ascii="Consolas" w:eastAsia="Consolas" w:hAnsi="Consolas" w:cs="Consolas"/>
          <w:color w:val="D4D4D4"/>
          <w:sz w:val="21"/>
          <w:szCs w:val="21"/>
        </w:rPr>
        <w:t>=</w:t>
      </w:r>
      <w:r>
        <w:rPr>
          <w:rFonts w:ascii="Consolas" w:eastAsia="Consolas" w:hAnsi="Consolas" w:cs="Consolas"/>
          <w:color w:val="CE9178"/>
          <w:sz w:val="21"/>
          <w:szCs w:val="21"/>
        </w:rPr>
        <w:t>"**/*.pptx"</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loaders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[pdf_loader, txt_loader, word_loader, ppt_loader]</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loader_all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MergedDataLoader(loaders)</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pages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loader_all.load_and_split()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569CD6"/>
          <w:sz w:val="21"/>
          <w:szCs w:val="21"/>
        </w:rPr>
        <w:t>f</w:t>
      </w:r>
      <w:r>
        <w:rPr>
          <w:rFonts w:ascii="Consolas" w:eastAsia="Consolas" w:hAnsi="Consolas" w:cs="Consolas"/>
          <w:color w:val="CE9178"/>
          <w:sz w:val="21"/>
          <w:szCs w:val="21"/>
        </w:rPr>
        <w:t xml:space="preserve">"Total number of document chunks: </w:t>
      </w:r>
      <w:r>
        <w:rPr>
          <w:rFonts w:ascii="Consolas" w:eastAsia="Consolas" w:hAnsi="Consolas" w:cs="Consolas"/>
          <w:color w:val="569CD6"/>
          <w:sz w:val="21"/>
          <w:szCs w:val="21"/>
        </w:rPr>
        <w:t>{</w:t>
      </w:r>
      <w:r>
        <w:rPr>
          <w:rFonts w:ascii="Consolas" w:eastAsia="Consolas" w:hAnsi="Consolas" w:cs="Consolas"/>
          <w:color w:val="DCDCAA"/>
          <w:sz w:val="21"/>
          <w:szCs w:val="21"/>
        </w:rPr>
        <w:t>len</w:t>
      </w:r>
      <w:r>
        <w:rPr>
          <w:rFonts w:ascii="Consolas" w:eastAsia="Consolas" w:hAnsi="Consolas" w:cs="Consolas"/>
          <w:color w:val="CCCCCC"/>
          <w:sz w:val="21"/>
          <w:szCs w:val="21"/>
        </w:rPr>
        <w:t>(pages)</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#Use Langchain to create the embeddings using text-embedding-ada-002</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db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FAISS.from_documents(</w:t>
      </w:r>
      <w:r>
        <w:rPr>
          <w:rFonts w:ascii="Consolas" w:eastAsia="Consolas" w:hAnsi="Consolas" w:cs="Consolas"/>
          <w:color w:val="9CDCFE"/>
          <w:sz w:val="21"/>
          <w:szCs w:val="21"/>
        </w:rPr>
        <w:t>documents</w:t>
      </w:r>
      <w:r>
        <w:rPr>
          <w:rFonts w:ascii="Consolas" w:eastAsia="Consolas" w:hAnsi="Consolas" w:cs="Consolas"/>
          <w:color w:val="D4D4D4"/>
          <w:sz w:val="21"/>
          <w:szCs w:val="21"/>
        </w:rPr>
        <w:t>=</w:t>
      </w:r>
      <w:r>
        <w:rPr>
          <w:rFonts w:ascii="Consolas" w:eastAsia="Consolas" w:hAnsi="Consolas" w:cs="Consolas"/>
          <w:color w:val="CCCCCC"/>
          <w:sz w:val="21"/>
          <w:szCs w:val="21"/>
        </w:rPr>
        <w:t xml:space="preserve">pages, </w:t>
      </w:r>
      <w:r>
        <w:rPr>
          <w:rFonts w:ascii="Consolas" w:eastAsia="Consolas" w:hAnsi="Consolas" w:cs="Consolas"/>
          <w:color w:val="9CDCFE"/>
          <w:sz w:val="21"/>
          <w:szCs w:val="21"/>
        </w:rPr>
        <w:t>embedding</w:t>
      </w:r>
      <w:r>
        <w:rPr>
          <w:rFonts w:ascii="Consolas" w:eastAsia="Consolas" w:hAnsi="Consolas" w:cs="Consolas"/>
          <w:color w:val="D4D4D4"/>
          <w:sz w:val="21"/>
          <w:szCs w:val="21"/>
        </w:rPr>
        <w:t>=</w:t>
      </w:r>
      <w:r>
        <w:rPr>
          <w:rFonts w:ascii="Consolas" w:eastAsia="Consolas" w:hAnsi="Consolas" w:cs="Consolas"/>
          <w:color w:val="CCCCCC"/>
          <w:sz w:val="21"/>
          <w:szCs w:val="21"/>
        </w:rPr>
        <w:t>embeddings)</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#save the embeddings into FAISS vector store</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db.save_local(</w:t>
      </w:r>
      <w:r>
        <w:rPr>
          <w:rFonts w:ascii="Consolas" w:eastAsia="Consolas" w:hAnsi="Consolas" w:cs="Consolas"/>
          <w:color w:val="CE9178"/>
          <w:sz w:val="21"/>
          <w:szCs w:val="21"/>
        </w:rPr>
        <w:t>"./dbs_open_ai/documentation/faiss_index"</w:t>
      </w:r>
      <w:r>
        <w:rPr>
          <w:rFonts w:ascii="Consolas" w:eastAsia="Consolas" w:hAnsi="Consolas" w:cs="Consolas"/>
          <w:color w:val="CCCCCC"/>
          <w:sz w:val="21"/>
          <w:szCs w:val="21"/>
        </w:rPr>
        <w:t>)</w:t>
      </w:r>
    </w:p>
    <w:p>
      <w:pPr>
        <w:spacing w:before="0" w:after="160" w:line="259" w:lineRule="auto"/>
      </w:pPr>
      <w:r>
        <w:br w:type="page"/>
      </w:r>
    </w:p>
    <w:p>
      <w:pPr>
        <w:pStyle w:val="Heading2"/>
        <w:numPr>
          <w:ilvl w:val="1"/>
          <w:numId w:val="6"/>
        </w:numPr>
        <w:tabs>
          <w:tab w:val="left" w:pos="567"/>
        </w:tabs>
        <w:spacing w:before="240" w:after="120"/>
        <w:ind w:left="567" w:hanging="567"/>
        <w:rPr>
          <w:b/>
          <w:bCs/>
          <w:sz w:val="28"/>
          <w:szCs w:val="28"/>
        </w:rPr>
      </w:pPr>
      <w:bookmarkStart w:id="11" w:name="_Toc148384221"/>
      <w:r>
        <w:rPr>
          <w:rFonts w:ascii="Arial" w:eastAsia="Arial" w:hAnsi="Arial" w:cs="Arial"/>
          <w:b w:val="0"/>
          <w:bCs w:val="0"/>
          <w:i w:val="0"/>
          <w:color w:val="1C5C5F"/>
          <w:sz w:val="28"/>
          <w:szCs w:val="28"/>
        </w:rPr>
        <w:t>Create the chat bot application</w:t>
      </w:r>
      <w:bookmarkEnd w:id="11"/>
    </w:p>
    <w:p>
      <w:pPr>
        <w:spacing w:before="120" w:after="120"/>
      </w:pPr>
      <w:r>
        <w:t xml:space="preserve">Create file </w:t>
      </w:r>
      <w:r>
        <w:rPr>
          <w:rFonts w:ascii="Courier New" w:eastAsia="Courier New" w:hAnsi="Courier New" w:cs="Courier New"/>
        </w:rPr>
        <w:t>app_chainlit_open_ai.py</w:t>
      </w:r>
      <w:r>
        <w:t xml:space="preserve"> with the contents below.</w:t>
      </w:r>
    </w:p>
    <w:p>
      <w:pPr>
        <w:spacing w:before="120" w:after="120"/>
      </w:pPr>
      <w:r>
        <w:t>Simply copy and paste the code below into VS Code or any editor of your choice and save it.</w:t>
      </w:r>
    </w:p>
    <w:p>
      <w:pPr>
        <w:shd w:val="clear" w:color="auto" w:fill="1F1F1F"/>
        <w:spacing w:before="0" w:after="0" w:line="285" w:lineRule="atLeast"/>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dotenv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load_dotenv</w:t>
      </w:r>
    </w:p>
    <w:p>
      <w:pPr>
        <w:shd w:val="clear" w:color="auto" w:fill="1F1F1F"/>
        <w:spacing w:before="0" w:after="0" w:line="285" w:lineRule="atLeast"/>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openai</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typing</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List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langchain.embeddings.openai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OpenAIEmbeddings</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langchain.chains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ConversationalRetrievalChain</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langchain.docstore.document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Document</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langchain.memory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ChatMessageHistory, ConversationBufferMemory</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6A9955"/>
          <w:sz w:val="21"/>
          <w:szCs w:val="21"/>
        </w:rPr>
        <w:t>#from langchain.chains import RetrievalQA</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langchain.vectorstores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FAISS</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langchain.chains.question_answering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load_qa_chain</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langchain.chat_models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AzureChatOpenAI</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langchain.embeddings.openai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OpenAIEmbeddings</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langchain.vectorstores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FAISS</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langchain.chains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ConversationalRetrievalChain</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langchain.prompts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PromptTemplate</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chainlit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6A9955"/>
          <w:sz w:val="21"/>
          <w:szCs w:val="21"/>
        </w:rPr>
        <w:t># Load environment variables</w:t>
      </w:r>
    </w:p>
    <w:p>
      <w:pPr>
        <w:shd w:val="clear" w:color="auto" w:fill="1F1F1F"/>
        <w:spacing w:before="0" w:after="0" w:line="285" w:lineRule="atLeast"/>
      </w:pPr>
      <w:r>
        <w:rPr>
          <w:rFonts w:ascii="Consolas" w:eastAsia="Consolas" w:hAnsi="Consolas" w:cs="Consolas"/>
          <w:color w:val="CCCCCC"/>
          <w:sz w:val="21"/>
          <w:szCs w:val="21"/>
        </w:rPr>
        <w:t>load_dotenv()</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4FC1FF"/>
          <w:sz w:val="21"/>
          <w:szCs w:val="21"/>
        </w:rPr>
        <w:t>OPENAI_API_KEY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r>
        <w:rPr>
          <w:rFonts w:ascii="Consolas" w:eastAsia="Consolas" w:hAnsi="Consolas" w:cs="Consolas"/>
          <w:color w:val="CCCCCC"/>
          <w:sz w:val="21"/>
          <w:szCs w:val="21"/>
        </w:rPr>
        <w:t>.</w:t>
      </w:r>
      <w:r>
        <w:rPr>
          <w:rFonts w:ascii="Consolas" w:eastAsia="Consolas" w:hAnsi="Consolas" w:cs="Consolas"/>
          <w:color w:val="DCDCAA"/>
          <w:sz w:val="21"/>
          <w:szCs w:val="21"/>
        </w:rPr>
        <w:t>getenv</w:t>
      </w:r>
      <w:r>
        <w:rPr>
          <w:rFonts w:ascii="Consolas" w:eastAsia="Consolas" w:hAnsi="Consolas" w:cs="Consolas"/>
          <w:color w:val="CCCCCC"/>
          <w:sz w:val="21"/>
          <w:szCs w:val="21"/>
        </w:rPr>
        <w:t>(</w:t>
      </w:r>
      <w:r>
        <w:rPr>
          <w:rFonts w:ascii="Consolas" w:eastAsia="Consolas" w:hAnsi="Consolas" w:cs="Consolas"/>
          <w:color w:val="CE9178"/>
          <w:sz w:val="21"/>
          <w:szCs w:val="21"/>
        </w:rPr>
        <w:t>"OPENAI_API_KEY"</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4FC1FF"/>
          <w:sz w:val="21"/>
          <w:szCs w:val="21"/>
        </w:rPr>
        <w:t>OPENAI_DEPLOYMENT_ENDPOINT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r>
        <w:rPr>
          <w:rFonts w:ascii="Consolas" w:eastAsia="Consolas" w:hAnsi="Consolas" w:cs="Consolas"/>
          <w:color w:val="CCCCCC"/>
          <w:sz w:val="21"/>
          <w:szCs w:val="21"/>
        </w:rPr>
        <w:t>.</w:t>
      </w:r>
      <w:r>
        <w:rPr>
          <w:rFonts w:ascii="Consolas" w:eastAsia="Consolas" w:hAnsi="Consolas" w:cs="Consolas"/>
          <w:color w:val="DCDCAA"/>
          <w:sz w:val="21"/>
          <w:szCs w:val="21"/>
        </w:rPr>
        <w:t>getenv</w:t>
      </w:r>
      <w:r>
        <w:rPr>
          <w:rFonts w:ascii="Consolas" w:eastAsia="Consolas" w:hAnsi="Consolas" w:cs="Consolas"/>
          <w:color w:val="CCCCCC"/>
          <w:sz w:val="21"/>
          <w:szCs w:val="21"/>
        </w:rPr>
        <w:t>(</w:t>
      </w:r>
      <w:r>
        <w:rPr>
          <w:rFonts w:ascii="Consolas" w:eastAsia="Consolas" w:hAnsi="Consolas" w:cs="Consolas"/>
          <w:color w:val="CE9178"/>
          <w:sz w:val="21"/>
          <w:szCs w:val="21"/>
        </w:rPr>
        <w:t>"OPENAI_DEPLOYMENT_ENDPOINT"</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4FC1FF"/>
          <w:sz w:val="21"/>
          <w:szCs w:val="21"/>
        </w:rPr>
        <w:t>OPENAI_DEPLOYMENT_NAME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r>
        <w:rPr>
          <w:rFonts w:ascii="Consolas" w:eastAsia="Consolas" w:hAnsi="Consolas" w:cs="Consolas"/>
          <w:color w:val="CCCCCC"/>
          <w:sz w:val="21"/>
          <w:szCs w:val="21"/>
        </w:rPr>
        <w:t>.</w:t>
      </w:r>
      <w:r>
        <w:rPr>
          <w:rFonts w:ascii="Consolas" w:eastAsia="Consolas" w:hAnsi="Consolas" w:cs="Consolas"/>
          <w:color w:val="DCDCAA"/>
          <w:sz w:val="21"/>
          <w:szCs w:val="21"/>
        </w:rPr>
        <w:t>getenv</w:t>
      </w:r>
      <w:r>
        <w:rPr>
          <w:rFonts w:ascii="Consolas" w:eastAsia="Consolas" w:hAnsi="Consolas" w:cs="Consolas"/>
          <w:color w:val="CCCCCC"/>
          <w:sz w:val="21"/>
          <w:szCs w:val="21"/>
        </w:rPr>
        <w:t>(</w:t>
      </w:r>
      <w:r>
        <w:rPr>
          <w:rFonts w:ascii="Consolas" w:eastAsia="Consolas" w:hAnsi="Consolas" w:cs="Consolas"/>
          <w:color w:val="CE9178"/>
          <w:sz w:val="21"/>
          <w:szCs w:val="21"/>
        </w:rPr>
        <w:t>"OPENAI_DEPLOYMENT_NAME"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4FC1FF"/>
          <w:sz w:val="21"/>
          <w:szCs w:val="21"/>
        </w:rPr>
        <w:t>OPENAI_MODEL_NAME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r>
        <w:rPr>
          <w:rFonts w:ascii="Consolas" w:eastAsia="Consolas" w:hAnsi="Consolas" w:cs="Consolas"/>
          <w:color w:val="CCCCCC"/>
          <w:sz w:val="21"/>
          <w:szCs w:val="21"/>
        </w:rPr>
        <w:t>.</w:t>
      </w:r>
      <w:r>
        <w:rPr>
          <w:rFonts w:ascii="Consolas" w:eastAsia="Consolas" w:hAnsi="Consolas" w:cs="Consolas"/>
          <w:color w:val="DCDCAA"/>
          <w:sz w:val="21"/>
          <w:szCs w:val="21"/>
        </w:rPr>
        <w:t>getenv</w:t>
      </w:r>
      <w:r>
        <w:rPr>
          <w:rFonts w:ascii="Consolas" w:eastAsia="Consolas" w:hAnsi="Consolas" w:cs="Consolas"/>
          <w:color w:val="CCCCCC"/>
          <w:sz w:val="21"/>
          <w:szCs w:val="21"/>
        </w:rPr>
        <w:t>(</w:t>
      </w:r>
      <w:r>
        <w:rPr>
          <w:rFonts w:ascii="Consolas" w:eastAsia="Consolas" w:hAnsi="Consolas" w:cs="Consolas"/>
          <w:color w:val="CE9178"/>
          <w:sz w:val="21"/>
          <w:szCs w:val="21"/>
        </w:rPr>
        <w:t>"OPENAI_MODEL_NAME"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4FC1FF"/>
          <w:sz w:val="21"/>
          <w:szCs w:val="21"/>
        </w:rPr>
        <w:t>OPENAI_DEPLOYMENT_VERSION</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r>
        <w:rPr>
          <w:rFonts w:ascii="Consolas" w:eastAsia="Consolas" w:hAnsi="Consolas" w:cs="Consolas"/>
          <w:color w:val="CCCCCC"/>
          <w:sz w:val="21"/>
          <w:szCs w:val="21"/>
        </w:rPr>
        <w:t>.</w:t>
      </w:r>
      <w:r>
        <w:rPr>
          <w:rFonts w:ascii="Consolas" w:eastAsia="Consolas" w:hAnsi="Consolas" w:cs="Consolas"/>
          <w:color w:val="DCDCAA"/>
          <w:sz w:val="21"/>
          <w:szCs w:val="21"/>
        </w:rPr>
        <w:t>getenv</w:t>
      </w:r>
      <w:r>
        <w:rPr>
          <w:rFonts w:ascii="Consolas" w:eastAsia="Consolas" w:hAnsi="Consolas" w:cs="Consolas"/>
          <w:color w:val="CCCCCC"/>
          <w:sz w:val="21"/>
          <w:szCs w:val="21"/>
        </w:rPr>
        <w:t>(</w:t>
      </w:r>
      <w:r>
        <w:rPr>
          <w:rFonts w:ascii="Consolas" w:eastAsia="Consolas" w:hAnsi="Consolas" w:cs="Consolas"/>
          <w:color w:val="CE9178"/>
          <w:sz w:val="21"/>
          <w:szCs w:val="21"/>
        </w:rPr>
        <w:t>"OPENAI_DEPLOYMENT_VERSION"</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4FC1FF"/>
          <w:sz w:val="21"/>
          <w:szCs w:val="21"/>
        </w:rPr>
        <w:t>OPENAI_ADA_EMBEDDING_DEPLOYMENT_NAME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r>
        <w:rPr>
          <w:rFonts w:ascii="Consolas" w:eastAsia="Consolas" w:hAnsi="Consolas" w:cs="Consolas"/>
          <w:color w:val="CCCCCC"/>
          <w:sz w:val="21"/>
          <w:szCs w:val="21"/>
        </w:rPr>
        <w:t>.</w:t>
      </w:r>
      <w:r>
        <w:rPr>
          <w:rFonts w:ascii="Consolas" w:eastAsia="Consolas" w:hAnsi="Consolas" w:cs="Consolas"/>
          <w:color w:val="DCDCAA"/>
          <w:sz w:val="21"/>
          <w:szCs w:val="21"/>
        </w:rPr>
        <w:t>getenv</w:t>
      </w:r>
      <w:r>
        <w:rPr>
          <w:rFonts w:ascii="Consolas" w:eastAsia="Consolas" w:hAnsi="Consolas" w:cs="Consolas"/>
          <w:color w:val="CCCCCC"/>
          <w:sz w:val="21"/>
          <w:szCs w:val="21"/>
        </w:rPr>
        <w:t>(</w:t>
      </w:r>
      <w:r>
        <w:rPr>
          <w:rFonts w:ascii="Consolas" w:eastAsia="Consolas" w:hAnsi="Consolas" w:cs="Consolas"/>
          <w:color w:val="CE9178"/>
          <w:sz w:val="21"/>
          <w:szCs w:val="21"/>
        </w:rPr>
        <w:t>"OPENAI_ADA_EMBEDDING_DEPLOYMENT_NAME"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4FC1FF"/>
          <w:sz w:val="21"/>
          <w:szCs w:val="21"/>
        </w:rPr>
        <w:t>OPENAI_ADA_EMBEDDING_MODEL_NAME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r>
        <w:rPr>
          <w:rFonts w:ascii="Consolas" w:eastAsia="Consolas" w:hAnsi="Consolas" w:cs="Consolas"/>
          <w:color w:val="CCCCCC"/>
          <w:sz w:val="21"/>
          <w:szCs w:val="21"/>
        </w:rPr>
        <w:t>.</w:t>
      </w:r>
      <w:r>
        <w:rPr>
          <w:rFonts w:ascii="Consolas" w:eastAsia="Consolas" w:hAnsi="Consolas" w:cs="Consolas"/>
          <w:color w:val="DCDCAA"/>
          <w:sz w:val="21"/>
          <w:szCs w:val="21"/>
        </w:rPr>
        <w:t>getenv</w:t>
      </w:r>
      <w:r>
        <w:rPr>
          <w:rFonts w:ascii="Consolas" w:eastAsia="Consolas" w:hAnsi="Consolas" w:cs="Consolas"/>
          <w:color w:val="CCCCCC"/>
          <w:sz w:val="21"/>
          <w:szCs w:val="21"/>
        </w:rPr>
        <w:t>(</w:t>
      </w:r>
      <w:r>
        <w:rPr>
          <w:rFonts w:ascii="Consolas" w:eastAsia="Consolas" w:hAnsi="Consolas" w:cs="Consolas"/>
          <w:color w:val="CE9178"/>
          <w:sz w:val="21"/>
          <w:szCs w:val="21"/>
        </w:rPr>
        <w:t>"OPENAI_ADA_EMBEDDING_MODEL_NAME"</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4FC1FF"/>
          <w:sz w:val="21"/>
          <w:szCs w:val="21"/>
        </w:rPr>
        <w:t>QUESTION_PROMPT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PromptTemplate.from_template(</w:t>
      </w:r>
      <w:r>
        <w:rPr>
          <w:rFonts w:ascii="Consolas" w:eastAsia="Consolas" w:hAnsi="Consolas" w:cs="Consolas"/>
          <w:color w:val="CE9178"/>
          <w:sz w:val="21"/>
          <w:szCs w:val="21"/>
        </w:rPr>
        <w:t>"""Given the following conversation and a follow up question, rephrase the follow up question to be a standalone question.</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E9178"/>
          <w:sz w:val="21"/>
          <w:szCs w:val="21"/>
        </w:rPr>
        <w:t> </w:t>
      </w:r>
      <w:r>
        <w:rPr>
          <w:rFonts w:ascii="Consolas" w:eastAsia="Consolas" w:hAnsi="Consolas" w:cs="Consolas"/>
          <w:color w:val="CE9178"/>
          <w:sz w:val="21"/>
          <w:szCs w:val="21"/>
        </w:rPr>
        <w:t xml:space="preserve"> </w:t>
      </w:r>
      <w:r>
        <w:rPr>
          <w:rFonts w:ascii="Consolas" w:eastAsia="Consolas" w:hAnsi="Consolas" w:cs="Consolas"/>
          <w:color w:val="CE9178"/>
          <w:sz w:val="21"/>
          <w:szCs w:val="21"/>
        </w:rPr>
        <w:t> </w:t>
      </w:r>
      <w:r>
        <w:rPr>
          <w:rFonts w:ascii="Consolas" w:eastAsia="Consolas" w:hAnsi="Consolas" w:cs="Consolas"/>
          <w:color w:val="CE9178"/>
          <w:sz w:val="21"/>
          <w:szCs w:val="21"/>
        </w:rPr>
        <w:t xml:space="preserve"> Chat History:</w:t>
      </w:r>
    </w:p>
    <w:p>
      <w:pPr>
        <w:shd w:val="clear" w:color="auto" w:fill="1F1F1F"/>
        <w:spacing w:before="0" w:after="0" w:line="285" w:lineRule="atLeast"/>
      </w:pPr>
      <w:r>
        <w:rPr>
          <w:rFonts w:ascii="Consolas" w:eastAsia="Consolas" w:hAnsi="Consolas" w:cs="Consolas"/>
          <w:color w:val="CE9178"/>
          <w:sz w:val="21"/>
          <w:szCs w:val="21"/>
        </w:rPr>
        <w:t> </w:t>
      </w:r>
      <w:r>
        <w:rPr>
          <w:rFonts w:ascii="Consolas" w:eastAsia="Consolas" w:hAnsi="Consolas" w:cs="Consolas"/>
          <w:color w:val="CE9178"/>
          <w:sz w:val="21"/>
          <w:szCs w:val="21"/>
        </w:rPr>
        <w:t xml:space="preserve"> </w:t>
      </w:r>
      <w:r>
        <w:rPr>
          <w:rFonts w:ascii="Consolas" w:eastAsia="Consolas" w:hAnsi="Consolas" w:cs="Consolas"/>
          <w:color w:val="CE9178"/>
          <w:sz w:val="21"/>
          <w:szCs w:val="21"/>
        </w:rPr>
        <w:t> </w:t>
      </w:r>
      <w:r>
        <w:rPr>
          <w:rFonts w:ascii="Consolas" w:eastAsia="Consolas" w:hAnsi="Consolas" w:cs="Consolas"/>
          <w:color w:val="CE9178"/>
          <w:sz w:val="21"/>
          <w:szCs w:val="21"/>
        </w:rPr>
        <w:t xml:space="preserve"> </w:t>
      </w:r>
      <w:r>
        <w:rPr>
          <w:rFonts w:ascii="Consolas" w:eastAsia="Consolas" w:hAnsi="Consolas" w:cs="Consolas"/>
          <w:color w:val="569CD6"/>
          <w:sz w:val="21"/>
          <w:szCs w:val="21"/>
        </w:rPr>
        <w:t>{chat_history}</w:t>
      </w:r>
    </w:p>
    <w:p>
      <w:pPr>
        <w:shd w:val="clear" w:color="auto" w:fill="1F1F1F"/>
        <w:spacing w:before="0" w:after="0" w:line="285" w:lineRule="atLeast"/>
      </w:pPr>
      <w:r>
        <w:rPr>
          <w:rFonts w:ascii="Consolas" w:eastAsia="Consolas" w:hAnsi="Consolas" w:cs="Consolas"/>
          <w:color w:val="CE9178"/>
          <w:sz w:val="21"/>
          <w:szCs w:val="21"/>
        </w:rPr>
        <w:t> </w:t>
      </w:r>
      <w:r>
        <w:rPr>
          <w:rFonts w:ascii="Consolas" w:eastAsia="Consolas" w:hAnsi="Consolas" w:cs="Consolas"/>
          <w:color w:val="CE9178"/>
          <w:sz w:val="21"/>
          <w:szCs w:val="21"/>
        </w:rPr>
        <w:t xml:space="preserve"> </w:t>
      </w:r>
      <w:r>
        <w:rPr>
          <w:rFonts w:ascii="Consolas" w:eastAsia="Consolas" w:hAnsi="Consolas" w:cs="Consolas"/>
          <w:color w:val="CE9178"/>
          <w:sz w:val="21"/>
          <w:szCs w:val="21"/>
        </w:rPr>
        <w:t> </w:t>
      </w:r>
      <w:r>
        <w:rPr>
          <w:rFonts w:ascii="Consolas" w:eastAsia="Consolas" w:hAnsi="Consolas" w:cs="Consolas"/>
          <w:color w:val="CE9178"/>
          <w:sz w:val="21"/>
          <w:szCs w:val="21"/>
        </w:rPr>
        <w:t xml:space="preserve"> Follow Up Input: </w:t>
      </w:r>
      <w:r>
        <w:rPr>
          <w:rFonts w:ascii="Consolas" w:eastAsia="Consolas" w:hAnsi="Consolas" w:cs="Consolas"/>
          <w:color w:val="569CD6"/>
          <w:sz w:val="21"/>
          <w:szCs w:val="21"/>
        </w:rPr>
        <w:t>{question}</w:t>
      </w:r>
    </w:p>
    <w:p>
      <w:pPr>
        <w:shd w:val="clear" w:color="auto" w:fill="1F1F1F"/>
        <w:spacing w:before="0" w:after="0" w:line="285" w:lineRule="atLeast"/>
      </w:pPr>
      <w:r>
        <w:rPr>
          <w:rFonts w:ascii="Consolas" w:eastAsia="Consolas" w:hAnsi="Consolas" w:cs="Consolas"/>
          <w:color w:val="CE9178"/>
          <w:sz w:val="21"/>
          <w:szCs w:val="21"/>
        </w:rPr>
        <w:t> </w:t>
      </w:r>
      <w:r>
        <w:rPr>
          <w:rFonts w:ascii="Consolas" w:eastAsia="Consolas" w:hAnsi="Consolas" w:cs="Consolas"/>
          <w:color w:val="CE9178"/>
          <w:sz w:val="21"/>
          <w:szCs w:val="21"/>
        </w:rPr>
        <w:t xml:space="preserve"> </w:t>
      </w:r>
      <w:r>
        <w:rPr>
          <w:rFonts w:ascii="Consolas" w:eastAsia="Consolas" w:hAnsi="Consolas" w:cs="Consolas"/>
          <w:color w:val="CE9178"/>
          <w:sz w:val="21"/>
          <w:szCs w:val="21"/>
        </w:rPr>
        <w:t> </w:t>
      </w:r>
      <w:r>
        <w:rPr>
          <w:rFonts w:ascii="Consolas" w:eastAsia="Consolas" w:hAnsi="Consolas" w:cs="Consolas"/>
          <w:color w:val="CE9178"/>
          <w:sz w:val="21"/>
          <w:szCs w:val="21"/>
        </w:rPr>
        <w:t xml:space="preserve"> Standalone question:"""</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DCDCAA"/>
          <w:sz w:val="21"/>
          <w:szCs w:val="21"/>
        </w:rPr>
        <w:t>@</w:t>
      </w:r>
      <w:r>
        <w:rPr>
          <w:rFonts w:ascii="Consolas" w:eastAsia="Consolas" w:hAnsi="Consolas" w:cs="Consolas"/>
          <w:color w:val="4EC9B0"/>
          <w:sz w:val="21"/>
          <w:szCs w:val="21"/>
        </w:rPr>
        <w:t>cl</w:t>
      </w:r>
      <w:r>
        <w:rPr>
          <w:rFonts w:ascii="Consolas" w:eastAsia="Consolas" w:hAnsi="Consolas" w:cs="Consolas"/>
          <w:color w:val="DCDCAA"/>
          <w:sz w:val="21"/>
          <w:szCs w:val="21"/>
        </w:rPr>
        <w:t>.on_chat_start</w:t>
      </w:r>
    </w:p>
    <w:p>
      <w:pPr>
        <w:shd w:val="clear" w:color="auto" w:fill="1F1F1F"/>
        <w:spacing w:before="0" w:after="0" w:line="285" w:lineRule="atLeast"/>
      </w:pPr>
      <w:r>
        <w:rPr>
          <w:rFonts w:ascii="Consolas" w:eastAsia="Consolas" w:hAnsi="Consolas" w:cs="Consolas"/>
          <w:color w:val="569CD6"/>
          <w:sz w:val="21"/>
          <w:szCs w:val="21"/>
        </w:rPr>
        <w:t>async</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def</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on_chat_start</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Configure OpenAI API</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openai</w:t>
      </w:r>
      <w:r>
        <w:rPr>
          <w:rFonts w:ascii="Consolas" w:eastAsia="Consolas" w:hAnsi="Consolas" w:cs="Consolas"/>
          <w:color w:val="CCCCCC"/>
          <w:sz w:val="21"/>
          <w:szCs w:val="21"/>
        </w:rPr>
        <w:t xml:space="preserve">.api_type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"azure"</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openai</w:t>
      </w:r>
      <w:r>
        <w:rPr>
          <w:rFonts w:ascii="Consolas" w:eastAsia="Consolas" w:hAnsi="Consolas" w:cs="Consolas"/>
          <w:color w:val="CCCCCC"/>
          <w:sz w:val="21"/>
          <w:szCs w:val="21"/>
        </w:rPr>
        <w:t xml:space="preserve">.api_base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r>
        <w:rPr>
          <w:rFonts w:ascii="Consolas" w:eastAsia="Consolas" w:hAnsi="Consolas" w:cs="Consolas"/>
          <w:color w:val="CCCCCC"/>
          <w:sz w:val="21"/>
          <w:szCs w:val="21"/>
        </w:rPr>
        <w:t>.</w:t>
      </w:r>
      <w:r>
        <w:rPr>
          <w:rFonts w:ascii="Consolas" w:eastAsia="Consolas" w:hAnsi="Consolas" w:cs="Consolas"/>
          <w:color w:val="DCDCAA"/>
          <w:sz w:val="21"/>
          <w:szCs w:val="21"/>
        </w:rPr>
        <w:t>getenv</w:t>
      </w:r>
      <w:r>
        <w:rPr>
          <w:rFonts w:ascii="Consolas" w:eastAsia="Consolas" w:hAnsi="Consolas" w:cs="Consolas"/>
          <w:color w:val="CCCCCC"/>
          <w:sz w:val="21"/>
          <w:szCs w:val="21"/>
        </w:rPr>
        <w:t>(</w:t>
      </w:r>
      <w:r>
        <w:rPr>
          <w:rFonts w:ascii="Consolas" w:eastAsia="Consolas" w:hAnsi="Consolas" w:cs="Consolas"/>
          <w:color w:val="CE9178"/>
          <w:sz w:val="21"/>
          <w:szCs w:val="21"/>
        </w:rPr>
        <w:t>'OPENAI_API_BASE'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openai</w:t>
      </w:r>
      <w:r>
        <w:rPr>
          <w:rFonts w:ascii="Consolas" w:eastAsia="Consolas" w:hAnsi="Consolas" w:cs="Consolas"/>
          <w:color w:val="CCCCCC"/>
          <w:sz w:val="21"/>
          <w:szCs w:val="21"/>
        </w:rPr>
        <w:t xml:space="preserve">.api_key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r>
        <w:rPr>
          <w:rFonts w:ascii="Consolas" w:eastAsia="Consolas" w:hAnsi="Consolas" w:cs="Consolas"/>
          <w:color w:val="CCCCCC"/>
          <w:sz w:val="21"/>
          <w:szCs w:val="21"/>
        </w:rPr>
        <w:t>.</w:t>
      </w:r>
      <w:r>
        <w:rPr>
          <w:rFonts w:ascii="Consolas" w:eastAsia="Consolas" w:hAnsi="Consolas" w:cs="Consolas"/>
          <w:color w:val="DCDCAA"/>
          <w:sz w:val="21"/>
          <w:szCs w:val="21"/>
        </w:rPr>
        <w:t>getenv</w:t>
      </w:r>
      <w:r>
        <w:rPr>
          <w:rFonts w:ascii="Consolas" w:eastAsia="Consolas" w:hAnsi="Consolas" w:cs="Consolas"/>
          <w:color w:val="CCCCCC"/>
          <w:sz w:val="21"/>
          <w:szCs w:val="21"/>
        </w:rPr>
        <w:t>(</w:t>
      </w:r>
      <w:r>
        <w:rPr>
          <w:rFonts w:ascii="Consolas" w:eastAsia="Consolas" w:hAnsi="Consolas" w:cs="Consolas"/>
          <w:color w:val="CE9178"/>
          <w:sz w:val="21"/>
          <w:szCs w:val="21"/>
        </w:rPr>
        <w:t>"OPENAI_API_KEY"</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openai</w:t>
      </w:r>
      <w:r>
        <w:rPr>
          <w:rFonts w:ascii="Consolas" w:eastAsia="Consolas" w:hAnsi="Consolas" w:cs="Consolas"/>
          <w:color w:val="CCCCCC"/>
          <w:sz w:val="21"/>
          <w:szCs w:val="21"/>
        </w:rPr>
        <w:t xml:space="preserve">.api_version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r>
        <w:rPr>
          <w:rFonts w:ascii="Consolas" w:eastAsia="Consolas" w:hAnsi="Consolas" w:cs="Consolas"/>
          <w:color w:val="CCCCCC"/>
          <w:sz w:val="21"/>
          <w:szCs w:val="21"/>
        </w:rPr>
        <w:t>.</w:t>
      </w:r>
      <w:r>
        <w:rPr>
          <w:rFonts w:ascii="Consolas" w:eastAsia="Consolas" w:hAnsi="Consolas" w:cs="Consolas"/>
          <w:color w:val="DCDCAA"/>
          <w:sz w:val="21"/>
          <w:szCs w:val="21"/>
        </w:rPr>
        <w:t>getenv</w:t>
      </w:r>
      <w:r>
        <w:rPr>
          <w:rFonts w:ascii="Consolas" w:eastAsia="Consolas" w:hAnsi="Consolas" w:cs="Consolas"/>
          <w:color w:val="CCCCCC"/>
          <w:sz w:val="21"/>
          <w:szCs w:val="21"/>
        </w:rPr>
        <w:t>(</w:t>
      </w:r>
      <w:r>
        <w:rPr>
          <w:rFonts w:ascii="Consolas" w:eastAsia="Consolas" w:hAnsi="Consolas" w:cs="Consolas"/>
          <w:color w:val="CE9178"/>
          <w:sz w:val="21"/>
          <w:szCs w:val="21"/>
        </w:rPr>
        <w:t>'OPENAI_API_VERSION'</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llm</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AzureChatOpenAI(</w:t>
      </w:r>
      <w:r>
        <w:rPr>
          <w:rFonts w:ascii="Consolas" w:eastAsia="Consolas" w:hAnsi="Consolas" w:cs="Consolas"/>
          <w:color w:val="9CDCFE"/>
          <w:sz w:val="21"/>
          <w:szCs w:val="21"/>
        </w:rPr>
        <w:t>deployment_name</w:t>
      </w:r>
      <w:r>
        <w:rPr>
          <w:rFonts w:ascii="Consolas" w:eastAsia="Consolas" w:hAnsi="Consolas" w:cs="Consolas"/>
          <w:color w:val="D4D4D4"/>
          <w:sz w:val="21"/>
          <w:szCs w:val="21"/>
        </w:rPr>
        <w:t>=</w:t>
      </w:r>
      <w:r>
        <w:rPr>
          <w:rFonts w:ascii="Consolas" w:eastAsia="Consolas" w:hAnsi="Consolas" w:cs="Consolas"/>
          <w:color w:val="4FC1FF"/>
          <w:sz w:val="21"/>
          <w:szCs w:val="21"/>
        </w:rPr>
        <w:t>OPENAI_DEPLOYMENT_NAME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model_name</w:t>
      </w:r>
      <w:r>
        <w:rPr>
          <w:rFonts w:ascii="Consolas" w:eastAsia="Consolas" w:hAnsi="Consolas" w:cs="Consolas"/>
          <w:color w:val="D4D4D4"/>
          <w:sz w:val="21"/>
          <w:szCs w:val="21"/>
        </w:rPr>
        <w:t>=</w:t>
      </w:r>
      <w:r>
        <w:rPr>
          <w:rFonts w:ascii="Consolas" w:eastAsia="Consolas" w:hAnsi="Consolas" w:cs="Consolas"/>
          <w:color w:val="4FC1FF"/>
          <w:sz w:val="21"/>
          <w:szCs w:val="21"/>
        </w:rPr>
        <w:t>OPENAI_MODEL_NAME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openai_api_base</w:t>
      </w:r>
      <w:r>
        <w:rPr>
          <w:rFonts w:ascii="Consolas" w:eastAsia="Consolas" w:hAnsi="Consolas" w:cs="Consolas"/>
          <w:color w:val="D4D4D4"/>
          <w:sz w:val="21"/>
          <w:szCs w:val="21"/>
        </w:rPr>
        <w:t>=</w:t>
      </w:r>
      <w:r>
        <w:rPr>
          <w:rFonts w:ascii="Consolas" w:eastAsia="Consolas" w:hAnsi="Consolas" w:cs="Consolas"/>
          <w:color w:val="4FC1FF"/>
          <w:sz w:val="21"/>
          <w:szCs w:val="21"/>
        </w:rPr>
        <w:t>OPENAI_DEPLOYMENT_ENDPOINT</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openai_api_version</w:t>
      </w:r>
      <w:r>
        <w:rPr>
          <w:rFonts w:ascii="Consolas" w:eastAsia="Consolas" w:hAnsi="Consolas" w:cs="Consolas"/>
          <w:color w:val="D4D4D4"/>
          <w:sz w:val="21"/>
          <w:szCs w:val="21"/>
        </w:rPr>
        <w:t>=</w:t>
      </w:r>
      <w:r>
        <w:rPr>
          <w:rFonts w:ascii="Consolas" w:eastAsia="Consolas" w:hAnsi="Consolas" w:cs="Consolas"/>
          <w:color w:val="4FC1FF"/>
          <w:sz w:val="21"/>
          <w:szCs w:val="21"/>
        </w:rPr>
        <w:t>OPENAI_DEPLOYMENT_VERSION</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openai_api_key</w:t>
      </w:r>
      <w:r>
        <w:rPr>
          <w:rFonts w:ascii="Consolas" w:eastAsia="Consolas" w:hAnsi="Consolas" w:cs="Consolas"/>
          <w:color w:val="D4D4D4"/>
          <w:sz w:val="21"/>
          <w:szCs w:val="21"/>
        </w:rPr>
        <w:t>=</w:t>
      </w:r>
      <w:r>
        <w:rPr>
          <w:rFonts w:ascii="Consolas" w:eastAsia="Consolas" w:hAnsi="Consolas" w:cs="Consolas"/>
          <w:color w:val="4FC1FF"/>
          <w:sz w:val="21"/>
          <w:szCs w:val="21"/>
        </w:rPr>
        <w:t>OPENAI_API_KEY</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openai_api_type</w:t>
      </w:r>
      <w:r>
        <w:rPr>
          <w:rFonts w:ascii="Consolas" w:eastAsia="Consolas" w:hAnsi="Consolas" w:cs="Consolas"/>
          <w:color w:val="D4D4D4"/>
          <w:sz w:val="21"/>
          <w:szCs w:val="21"/>
        </w:rPr>
        <w:t>=</w:t>
      </w:r>
      <w:r>
        <w:rPr>
          <w:rFonts w:ascii="Consolas" w:eastAsia="Consolas" w:hAnsi="Consolas" w:cs="Consolas"/>
          <w:color w:val="CE9178"/>
          <w:sz w:val="21"/>
          <w:szCs w:val="21"/>
        </w:rPr>
        <w:t>"azure"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embeddings</w:t>
      </w:r>
      <w:r>
        <w:rPr>
          <w:rFonts w:ascii="Consolas" w:eastAsia="Consolas" w:hAnsi="Consolas" w:cs="Consolas"/>
          <w:color w:val="D4D4D4"/>
          <w:sz w:val="21"/>
          <w:szCs w:val="21"/>
        </w:rPr>
        <w:t>=</w:t>
      </w:r>
      <w:r>
        <w:rPr>
          <w:rFonts w:ascii="Consolas" w:eastAsia="Consolas" w:hAnsi="Consolas" w:cs="Consolas"/>
          <w:color w:val="CCCCCC"/>
          <w:sz w:val="21"/>
          <w:szCs w:val="21"/>
        </w:rPr>
        <w:t>OpenAIEmbeddings(</w:t>
      </w:r>
      <w:r>
        <w:rPr>
          <w:rFonts w:ascii="Consolas" w:eastAsia="Consolas" w:hAnsi="Consolas" w:cs="Consolas"/>
          <w:color w:val="9CDCFE"/>
          <w:sz w:val="21"/>
          <w:szCs w:val="21"/>
        </w:rPr>
        <w:t>deployment</w:t>
      </w:r>
      <w:r>
        <w:rPr>
          <w:rFonts w:ascii="Consolas" w:eastAsia="Consolas" w:hAnsi="Consolas" w:cs="Consolas"/>
          <w:color w:val="D4D4D4"/>
          <w:sz w:val="21"/>
          <w:szCs w:val="21"/>
        </w:rPr>
        <w:t>=</w:t>
      </w:r>
      <w:r>
        <w:rPr>
          <w:rFonts w:ascii="Consolas" w:eastAsia="Consolas" w:hAnsi="Consolas" w:cs="Consolas"/>
          <w:color w:val="4FC1FF"/>
          <w:sz w:val="21"/>
          <w:szCs w:val="21"/>
        </w:rPr>
        <w:t>OPENAI_ADA_EMBEDDING_DEPLOYMENT_NAME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model</w:t>
      </w:r>
      <w:r>
        <w:rPr>
          <w:rFonts w:ascii="Consolas" w:eastAsia="Consolas" w:hAnsi="Consolas" w:cs="Consolas"/>
          <w:color w:val="D4D4D4"/>
          <w:sz w:val="21"/>
          <w:szCs w:val="21"/>
        </w:rPr>
        <w:t>=</w:t>
      </w:r>
      <w:r>
        <w:rPr>
          <w:rFonts w:ascii="Consolas" w:eastAsia="Consolas" w:hAnsi="Consolas" w:cs="Consolas"/>
          <w:color w:val="4FC1FF"/>
          <w:sz w:val="21"/>
          <w:szCs w:val="21"/>
        </w:rPr>
        <w:t>OPENAI_ADA_EMBEDDING_MODEL_NAME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openai_api_base</w:t>
      </w:r>
      <w:r>
        <w:rPr>
          <w:rFonts w:ascii="Consolas" w:eastAsia="Consolas" w:hAnsi="Consolas" w:cs="Consolas"/>
          <w:color w:val="D4D4D4"/>
          <w:sz w:val="21"/>
          <w:szCs w:val="21"/>
        </w:rPr>
        <w:t>=</w:t>
      </w:r>
      <w:r>
        <w:rPr>
          <w:rFonts w:ascii="Consolas" w:eastAsia="Consolas" w:hAnsi="Consolas" w:cs="Consolas"/>
          <w:color w:val="4FC1FF"/>
          <w:sz w:val="21"/>
          <w:szCs w:val="21"/>
        </w:rPr>
        <w:t>OPENAI_DEPLOYMENT_ENDPOINT</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openai_api_type</w:t>
      </w:r>
      <w:r>
        <w:rPr>
          <w:rFonts w:ascii="Consolas" w:eastAsia="Consolas" w:hAnsi="Consolas" w:cs="Consolas"/>
          <w:color w:val="D4D4D4"/>
          <w:sz w:val="21"/>
          <w:szCs w:val="21"/>
        </w:rPr>
        <w:t>=</w:t>
      </w:r>
      <w:r>
        <w:rPr>
          <w:rFonts w:ascii="Consolas" w:eastAsia="Consolas" w:hAnsi="Consolas" w:cs="Consolas"/>
          <w:color w:val="CE9178"/>
          <w:sz w:val="21"/>
          <w:szCs w:val="21"/>
        </w:rPr>
        <w:t>"azure"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chunk_size</w:t>
      </w:r>
      <w:r>
        <w:rPr>
          <w:rFonts w:ascii="Consolas" w:eastAsia="Consolas" w:hAnsi="Consolas" w:cs="Consolas"/>
          <w:color w:val="D4D4D4"/>
          <w:sz w:val="21"/>
          <w:szCs w:val="21"/>
        </w:rPr>
        <w:t>=</w:t>
      </w:r>
      <w:r>
        <w:rPr>
          <w:rFonts w:ascii="Consolas" w:eastAsia="Consolas" w:hAnsi="Consolas" w:cs="Consolas"/>
          <w:color w:val="B5CEA8"/>
          <w:sz w:val="21"/>
          <w:szCs w:val="21"/>
        </w:rPr>
        <w:t>1</w:t>
      </w:r>
      <w:r>
        <w:rPr>
          <w:rFonts w:ascii="Consolas" w:eastAsia="Consolas" w:hAnsi="Consolas" w:cs="Consolas"/>
          <w:color w:val="CCCCCC"/>
          <w:sz w:val="21"/>
          <w:szCs w:val="21"/>
        </w:rPr>
        <w:t>)</w:t>
      </w:r>
    </w:p>
    <w:p>
      <w:pPr>
        <w:shd w:val="clear" w:color="auto" w:fill="1F1F1F"/>
        <w:spacing w:before="0" w:after="24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Initialize gpt-35-turbo and our embedding model</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load the faiss vector store we saved into memory</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vectorStore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FAISS.load_local(</w:t>
      </w:r>
      <w:r>
        <w:rPr>
          <w:rFonts w:ascii="Consolas" w:eastAsia="Consolas" w:hAnsi="Consolas" w:cs="Consolas"/>
          <w:color w:val="CE9178"/>
          <w:sz w:val="21"/>
          <w:szCs w:val="21"/>
        </w:rPr>
        <w:t>"./dbs_open_ai/documentation/faiss_index"</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embeddings</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use the faiss vector store we saved to search the local document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increase the number of k for more accurate answers but higher cost due to hifgher nubmer of tokens submitted</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retriever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vectorStore</w:t>
      </w:r>
      <w:r>
        <w:rPr>
          <w:rFonts w:ascii="Consolas" w:eastAsia="Consolas" w:hAnsi="Consolas" w:cs="Consolas"/>
          <w:color w:val="CCCCCC"/>
          <w:sz w:val="21"/>
          <w:szCs w:val="21"/>
        </w:rPr>
        <w:t>.as_retriever(</w:t>
      </w:r>
      <w:r>
        <w:rPr>
          <w:rFonts w:ascii="Consolas" w:eastAsia="Consolas" w:hAnsi="Consolas" w:cs="Consolas"/>
          <w:color w:val="9CDCFE"/>
          <w:sz w:val="21"/>
          <w:szCs w:val="21"/>
        </w:rPr>
        <w:t>search_type</w:t>
      </w:r>
      <w:r>
        <w:rPr>
          <w:rFonts w:ascii="Consolas" w:eastAsia="Consolas" w:hAnsi="Consolas" w:cs="Consolas"/>
          <w:color w:val="D4D4D4"/>
          <w:sz w:val="21"/>
          <w:szCs w:val="21"/>
        </w:rPr>
        <w:t>=</w:t>
      </w:r>
      <w:r>
        <w:rPr>
          <w:rFonts w:ascii="Consolas" w:eastAsia="Consolas" w:hAnsi="Consolas" w:cs="Consolas"/>
          <w:color w:val="CE9178"/>
          <w:sz w:val="21"/>
          <w:szCs w:val="21"/>
        </w:rPr>
        <w:t>"similarity"</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search_kwargs</w:t>
      </w:r>
      <w:r>
        <w:rPr>
          <w:rFonts w:ascii="Consolas" w:eastAsia="Consolas" w:hAnsi="Consolas" w:cs="Consolas"/>
          <w:color w:val="D4D4D4"/>
          <w:sz w:val="21"/>
          <w:szCs w:val="21"/>
        </w:rPr>
        <w:t>=</w:t>
      </w:r>
      <w:r>
        <w:rPr>
          <w:rFonts w:ascii="Consolas" w:eastAsia="Consolas" w:hAnsi="Consolas" w:cs="Consolas"/>
          <w:color w:val="CCCCCC"/>
          <w:sz w:val="21"/>
          <w:szCs w:val="21"/>
        </w:rPr>
        <w:t>{</w:t>
      </w:r>
      <w:r>
        <w:rPr>
          <w:rFonts w:ascii="Consolas" w:eastAsia="Consolas" w:hAnsi="Consolas" w:cs="Consolas"/>
          <w:color w:val="CE9178"/>
          <w:sz w:val="21"/>
          <w:szCs w:val="21"/>
        </w:rPr>
        <w:t>"k"</w:t>
      </w:r>
      <w:r>
        <w:rPr>
          <w:rFonts w:ascii="Consolas" w:eastAsia="Consolas" w:hAnsi="Consolas" w:cs="Consolas"/>
          <w:color w:val="CCCCCC"/>
          <w:sz w:val="21"/>
          <w:szCs w:val="21"/>
        </w:rPr>
        <w:t>:</w:t>
      </w:r>
      <w:r>
        <w:rPr>
          <w:rFonts w:ascii="Consolas" w:eastAsia="Consolas" w:hAnsi="Consolas" w:cs="Consolas"/>
          <w:color w:val="B5CEA8"/>
          <w:sz w:val="21"/>
          <w:szCs w:val="21"/>
        </w:rPr>
        <w:t>2</w:t>
      </w:r>
      <w:r>
        <w:rPr>
          <w:rFonts w:ascii="Consolas" w:eastAsia="Consolas" w:hAnsi="Consolas" w:cs="Consolas"/>
          <w:color w:val="CCCCCC"/>
          <w:sz w:val="21"/>
          <w:szCs w:val="21"/>
        </w:rPr>
        <w:t>})</w:t>
      </w:r>
    </w:p>
    <w:p>
      <w:pPr>
        <w:shd w:val="clear" w:color="auto" w:fill="1F1F1F"/>
        <w:spacing w:before="0" w:after="24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message_history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ChatMessageHistory()</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memory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ConversationBufferMemory(</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memory_key</w:t>
      </w:r>
      <w:r>
        <w:rPr>
          <w:rFonts w:ascii="Consolas" w:eastAsia="Consolas" w:hAnsi="Consolas" w:cs="Consolas"/>
          <w:color w:val="D4D4D4"/>
          <w:sz w:val="21"/>
          <w:szCs w:val="21"/>
        </w:rPr>
        <w:t>=</w:t>
      </w:r>
      <w:r>
        <w:rPr>
          <w:rFonts w:ascii="Consolas" w:eastAsia="Consolas" w:hAnsi="Consolas" w:cs="Consolas"/>
          <w:color w:val="CE9178"/>
          <w:sz w:val="21"/>
          <w:szCs w:val="21"/>
        </w:rPr>
        <w:t>"chat_history"</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output_key</w:t>
      </w:r>
      <w:r>
        <w:rPr>
          <w:rFonts w:ascii="Consolas" w:eastAsia="Consolas" w:hAnsi="Consolas" w:cs="Consolas"/>
          <w:color w:val="D4D4D4"/>
          <w:sz w:val="21"/>
          <w:szCs w:val="21"/>
        </w:rPr>
        <w:t>=</w:t>
      </w:r>
      <w:r>
        <w:rPr>
          <w:rFonts w:ascii="Consolas" w:eastAsia="Consolas" w:hAnsi="Consolas" w:cs="Consolas"/>
          <w:color w:val="CE9178"/>
          <w:sz w:val="21"/>
          <w:szCs w:val="21"/>
        </w:rPr>
        <w:t>"answer"</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chat_memory</w:t>
      </w:r>
      <w:r>
        <w:rPr>
          <w:rFonts w:ascii="Consolas" w:eastAsia="Consolas" w:hAnsi="Consolas" w:cs="Consolas"/>
          <w:color w:val="D4D4D4"/>
          <w:sz w:val="21"/>
          <w:szCs w:val="21"/>
        </w:rPr>
        <w:t>=</w:t>
      </w:r>
      <w:r>
        <w:rPr>
          <w:rFonts w:ascii="Consolas" w:eastAsia="Consolas" w:hAnsi="Consolas" w:cs="Consolas"/>
          <w:color w:val="9CDCFE"/>
          <w:sz w:val="21"/>
          <w:szCs w:val="21"/>
        </w:rPr>
        <w:t>message_history</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return_messages</w:t>
      </w:r>
      <w:r>
        <w:rPr>
          <w:rFonts w:ascii="Consolas" w:eastAsia="Consolas" w:hAnsi="Consolas" w:cs="Consolas"/>
          <w:color w:val="D4D4D4"/>
          <w:sz w:val="21"/>
          <w:szCs w:val="21"/>
        </w:rPr>
        <w:t>=</w:t>
      </w:r>
      <w:r>
        <w:rPr>
          <w:rFonts w:ascii="Consolas" w:eastAsia="Consolas" w:hAnsi="Consolas" w:cs="Consolas"/>
          <w:color w:val="569CD6"/>
          <w:sz w:val="21"/>
          <w:szCs w:val="21"/>
        </w:rPr>
        <w:t>True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qa</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ConversationalRetrievalChain.from_llm(</w:t>
      </w:r>
      <w:r>
        <w:rPr>
          <w:rFonts w:ascii="Consolas" w:eastAsia="Consolas" w:hAnsi="Consolas" w:cs="Consolas"/>
          <w:color w:val="9CDCFE"/>
          <w:sz w:val="21"/>
          <w:szCs w:val="21"/>
        </w:rPr>
        <w:t>llm</w:t>
      </w:r>
      <w:r>
        <w:rPr>
          <w:rFonts w:ascii="Consolas" w:eastAsia="Consolas" w:hAnsi="Consolas" w:cs="Consolas"/>
          <w:color w:val="D4D4D4"/>
          <w:sz w:val="21"/>
          <w:szCs w:val="21"/>
        </w:rPr>
        <w:t>=</w:t>
      </w:r>
      <w:r>
        <w:rPr>
          <w:rFonts w:ascii="Consolas" w:eastAsia="Consolas" w:hAnsi="Consolas" w:cs="Consolas"/>
          <w:color w:val="9CDCFE"/>
          <w:sz w:val="21"/>
          <w:szCs w:val="21"/>
        </w:rPr>
        <w:t>llm</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retriever</w:t>
      </w:r>
      <w:r>
        <w:rPr>
          <w:rFonts w:ascii="Consolas" w:eastAsia="Consolas" w:hAnsi="Consolas" w:cs="Consolas"/>
          <w:color w:val="D4D4D4"/>
          <w:sz w:val="21"/>
          <w:szCs w:val="21"/>
        </w:rPr>
        <w:t>=</w:t>
      </w:r>
      <w:r>
        <w:rPr>
          <w:rFonts w:ascii="Consolas" w:eastAsia="Consolas" w:hAnsi="Consolas" w:cs="Consolas"/>
          <w:color w:val="9CDCFE"/>
          <w:sz w:val="21"/>
          <w:szCs w:val="21"/>
        </w:rPr>
        <w:t>retriever</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condense_question_prompt</w:t>
      </w:r>
      <w:r>
        <w:rPr>
          <w:rFonts w:ascii="Consolas" w:eastAsia="Consolas" w:hAnsi="Consolas" w:cs="Consolas"/>
          <w:color w:val="D4D4D4"/>
          <w:sz w:val="21"/>
          <w:szCs w:val="21"/>
        </w:rPr>
        <w:t>=</w:t>
      </w:r>
      <w:r>
        <w:rPr>
          <w:rFonts w:ascii="Consolas" w:eastAsia="Consolas" w:hAnsi="Consolas" w:cs="Consolas"/>
          <w:color w:val="4FC1FF"/>
          <w:sz w:val="21"/>
          <w:szCs w:val="21"/>
        </w:rPr>
        <w:t>QUESTION_PROMPT</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return_source_documents</w:t>
      </w:r>
      <w:r>
        <w:rPr>
          <w:rFonts w:ascii="Consolas" w:eastAsia="Consolas" w:hAnsi="Consolas" w:cs="Consolas"/>
          <w:color w:val="D4D4D4"/>
          <w:sz w:val="21"/>
          <w:szCs w:val="21"/>
        </w:rPr>
        <w:t>=</w:t>
      </w:r>
      <w:r>
        <w:rPr>
          <w:rFonts w:ascii="Consolas" w:eastAsia="Consolas" w:hAnsi="Consolas" w:cs="Consolas"/>
          <w:color w:val="569CD6"/>
          <w:sz w:val="21"/>
          <w:szCs w:val="21"/>
        </w:rPr>
        <w:t>True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memory</w:t>
      </w:r>
      <w:r>
        <w:rPr>
          <w:rFonts w:ascii="Consolas" w:eastAsia="Consolas" w:hAnsi="Consolas" w:cs="Consolas"/>
          <w:color w:val="D4D4D4"/>
          <w:sz w:val="21"/>
          <w:szCs w:val="21"/>
        </w:rPr>
        <w:t>=</w:t>
      </w:r>
      <w:r>
        <w:rPr>
          <w:rFonts w:ascii="Consolas" w:eastAsia="Consolas" w:hAnsi="Consolas" w:cs="Consolas"/>
          <w:color w:val="9CDCFE"/>
          <w:sz w:val="21"/>
          <w:szCs w:val="21"/>
        </w:rPr>
        <w:t>memory</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verbose</w:t>
      </w:r>
      <w:r>
        <w:rPr>
          <w:rFonts w:ascii="Consolas" w:eastAsia="Consolas" w:hAnsi="Consolas" w:cs="Consolas"/>
          <w:color w:val="D4D4D4"/>
          <w:sz w:val="21"/>
          <w:szCs w:val="21"/>
        </w:rPr>
        <w:t>=</w:t>
      </w:r>
      <w:r>
        <w:rPr>
          <w:rFonts w:ascii="Consolas" w:eastAsia="Consolas" w:hAnsi="Consolas" w:cs="Consolas"/>
          <w:color w:val="569CD6"/>
          <w:sz w:val="21"/>
          <w:szCs w:val="21"/>
        </w:rPr>
        <w:t>False</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r>
        <w:rPr>
          <w:rFonts w:ascii="Consolas" w:eastAsia="Consolas" w:hAnsi="Consolas" w:cs="Consolas"/>
          <w:color w:val="CCCCCC"/>
          <w:sz w:val="21"/>
          <w:szCs w:val="21"/>
        </w:rPr>
        <w:t>.user_session.set(</w:t>
      </w:r>
      <w:r>
        <w:rPr>
          <w:rFonts w:ascii="Consolas" w:eastAsia="Consolas" w:hAnsi="Consolas" w:cs="Consolas"/>
          <w:color w:val="CE9178"/>
          <w:sz w:val="21"/>
          <w:szCs w:val="21"/>
        </w:rPr>
        <w:t>"chain"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qa</w:t>
      </w:r>
      <w:r>
        <w:rPr>
          <w:rFonts w:ascii="Consolas" w:eastAsia="Consolas" w:hAnsi="Consolas" w:cs="Consolas"/>
          <w:color w:val="CCCCCC"/>
          <w:sz w:val="21"/>
          <w:szCs w:val="21"/>
        </w:rPr>
        <w:t>)</w:t>
      </w:r>
    </w:p>
    <w:p>
      <w:pPr>
        <w:shd w:val="clear" w:color="auto" w:fill="1F1F1F"/>
        <w:spacing w:before="0" w:after="24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DCDCAA"/>
          <w:sz w:val="21"/>
          <w:szCs w:val="21"/>
        </w:rPr>
        <w:t>@</w:t>
      </w:r>
      <w:r>
        <w:rPr>
          <w:rFonts w:ascii="Consolas" w:eastAsia="Consolas" w:hAnsi="Consolas" w:cs="Consolas"/>
          <w:color w:val="4EC9B0"/>
          <w:sz w:val="21"/>
          <w:szCs w:val="21"/>
        </w:rPr>
        <w:t>cl</w:t>
      </w:r>
      <w:r>
        <w:rPr>
          <w:rFonts w:ascii="Consolas" w:eastAsia="Consolas" w:hAnsi="Consolas" w:cs="Consolas"/>
          <w:color w:val="DCDCAA"/>
          <w:sz w:val="21"/>
          <w:szCs w:val="21"/>
        </w:rPr>
        <w:t>.on_message</w:t>
      </w:r>
    </w:p>
    <w:p>
      <w:pPr>
        <w:shd w:val="clear" w:color="auto" w:fill="1F1F1F"/>
        <w:spacing w:before="0" w:after="0" w:line="285" w:lineRule="atLeast"/>
      </w:pPr>
      <w:r>
        <w:rPr>
          <w:rFonts w:ascii="Consolas" w:eastAsia="Consolas" w:hAnsi="Consolas" w:cs="Consolas"/>
          <w:color w:val="569CD6"/>
          <w:sz w:val="21"/>
          <w:szCs w:val="21"/>
        </w:rPr>
        <w:t>async</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def</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w:t>
      </w:r>
      <w:r>
        <w:rPr>
          <w:rFonts w:ascii="Consolas" w:eastAsia="Consolas" w:hAnsi="Consolas" w:cs="Consolas"/>
          <w:color w:val="9CDCFE"/>
          <w:sz w:val="21"/>
          <w:szCs w:val="21"/>
        </w:rPr>
        <w:t>message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qa</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r>
        <w:rPr>
          <w:rFonts w:ascii="Consolas" w:eastAsia="Consolas" w:hAnsi="Consolas" w:cs="Consolas"/>
          <w:color w:val="CCCCCC"/>
          <w:sz w:val="21"/>
          <w:szCs w:val="21"/>
        </w:rPr>
        <w:t>.user_session.get(</w:t>
      </w:r>
      <w:r>
        <w:rPr>
          <w:rFonts w:ascii="Consolas" w:eastAsia="Consolas" w:hAnsi="Consolas" w:cs="Consolas"/>
          <w:color w:val="CE9178"/>
          <w:sz w:val="21"/>
          <w:szCs w:val="21"/>
        </w:rPr>
        <w:t>"chain"</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6A9955"/>
          <w:sz w:val="21"/>
          <w:szCs w:val="21"/>
        </w:rPr>
        <w:t># type: ConversationalRetrievalChain</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r>
        <w:rPr>
          <w:rFonts w:ascii="Consolas" w:eastAsia="Consolas" w:hAnsi="Consolas" w:cs="Consolas"/>
          <w:color w:val="CCCCCC"/>
          <w:sz w:val="21"/>
          <w:szCs w:val="21"/>
        </w:rPr>
        <w:t>.AsyncLangchainCallbackHandler()</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await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qa</w:t>
      </w:r>
      <w:r>
        <w:rPr>
          <w:rFonts w:ascii="Consolas" w:eastAsia="Consolas" w:hAnsi="Consolas" w:cs="Consolas"/>
          <w:color w:val="CCCCCC"/>
          <w:sz w:val="21"/>
          <w:szCs w:val="21"/>
        </w:rPr>
        <w:t>.acall(</w:t>
      </w:r>
      <w:r>
        <w:rPr>
          <w:rFonts w:ascii="Consolas" w:eastAsia="Consolas" w:hAnsi="Consolas" w:cs="Consolas"/>
          <w:color w:val="9CDCFE"/>
          <w:sz w:val="21"/>
          <w:szCs w:val="21"/>
        </w:rPr>
        <w:t>message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callbacks</w:t>
      </w:r>
      <w:r>
        <w:rPr>
          <w:rFonts w:ascii="Consolas" w:eastAsia="Consolas" w:hAnsi="Consolas" w:cs="Consolas"/>
          <w:color w:val="D4D4D4"/>
          <w:sz w:val="21"/>
          <w:szCs w:val="21"/>
        </w:rPr>
        <w:t>=</w:t>
      </w:r>
      <w:r>
        <w:rPr>
          <w:rFonts w:ascii="Consolas" w:eastAsia="Consolas" w:hAnsi="Consolas" w:cs="Consolas"/>
          <w:color w:val="CCCCCC"/>
          <w:sz w:val="21"/>
          <w:szCs w:val="21"/>
        </w:rPr>
        <w:t>[</w:t>
      </w:r>
      <w:r>
        <w:rPr>
          <w:rFonts w:ascii="Consolas" w:eastAsia="Consolas" w:hAnsi="Consolas" w:cs="Consolas"/>
          <w:color w:val="9CDCFE"/>
          <w:sz w:val="21"/>
          <w:szCs w:val="21"/>
        </w:rPr>
        <w:t>cb</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answer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res</w:t>
      </w:r>
      <w:r>
        <w:rPr>
          <w:rFonts w:ascii="Consolas" w:eastAsia="Consolas" w:hAnsi="Consolas" w:cs="Consolas"/>
          <w:color w:val="CCCCCC"/>
          <w:sz w:val="21"/>
          <w:szCs w:val="21"/>
        </w:rPr>
        <w:t>[</w:t>
      </w:r>
      <w:r>
        <w:rPr>
          <w:rFonts w:ascii="Consolas" w:eastAsia="Consolas" w:hAnsi="Consolas" w:cs="Consolas"/>
          <w:color w:val="CE9178"/>
          <w:sz w:val="21"/>
          <w:szCs w:val="21"/>
        </w:rPr>
        <w:t>"answer"</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source_documents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res</w:t>
      </w:r>
      <w:r>
        <w:rPr>
          <w:rFonts w:ascii="Consolas" w:eastAsia="Consolas" w:hAnsi="Consolas" w:cs="Consolas"/>
          <w:color w:val="CCCCCC"/>
          <w:sz w:val="21"/>
          <w:szCs w:val="21"/>
        </w:rPr>
        <w:t>[</w:t>
      </w:r>
      <w:r>
        <w:rPr>
          <w:rFonts w:ascii="Consolas" w:eastAsia="Consolas" w:hAnsi="Consolas" w:cs="Consolas"/>
          <w:color w:val="CE9178"/>
          <w:sz w:val="21"/>
          <w:szCs w:val="21"/>
        </w:rPr>
        <w:t>"source_documents"</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6A9955"/>
          <w:sz w:val="21"/>
          <w:szCs w:val="21"/>
        </w:rPr>
        <w:t># type: List[Document]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text_elements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 </w:t>
      </w:r>
      <w:r>
        <w:rPr>
          <w:rFonts w:ascii="Consolas" w:eastAsia="Consolas" w:hAnsi="Consolas" w:cs="Consolas"/>
          <w:color w:val="CCCCCC"/>
          <w:sz w:val="21"/>
          <w:szCs w:val="21"/>
        </w:rPr>
        <w:t> </w:t>
      </w:r>
      <w:r>
        <w:rPr>
          <w:rFonts w:ascii="Consolas" w:eastAsia="Consolas" w:hAnsi="Consolas" w:cs="Consolas"/>
          <w:color w:val="6A9955"/>
          <w:sz w:val="21"/>
          <w:szCs w:val="21"/>
        </w:rPr>
        <w:t># type: List[cl.Text]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source_documents</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source_idx</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source_doc</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in</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enumerate</w:t>
      </w:r>
      <w:r>
        <w:rPr>
          <w:rFonts w:ascii="Consolas" w:eastAsia="Consolas" w:hAnsi="Consolas" w:cs="Consolas"/>
          <w:color w:val="CCCCCC"/>
          <w:sz w:val="21"/>
          <w:szCs w:val="21"/>
        </w:rPr>
        <w:t>(</w:t>
      </w:r>
      <w:r>
        <w:rPr>
          <w:rFonts w:ascii="Consolas" w:eastAsia="Consolas" w:hAnsi="Consolas" w:cs="Consolas"/>
          <w:color w:val="9CDCFE"/>
          <w:sz w:val="21"/>
          <w:szCs w:val="21"/>
        </w:rPr>
        <w:t>source_documents</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source_name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w:t>
      </w:r>
      <w:r>
        <w:rPr>
          <w:rFonts w:ascii="Consolas" w:eastAsia="Consolas" w:hAnsi="Consolas" w:cs="Consolas"/>
          <w:color w:val="CE9178"/>
          <w:sz w:val="21"/>
          <w:szCs w:val="21"/>
        </w:rPr>
        <w:t>"source_</w:t>
      </w:r>
      <w:r>
        <w:rPr>
          <w:rFonts w:ascii="Consolas" w:eastAsia="Consolas" w:hAnsi="Consolas" w:cs="Consolas"/>
          <w:color w:val="569CD6"/>
          <w:sz w:val="21"/>
          <w:szCs w:val="21"/>
        </w:rPr>
        <w:t>{</w:t>
      </w:r>
      <w:r>
        <w:rPr>
          <w:rFonts w:ascii="Consolas" w:eastAsia="Consolas" w:hAnsi="Consolas" w:cs="Consolas"/>
          <w:color w:val="9CDCFE"/>
          <w:sz w:val="21"/>
          <w:szCs w:val="21"/>
        </w:rPr>
        <w:t>source_idx</w:t>
      </w:r>
      <w:r>
        <w:rPr>
          <w:rFonts w:ascii="Consolas" w:eastAsia="Consolas" w:hAnsi="Consolas" w:cs="Consolas"/>
          <w:color w:val="569CD6"/>
          <w:sz w:val="21"/>
          <w:szCs w:val="21"/>
        </w:rPr>
        <w:t>}</w:t>
      </w:r>
      <w:r>
        <w:rPr>
          <w:rFonts w:ascii="Consolas" w:eastAsia="Consolas" w:hAnsi="Consolas" w:cs="Consolas"/>
          <w:color w:val="CE9178"/>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Create the text element referenced in the message</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text_elements</w:t>
      </w:r>
      <w:r>
        <w:rPr>
          <w:rFonts w:ascii="Consolas" w:eastAsia="Consolas" w:hAnsi="Consolas" w:cs="Consolas"/>
          <w:color w:val="CCCCCC"/>
          <w:sz w:val="21"/>
          <w:szCs w:val="21"/>
        </w:rPr>
        <w:t>.</w:t>
      </w:r>
      <w:r>
        <w:rPr>
          <w:rFonts w:ascii="Consolas" w:eastAsia="Consolas" w:hAnsi="Consolas" w:cs="Consolas"/>
          <w:color w:val="DCDCAA"/>
          <w:sz w:val="21"/>
          <w:szCs w:val="21"/>
        </w:rPr>
        <w:t>append</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r>
        <w:rPr>
          <w:rFonts w:ascii="Consolas" w:eastAsia="Consolas" w:hAnsi="Consolas" w:cs="Consolas"/>
          <w:color w:val="CCCCCC"/>
          <w:sz w:val="21"/>
          <w:szCs w:val="21"/>
        </w:rPr>
        <w:t>.Text(</w:t>
      </w:r>
      <w:r>
        <w:rPr>
          <w:rFonts w:ascii="Consolas" w:eastAsia="Consolas" w:hAnsi="Consolas" w:cs="Consolas"/>
          <w:color w:val="9CDCFE"/>
          <w:sz w:val="21"/>
          <w:szCs w:val="21"/>
        </w:rPr>
        <w:t>content</w:t>
      </w:r>
      <w:r>
        <w:rPr>
          <w:rFonts w:ascii="Consolas" w:eastAsia="Consolas" w:hAnsi="Consolas" w:cs="Consolas"/>
          <w:color w:val="D4D4D4"/>
          <w:sz w:val="21"/>
          <w:szCs w:val="21"/>
        </w:rPr>
        <w:t>=</w:t>
      </w:r>
      <w:r>
        <w:rPr>
          <w:rFonts w:ascii="Consolas" w:eastAsia="Consolas" w:hAnsi="Consolas" w:cs="Consolas"/>
          <w:color w:val="9CDCFE"/>
          <w:sz w:val="21"/>
          <w:szCs w:val="21"/>
        </w:rPr>
        <w:t>source_doc</w:t>
      </w:r>
      <w:r>
        <w:rPr>
          <w:rFonts w:ascii="Consolas" w:eastAsia="Consolas" w:hAnsi="Consolas" w:cs="Consolas"/>
          <w:color w:val="CCCCCC"/>
          <w:sz w:val="21"/>
          <w:szCs w:val="21"/>
        </w:rPr>
        <w:t xml:space="preserve">.page_content, </w:t>
      </w:r>
      <w:r>
        <w:rPr>
          <w:rFonts w:ascii="Consolas" w:eastAsia="Consolas" w:hAnsi="Consolas" w:cs="Consolas"/>
          <w:color w:val="9CDCFE"/>
          <w:sz w:val="21"/>
          <w:szCs w:val="21"/>
        </w:rPr>
        <w:t>name</w:t>
      </w:r>
      <w:r>
        <w:rPr>
          <w:rFonts w:ascii="Consolas" w:eastAsia="Consolas" w:hAnsi="Consolas" w:cs="Consolas"/>
          <w:color w:val="D4D4D4"/>
          <w:sz w:val="21"/>
          <w:szCs w:val="21"/>
        </w:rPr>
        <w:t>=</w:t>
      </w:r>
      <w:r>
        <w:rPr>
          <w:rFonts w:ascii="Consolas" w:eastAsia="Consolas" w:hAnsi="Consolas" w:cs="Consolas"/>
          <w:color w:val="9CDCFE"/>
          <w:sz w:val="21"/>
          <w:szCs w:val="21"/>
        </w:rPr>
        <w:t>source_name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source_names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text_el</w:t>
      </w:r>
      <w:r>
        <w:rPr>
          <w:rFonts w:ascii="Consolas" w:eastAsia="Consolas" w:hAnsi="Consolas" w:cs="Consolas"/>
          <w:color w:val="CCCCCC"/>
          <w:sz w:val="21"/>
          <w:szCs w:val="21"/>
        </w:rPr>
        <w:t xml:space="preserve">.name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text_el</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text_elements</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source_names</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answer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 xml:space="preserve">Sources: </w:t>
      </w:r>
      <w:r>
        <w:rPr>
          <w:rFonts w:ascii="Consolas" w:eastAsia="Consolas" w:hAnsi="Consolas" w:cs="Consolas"/>
          <w:color w:val="569CD6"/>
          <w:sz w:val="21"/>
          <w:szCs w:val="21"/>
        </w:rPr>
        <w:t>{</w:t>
      </w:r>
      <w:r>
        <w:rPr>
          <w:rFonts w:ascii="Consolas" w:eastAsia="Consolas" w:hAnsi="Consolas" w:cs="Consolas"/>
          <w:color w:val="CE9178"/>
          <w:sz w:val="21"/>
          <w:szCs w:val="21"/>
        </w:rPr>
        <w:t>', '</w:t>
      </w:r>
      <w:r>
        <w:rPr>
          <w:rFonts w:ascii="Consolas" w:eastAsia="Consolas" w:hAnsi="Consolas" w:cs="Consolas"/>
          <w:color w:val="CCCCCC"/>
          <w:sz w:val="21"/>
          <w:szCs w:val="21"/>
        </w:rPr>
        <w:t>.</w:t>
      </w:r>
      <w:r>
        <w:rPr>
          <w:rFonts w:ascii="Consolas" w:eastAsia="Consolas" w:hAnsi="Consolas" w:cs="Consolas"/>
          <w:color w:val="DCDCAA"/>
          <w:sz w:val="21"/>
          <w:szCs w:val="21"/>
        </w:rPr>
        <w:t>join</w:t>
      </w:r>
      <w:r>
        <w:rPr>
          <w:rFonts w:ascii="Consolas" w:eastAsia="Consolas" w:hAnsi="Consolas" w:cs="Consolas"/>
          <w:color w:val="CCCCCC"/>
          <w:sz w:val="21"/>
          <w:szCs w:val="21"/>
        </w:rPr>
        <w:t>(</w:t>
      </w:r>
      <w:r>
        <w:rPr>
          <w:rFonts w:ascii="Consolas" w:eastAsia="Consolas" w:hAnsi="Consolas" w:cs="Consolas"/>
          <w:color w:val="9CDCFE"/>
          <w:sz w:val="21"/>
          <w:szCs w:val="21"/>
        </w:rPr>
        <w:t>source_names</w:t>
      </w:r>
      <w:r>
        <w:rPr>
          <w:rFonts w:ascii="Consolas" w:eastAsia="Consolas" w:hAnsi="Consolas" w:cs="Consolas"/>
          <w:color w:val="CCCCCC"/>
          <w:sz w:val="21"/>
          <w:szCs w:val="21"/>
        </w:rPr>
        <w:t>)</w:t>
      </w:r>
      <w:r>
        <w:rPr>
          <w:rFonts w:ascii="Consolas" w:eastAsia="Consolas" w:hAnsi="Consolas" w:cs="Consolas"/>
          <w:color w:val="569CD6"/>
          <w:sz w:val="21"/>
          <w:szCs w:val="21"/>
        </w:rPr>
        <w:t>}</w:t>
      </w:r>
      <w:r>
        <w:rPr>
          <w:rFonts w:ascii="Consolas" w:eastAsia="Consolas" w:hAnsi="Consolas" w:cs="Consolas"/>
          <w:color w:val="CE9178"/>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else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answer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No sources found"</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await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r>
        <w:rPr>
          <w:rFonts w:ascii="Consolas" w:eastAsia="Consolas" w:hAnsi="Consolas" w:cs="Consolas"/>
          <w:color w:val="CCCCCC"/>
          <w:sz w:val="21"/>
          <w:szCs w:val="21"/>
        </w:rPr>
        <w:t>.Message(</w:t>
      </w:r>
      <w:r>
        <w:rPr>
          <w:rFonts w:ascii="Consolas" w:eastAsia="Consolas" w:hAnsi="Consolas" w:cs="Consolas"/>
          <w:color w:val="9CDCFE"/>
          <w:sz w:val="21"/>
          <w:szCs w:val="21"/>
        </w:rPr>
        <w:t>content</w:t>
      </w:r>
      <w:r>
        <w:rPr>
          <w:rFonts w:ascii="Consolas" w:eastAsia="Consolas" w:hAnsi="Consolas" w:cs="Consolas"/>
          <w:color w:val="D4D4D4"/>
          <w:sz w:val="21"/>
          <w:szCs w:val="21"/>
        </w:rPr>
        <w:t>=</w:t>
      </w:r>
      <w:r>
        <w:rPr>
          <w:rFonts w:ascii="Consolas" w:eastAsia="Consolas" w:hAnsi="Consolas" w:cs="Consolas"/>
          <w:color w:val="9CDCFE"/>
          <w:sz w:val="21"/>
          <w:szCs w:val="21"/>
        </w:rPr>
        <w:t>answer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elements</w:t>
      </w:r>
      <w:r>
        <w:rPr>
          <w:rFonts w:ascii="Consolas" w:eastAsia="Consolas" w:hAnsi="Consolas" w:cs="Consolas"/>
          <w:color w:val="D4D4D4"/>
          <w:sz w:val="21"/>
          <w:szCs w:val="21"/>
        </w:rPr>
        <w:t>=</w:t>
      </w:r>
      <w:r>
        <w:rPr>
          <w:rFonts w:ascii="Consolas" w:eastAsia="Consolas" w:hAnsi="Consolas" w:cs="Consolas"/>
          <w:color w:val="9CDCFE"/>
          <w:sz w:val="21"/>
          <w:szCs w:val="21"/>
        </w:rPr>
        <w:t>text_elements</w:t>
      </w:r>
      <w:r>
        <w:rPr>
          <w:rFonts w:ascii="Consolas" w:eastAsia="Consolas" w:hAnsi="Consolas" w:cs="Consolas"/>
          <w:color w:val="CCCCCC"/>
          <w:sz w:val="21"/>
          <w:szCs w:val="21"/>
        </w:rPr>
        <w:t>).send()</w:t>
      </w:r>
    </w:p>
    <w:p>
      <w:pPr>
        <w:spacing w:before="0" w:after="160" w:line="259" w:lineRule="auto"/>
      </w:pPr>
      <w:r>
        <w:br w:type="page"/>
      </w:r>
    </w:p>
    <w:p>
      <w:pPr>
        <w:pStyle w:val="Heading2"/>
        <w:numPr>
          <w:ilvl w:val="1"/>
          <w:numId w:val="6"/>
        </w:numPr>
        <w:tabs>
          <w:tab w:val="left" w:pos="567"/>
        </w:tabs>
        <w:spacing w:before="240" w:after="120"/>
        <w:ind w:left="567" w:hanging="567"/>
        <w:rPr>
          <w:b/>
          <w:bCs/>
          <w:sz w:val="28"/>
          <w:szCs w:val="28"/>
        </w:rPr>
      </w:pPr>
      <w:bookmarkStart w:id="12" w:name="_Toc148384222"/>
      <w:r>
        <w:rPr>
          <w:rFonts w:ascii="Arial" w:eastAsia="Arial" w:hAnsi="Arial" w:cs="Arial"/>
          <w:b w:val="0"/>
          <w:bCs w:val="0"/>
          <w:i w:val="0"/>
          <w:color w:val="1C5C5F"/>
          <w:sz w:val="28"/>
          <w:szCs w:val="28"/>
        </w:rPr>
        <w:t>Run the DocQAChatBot</w:t>
      </w:r>
      <w:bookmarkEnd w:id="12"/>
    </w:p>
    <w:p>
      <w:pPr>
        <w:spacing w:before="120" w:after="120"/>
      </w:pPr>
      <w:r>
        <w:t>Make sure virtual environment is active.</w:t>
      </w:r>
    </w:p>
    <w:p>
      <w:pPr>
        <w:spacing w:before="120" w:after="120"/>
      </w:pPr>
      <w:r>
        <w:t xml:space="preserve">Run the command to index your docs if not already done so. You need to do it every time you change the </w:t>
      </w:r>
      <w:r>
        <w:rPr>
          <w:rFonts w:ascii="Courier New" w:eastAsia="Courier New" w:hAnsi="Courier New" w:cs="Courier New"/>
        </w:rPr>
        <w:t>Docs</w:t>
      </w:r>
      <w:r>
        <w:t xml:space="preserve"> folder contents.</w:t>
      </w:r>
    </w:p>
    <w:p>
      <w:pPr>
        <w:spacing w:before="120" w:after="120"/>
      </w:pPr>
      <w:r>
        <w:rPr>
          <w:rFonts w:ascii="Courier New" w:eastAsia="Courier New" w:hAnsi="Courier New" w:cs="Courier New"/>
        </w:rPr>
        <w:t>Python app_indexer_open_ai.py</w:t>
      </w:r>
    </w:p>
    <w:p>
      <w:pPr>
        <w:spacing w:before="120" w:after="120"/>
        <w:rPr>
          <w:rFonts w:ascii="Arial" w:eastAsia="Arial" w:hAnsi="Arial" w:cs="Arial"/>
          <w:sz w:val="20"/>
          <w:szCs w:val="20"/>
        </w:rPr>
      </w:pPr>
    </w:p>
    <w:p>
      <w:pPr>
        <w:spacing w:before="120" w:after="120"/>
      </w:pPr>
      <w:r>
        <w:t>To launch the QA chat bot simply run:</w:t>
      </w:r>
    </w:p>
    <w:p>
      <w:pPr>
        <w:spacing w:before="120" w:after="120"/>
      </w:pPr>
      <w:r>
        <w:rPr>
          <w:rFonts w:ascii="Courier New" w:eastAsia="Courier New" w:hAnsi="Courier New" w:cs="Courier New"/>
        </w:rPr>
        <w:t>chainlit run app_chainlit_open_ai.py</w:t>
      </w:r>
    </w:p>
    <w:p>
      <w:pPr>
        <w:spacing w:before="120" w:after="120"/>
      </w:pPr>
      <w:r>
        <w:t>Your default web browser will launch automatically.</w:t>
      </w:r>
    </w:p>
    <w:p>
      <w:pPr>
        <w:spacing w:before="120" w:after="120"/>
      </w:pPr>
      <w:r>
        <w:t>Simply type a question relevant to your documents. I asked about skin electronics from a an article related to skin electronics.</w:t>
      </w:r>
    </w:p>
    <w:p>
      <w:pPr>
        <w:spacing w:before="120" w:after="120"/>
      </w:pPr>
      <w:r>
        <w:rPr>
          <w:strike w:val="0"/>
          <w:u w:val="none"/>
        </w:rPr>
        <w:drawing>
          <wp:inline>
            <wp:extent cx="5762625" cy="2819400"/>
            <wp:docPr id="100021" name=""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3"/>
                    <a:stretch>
                      <a:fillRect/>
                    </a:stretch>
                  </pic:blipFill>
                  <pic:spPr>
                    <a:xfrm>
                      <a:off x="0" y="0"/>
                      <a:ext cx="5762625" cy="2819400"/>
                    </a:xfrm>
                    <a:prstGeom prst="rect">
                      <a:avLst/>
                    </a:prstGeom>
                  </pic:spPr>
                </pic:pic>
              </a:graphicData>
            </a:graphic>
          </wp:inline>
        </w:drawing>
      </w:r>
    </w:p>
    <w:p>
      <w:pPr>
        <w:spacing w:before="120" w:after="120"/>
        <w:rPr>
          <w:rFonts w:ascii="Arial" w:eastAsia="Arial" w:hAnsi="Arial" w:cs="Arial"/>
          <w:sz w:val="20"/>
          <w:szCs w:val="20"/>
        </w:rPr>
      </w:pPr>
    </w:p>
    <w:p>
      <w:pPr>
        <w:pStyle w:val="Heading1"/>
        <w:pageBreakBefore/>
        <w:numPr>
          <w:ilvl w:val="0"/>
          <w:numId w:val="7"/>
        </w:numPr>
        <w:tabs>
          <w:tab w:val="left" w:pos="567"/>
        </w:tabs>
        <w:spacing w:before="600" w:after="600"/>
        <w:ind w:left="567" w:hanging="567"/>
        <w:rPr>
          <w:b/>
          <w:bCs/>
          <w:sz w:val="36"/>
          <w:szCs w:val="36"/>
        </w:rPr>
      </w:pPr>
      <w:bookmarkStart w:id="13" w:name="_Toc148384223"/>
      <w:r>
        <w:rPr>
          <w:rFonts w:ascii="Arial" w:eastAsia="Arial" w:hAnsi="Arial" w:cs="Arial"/>
          <w:b w:val="0"/>
          <w:bCs w:val="0"/>
          <w:i w:val="0"/>
          <w:color w:val="1C5C5F"/>
          <w:sz w:val="36"/>
          <w:szCs w:val="36"/>
        </w:rPr>
        <w:t>GPT4ALL</w:t>
      </w:r>
      <w:bookmarkEnd w:id="13"/>
    </w:p>
    <w:p>
      <w:pPr>
        <w:pStyle w:val="Heading2"/>
        <w:numPr>
          <w:ilvl w:val="1"/>
          <w:numId w:val="7"/>
        </w:numPr>
        <w:tabs>
          <w:tab w:val="left" w:pos="567"/>
        </w:tabs>
        <w:spacing w:before="240" w:after="120"/>
        <w:ind w:left="567" w:hanging="567"/>
        <w:rPr>
          <w:b/>
          <w:bCs/>
          <w:sz w:val="28"/>
          <w:szCs w:val="28"/>
        </w:rPr>
      </w:pPr>
      <w:bookmarkStart w:id="14" w:name="_Toc148384224"/>
      <w:r>
        <w:rPr>
          <w:rFonts w:ascii="Arial" w:eastAsia="Arial" w:hAnsi="Arial" w:cs="Arial"/>
          <w:b w:val="0"/>
          <w:bCs w:val="0"/>
          <w:i w:val="0"/>
          <w:color w:val="1C5C5F"/>
          <w:sz w:val="28"/>
          <w:szCs w:val="28"/>
        </w:rPr>
        <w:t>Create Indexer</w:t>
      </w:r>
      <w:bookmarkEnd w:id="14"/>
    </w:p>
    <w:p>
      <w:pPr>
        <w:spacing w:before="120" w:after="120"/>
      </w:pPr>
      <w:r>
        <w:t xml:space="preserve">Create the file </w:t>
      </w:r>
      <w:r>
        <w:rPr>
          <w:rFonts w:ascii="Courier New" w:eastAsia="Courier New" w:hAnsi="Courier New" w:cs="Courier New"/>
        </w:rPr>
        <w:t xml:space="preserve">app_indexer_hugging_face.py </w:t>
      </w:r>
      <w:r>
        <w:t>to create a vector store of embeddings (i.e., indexer)</w:t>
      </w:r>
    </w:p>
    <w:p>
      <w:pPr>
        <w:spacing w:before="120" w:after="120"/>
      </w:pPr>
      <w:r>
        <w:t>Simply copy and paste the code below into VS Code or any editor of your choice and save it.</w:t>
      </w:r>
    </w:p>
    <w:p>
      <w:pPr>
        <w:spacing w:before="120" w:after="120"/>
        <w:rPr>
          <w:sz w:val="21"/>
          <w:szCs w:val="21"/>
        </w:rPr>
      </w:pPr>
      <w:r>
        <w:t xml:space="preserve">I choose the </w:t>
      </w:r>
      <w:r>
        <w:rPr>
          <w:rFonts w:ascii="Courier New" w:eastAsia="Courier New" w:hAnsi="Courier New" w:cs="Courier New"/>
          <w:sz w:val="21"/>
          <w:szCs w:val="21"/>
        </w:rPr>
        <w:t xml:space="preserve">all-mpnet-base-v2 </w:t>
      </w:r>
      <w:r>
        <w:t>embeddings from hugging face</w:t>
      </w:r>
      <w:r>
        <w:rPr>
          <w:rFonts w:ascii="Consolas" w:eastAsia="Consolas" w:hAnsi="Consolas" w:cs="Consolas"/>
          <w:color w:val="CE9178"/>
          <w:sz w:val="21"/>
          <w:szCs w:val="21"/>
        </w:rPr>
        <w:t xml:space="preserve">. </w:t>
      </w:r>
      <w:r>
        <w:t>You may need to choose a different embeddings model if it doesn’t performed well on your data .</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PyPDFLoader</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Docx2txtLoader</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TextLoader</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UnstructuredPowerPointLoader</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langchain.document_loaders.merge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MergedDataLoader</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langchain.embeddings.openai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OpenAIEmbeddings</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langchain.vectorstores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FAISS</w:t>
      </w:r>
    </w:p>
    <w:p>
      <w:pPr>
        <w:shd w:val="clear" w:color="auto" w:fill="1F1F1F"/>
        <w:spacing w:before="0" w:after="0" w:line="285" w:lineRule="atLeast"/>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langchain.document_loaders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DirectoryLoader</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langchain.embeddings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HuggingFaceEmbeddings</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langchain.text_splitter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RecursiveCharacterTextSplitter</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__name__</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"__main__"</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embeddings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HuggingFaceEmbeddings(</w:t>
      </w:r>
      <w:r>
        <w:rPr>
          <w:rFonts w:ascii="Consolas" w:eastAsia="Consolas" w:hAnsi="Consolas" w:cs="Consolas"/>
          <w:color w:val="9CDCFE"/>
          <w:sz w:val="21"/>
          <w:szCs w:val="21"/>
        </w:rPr>
        <w:t>model_name</w:t>
      </w:r>
      <w:r>
        <w:rPr>
          <w:rFonts w:ascii="Consolas" w:eastAsia="Consolas" w:hAnsi="Consolas" w:cs="Consolas"/>
          <w:color w:val="D4D4D4"/>
          <w:sz w:val="21"/>
          <w:szCs w:val="21"/>
        </w:rPr>
        <w:t>=</w:t>
      </w:r>
      <w:r>
        <w:rPr>
          <w:rFonts w:ascii="Consolas" w:eastAsia="Consolas" w:hAnsi="Consolas" w:cs="Consolas"/>
          <w:color w:val="CE9178"/>
          <w:sz w:val="21"/>
          <w:szCs w:val="21"/>
        </w:rPr>
        <w:t>"sentence-transformers/all-mpnet-base-v2"</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pdf_loader</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DirectoryLoader(</w:t>
      </w:r>
      <w:r>
        <w:rPr>
          <w:rFonts w:ascii="Consolas" w:eastAsia="Consolas" w:hAnsi="Consolas" w:cs="Consolas"/>
          <w:color w:val="CE9178"/>
          <w:sz w:val="21"/>
          <w:szCs w:val="21"/>
        </w:rPr>
        <w:t>'./Docs/'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glob</w:t>
      </w:r>
      <w:r>
        <w:rPr>
          <w:rFonts w:ascii="Consolas" w:eastAsia="Consolas" w:hAnsi="Consolas" w:cs="Consolas"/>
          <w:color w:val="D4D4D4"/>
          <w:sz w:val="21"/>
          <w:szCs w:val="21"/>
        </w:rPr>
        <w:t>=</w:t>
      </w:r>
      <w:r>
        <w:rPr>
          <w:rFonts w:ascii="Consolas" w:eastAsia="Consolas" w:hAnsi="Consolas" w:cs="Consolas"/>
          <w:color w:val="CE9178"/>
          <w:sz w:val="21"/>
          <w:szCs w:val="21"/>
        </w:rPr>
        <w:t>"**/*.pdf"</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txt_loader</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DirectoryLoader(</w:t>
      </w:r>
      <w:r>
        <w:rPr>
          <w:rFonts w:ascii="Consolas" w:eastAsia="Consolas" w:hAnsi="Consolas" w:cs="Consolas"/>
          <w:color w:val="CE9178"/>
          <w:sz w:val="21"/>
          <w:szCs w:val="21"/>
        </w:rPr>
        <w:t>'./Docs/'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glob</w:t>
      </w:r>
      <w:r>
        <w:rPr>
          <w:rFonts w:ascii="Consolas" w:eastAsia="Consolas" w:hAnsi="Consolas" w:cs="Consolas"/>
          <w:color w:val="D4D4D4"/>
          <w:sz w:val="21"/>
          <w:szCs w:val="21"/>
        </w:rPr>
        <w:t>=</w:t>
      </w:r>
      <w:r>
        <w:rPr>
          <w:rFonts w:ascii="Consolas" w:eastAsia="Consolas" w:hAnsi="Consolas" w:cs="Consolas"/>
          <w:color w:val="CE9178"/>
          <w:sz w:val="21"/>
          <w:szCs w:val="21"/>
        </w:rPr>
        <w:t>"**/*.txt"</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word_loader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DirectoryLoader(</w:t>
      </w:r>
      <w:r>
        <w:rPr>
          <w:rFonts w:ascii="Consolas" w:eastAsia="Consolas" w:hAnsi="Consolas" w:cs="Consolas"/>
          <w:color w:val="CE9178"/>
          <w:sz w:val="21"/>
          <w:szCs w:val="21"/>
        </w:rPr>
        <w:t>'./Docs/'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glob</w:t>
      </w:r>
      <w:r>
        <w:rPr>
          <w:rFonts w:ascii="Consolas" w:eastAsia="Consolas" w:hAnsi="Consolas" w:cs="Consolas"/>
          <w:color w:val="D4D4D4"/>
          <w:sz w:val="21"/>
          <w:szCs w:val="21"/>
        </w:rPr>
        <w:t>=</w:t>
      </w:r>
      <w:r>
        <w:rPr>
          <w:rFonts w:ascii="Consolas" w:eastAsia="Consolas" w:hAnsi="Consolas" w:cs="Consolas"/>
          <w:color w:val="CE9178"/>
          <w:sz w:val="21"/>
          <w:szCs w:val="21"/>
        </w:rPr>
        <w:t>"**/*.docx"</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ppt_loader</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DirectoryLoader(</w:t>
      </w:r>
      <w:r>
        <w:rPr>
          <w:rFonts w:ascii="Consolas" w:eastAsia="Consolas" w:hAnsi="Consolas" w:cs="Consolas"/>
          <w:color w:val="CE9178"/>
          <w:sz w:val="21"/>
          <w:szCs w:val="21"/>
        </w:rPr>
        <w:t>'./Docs/'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glob</w:t>
      </w:r>
      <w:r>
        <w:rPr>
          <w:rFonts w:ascii="Consolas" w:eastAsia="Consolas" w:hAnsi="Consolas" w:cs="Consolas"/>
          <w:color w:val="D4D4D4"/>
          <w:sz w:val="21"/>
          <w:szCs w:val="21"/>
        </w:rPr>
        <w:t>=</w:t>
      </w:r>
      <w:r>
        <w:rPr>
          <w:rFonts w:ascii="Consolas" w:eastAsia="Consolas" w:hAnsi="Consolas" w:cs="Consolas"/>
          <w:color w:val="CE9178"/>
          <w:sz w:val="21"/>
          <w:szCs w:val="21"/>
        </w:rPr>
        <w:t>"**/*.pptx"</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loaders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pdf_loader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txt_loader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word_loader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ppt_loader</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loader_all</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MergedDataLoader(</w:t>
      </w:r>
      <w:r>
        <w:rPr>
          <w:rFonts w:ascii="Consolas" w:eastAsia="Consolas" w:hAnsi="Consolas" w:cs="Consolas"/>
          <w:color w:val="9CDCFE"/>
          <w:sz w:val="21"/>
          <w:szCs w:val="21"/>
        </w:rPr>
        <w:t>loaders</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pages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loader_all</w:t>
      </w:r>
      <w:r>
        <w:rPr>
          <w:rFonts w:ascii="Consolas" w:eastAsia="Consolas" w:hAnsi="Consolas" w:cs="Consolas"/>
          <w:color w:val="CCCCCC"/>
          <w:sz w:val="21"/>
          <w:szCs w:val="21"/>
        </w:rPr>
        <w:t>.load_and_split()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text_splitter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RecursiveCharacterTextSplitter(</w:t>
      </w:r>
      <w:r>
        <w:rPr>
          <w:rFonts w:ascii="Consolas" w:eastAsia="Consolas" w:hAnsi="Consolas" w:cs="Consolas"/>
          <w:color w:val="9CDCFE"/>
          <w:sz w:val="21"/>
          <w:szCs w:val="21"/>
        </w:rPr>
        <w:t>chunk_size</w:t>
      </w:r>
      <w:r>
        <w:rPr>
          <w:rFonts w:ascii="Consolas" w:eastAsia="Consolas" w:hAnsi="Consolas" w:cs="Consolas"/>
          <w:color w:val="D4D4D4"/>
          <w:sz w:val="21"/>
          <w:szCs w:val="21"/>
        </w:rPr>
        <w:t>=</w:t>
      </w:r>
      <w:r>
        <w:rPr>
          <w:rFonts w:ascii="Consolas" w:eastAsia="Consolas" w:hAnsi="Consolas" w:cs="Consolas"/>
          <w:color w:val="B5CEA8"/>
          <w:sz w:val="21"/>
          <w:szCs w:val="21"/>
        </w:rPr>
        <w:t>1536</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chunk_overlap</w:t>
      </w:r>
      <w:r>
        <w:rPr>
          <w:rFonts w:ascii="Consolas" w:eastAsia="Consolas" w:hAnsi="Consolas" w:cs="Consolas"/>
          <w:color w:val="D4D4D4"/>
          <w:sz w:val="21"/>
          <w:szCs w:val="21"/>
        </w:rPr>
        <w:t>=</w:t>
      </w:r>
      <w:r>
        <w:rPr>
          <w:rFonts w:ascii="Consolas" w:eastAsia="Consolas" w:hAnsi="Consolas" w:cs="Consolas"/>
          <w:color w:val="B5CEA8"/>
          <w:sz w:val="21"/>
          <w:szCs w:val="21"/>
        </w:rPr>
        <w:t>64</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text_splitter</w:t>
      </w:r>
      <w:r>
        <w:rPr>
          <w:rFonts w:ascii="Consolas" w:eastAsia="Consolas" w:hAnsi="Consolas" w:cs="Consolas"/>
          <w:color w:val="CCCCCC"/>
          <w:sz w:val="21"/>
          <w:szCs w:val="21"/>
        </w:rPr>
        <w:t>.split_documents(</w:t>
      </w:r>
      <w:r>
        <w:rPr>
          <w:rFonts w:ascii="Consolas" w:eastAsia="Consolas" w:hAnsi="Consolas" w:cs="Consolas"/>
          <w:color w:val="9CDCFE"/>
          <w:sz w:val="21"/>
          <w:szCs w:val="21"/>
        </w:rPr>
        <w:t>pages</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9CDCFE"/>
          <w:sz w:val="21"/>
          <w:szCs w:val="21"/>
        </w:rPr>
        <w:t>texts</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print</w:t>
      </w:r>
      <w:r>
        <w:rPr>
          <w:rFonts w:ascii="Consolas" w:eastAsia="Consolas" w:hAnsi="Consolas" w:cs="Consolas"/>
          <w:color w:val="CCCCCC"/>
          <w:sz w:val="21"/>
          <w:szCs w:val="21"/>
        </w:rPr>
        <w:t>(</w:t>
      </w:r>
      <w:r>
        <w:rPr>
          <w:rFonts w:ascii="Consolas" w:eastAsia="Consolas" w:hAnsi="Consolas" w:cs="Consolas"/>
          <w:color w:val="569CD6"/>
          <w:sz w:val="21"/>
          <w:szCs w:val="21"/>
        </w:rPr>
        <w:t>f</w:t>
      </w:r>
      <w:r>
        <w:rPr>
          <w:rFonts w:ascii="Consolas" w:eastAsia="Consolas" w:hAnsi="Consolas" w:cs="Consolas"/>
          <w:color w:val="CE9178"/>
          <w:sz w:val="21"/>
          <w:szCs w:val="21"/>
        </w:rPr>
        <w:t xml:space="preserve">"Total number of documents: </w:t>
      </w:r>
      <w:r>
        <w:rPr>
          <w:rFonts w:ascii="Consolas" w:eastAsia="Consolas" w:hAnsi="Consolas" w:cs="Consolas"/>
          <w:color w:val="569CD6"/>
          <w:sz w:val="21"/>
          <w:szCs w:val="21"/>
        </w:rPr>
        <w:t>{</w:t>
      </w:r>
      <w:r>
        <w:rPr>
          <w:rFonts w:ascii="Consolas" w:eastAsia="Consolas" w:hAnsi="Consolas" w:cs="Consolas"/>
          <w:color w:val="DCDCAA"/>
          <w:sz w:val="21"/>
          <w:szCs w:val="21"/>
        </w:rPr>
        <w:t>len</w:t>
      </w:r>
      <w:r>
        <w:rPr>
          <w:rFonts w:ascii="Consolas" w:eastAsia="Consolas" w:hAnsi="Consolas" w:cs="Consolas"/>
          <w:color w:val="CCCCCC"/>
          <w:sz w:val="21"/>
          <w:szCs w:val="21"/>
        </w:rPr>
        <w:t>(</w:t>
      </w:r>
      <w:r>
        <w:rPr>
          <w:rFonts w:ascii="Consolas" w:eastAsia="Consolas" w:hAnsi="Consolas" w:cs="Consolas"/>
          <w:color w:val="9CDCFE"/>
          <w:sz w:val="21"/>
          <w:szCs w:val="21"/>
        </w:rPr>
        <w:t>texts</w:t>
      </w:r>
      <w:r>
        <w:rPr>
          <w:rFonts w:ascii="Consolas" w:eastAsia="Consolas" w:hAnsi="Consolas" w:cs="Consolas"/>
          <w:color w:val="CCCCCC"/>
          <w:sz w:val="21"/>
          <w:szCs w:val="21"/>
        </w:rPr>
        <w:t>)</w:t>
      </w:r>
      <w:r>
        <w:rPr>
          <w:rFonts w:ascii="Consolas" w:eastAsia="Consolas" w:hAnsi="Consolas" w:cs="Consolas"/>
          <w:color w:val="569CD6"/>
          <w:sz w:val="21"/>
          <w:szCs w:val="21"/>
        </w:rPr>
        <w:t>}</w:t>
      </w:r>
      <w:r>
        <w:rPr>
          <w:rFonts w:ascii="Consolas" w:eastAsia="Consolas" w:hAnsi="Consolas" w:cs="Consolas"/>
          <w:color w:val="CE9178"/>
          <w:sz w:val="21"/>
          <w:szCs w:val="21"/>
        </w:rPr>
        <w:t>"</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#Use Langchain to create the embeddings using text-embedding-ada-002</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FAISS.from_documents(</w:t>
      </w:r>
      <w:r>
        <w:rPr>
          <w:rFonts w:ascii="Consolas" w:eastAsia="Consolas" w:hAnsi="Consolas" w:cs="Consolas"/>
          <w:color w:val="9CDCFE"/>
          <w:sz w:val="21"/>
          <w:szCs w:val="21"/>
        </w:rPr>
        <w:t>documents</w:t>
      </w:r>
      <w:r>
        <w:rPr>
          <w:rFonts w:ascii="Consolas" w:eastAsia="Consolas" w:hAnsi="Consolas" w:cs="Consolas"/>
          <w:color w:val="D4D4D4"/>
          <w:sz w:val="21"/>
          <w:szCs w:val="21"/>
        </w:rPr>
        <w:t>=</w:t>
      </w:r>
      <w:r>
        <w:rPr>
          <w:rFonts w:ascii="Consolas" w:eastAsia="Consolas" w:hAnsi="Consolas" w:cs="Consolas"/>
          <w:color w:val="9CDCFE"/>
          <w:sz w:val="21"/>
          <w:szCs w:val="21"/>
        </w:rPr>
        <w:t>texts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embedding</w:t>
      </w:r>
      <w:r>
        <w:rPr>
          <w:rFonts w:ascii="Consolas" w:eastAsia="Consolas" w:hAnsi="Consolas" w:cs="Consolas"/>
          <w:color w:val="D4D4D4"/>
          <w:sz w:val="21"/>
          <w:szCs w:val="21"/>
        </w:rPr>
        <w:t>=</w:t>
      </w:r>
      <w:r>
        <w:rPr>
          <w:rFonts w:ascii="Consolas" w:eastAsia="Consolas" w:hAnsi="Consolas" w:cs="Consolas"/>
          <w:color w:val="9CDCFE"/>
          <w:sz w:val="21"/>
          <w:szCs w:val="21"/>
        </w:rPr>
        <w:t>embeddings</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#save the embeddings into FAISS vector store</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db</w:t>
      </w:r>
      <w:r>
        <w:rPr>
          <w:rFonts w:ascii="Consolas" w:eastAsia="Consolas" w:hAnsi="Consolas" w:cs="Consolas"/>
          <w:color w:val="CCCCCC"/>
          <w:sz w:val="21"/>
          <w:szCs w:val="21"/>
        </w:rPr>
        <w:t>.save_local(</w:t>
      </w:r>
      <w:r>
        <w:rPr>
          <w:rFonts w:ascii="Consolas" w:eastAsia="Consolas" w:hAnsi="Consolas" w:cs="Consolas"/>
          <w:color w:val="CE9178"/>
          <w:sz w:val="21"/>
          <w:szCs w:val="21"/>
        </w:rPr>
        <w:t>"./dbs_gpt4all/documentation/faiss_index"</w:t>
      </w:r>
      <w:r>
        <w:rPr>
          <w:rFonts w:ascii="Consolas" w:eastAsia="Consolas" w:hAnsi="Consolas" w:cs="Consolas"/>
          <w:color w:val="CCCCCC"/>
          <w:sz w:val="21"/>
          <w:szCs w:val="21"/>
        </w:rPr>
        <w:t>)</w:t>
      </w:r>
    </w:p>
    <w:p>
      <w:pPr>
        <w:pStyle w:val="Heading2"/>
        <w:numPr>
          <w:ilvl w:val="1"/>
          <w:numId w:val="7"/>
        </w:numPr>
        <w:tabs>
          <w:tab w:val="left" w:pos="567"/>
        </w:tabs>
        <w:spacing w:before="240" w:after="120"/>
        <w:ind w:left="567" w:hanging="567"/>
        <w:rPr>
          <w:b/>
          <w:bCs/>
          <w:sz w:val="28"/>
          <w:szCs w:val="28"/>
        </w:rPr>
      </w:pPr>
      <w:bookmarkStart w:id="15" w:name="_Toc148384225"/>
      <w:r>
        <w:rPr>
          <w:rFonts w:ascii="Arial" w:eastAsia="Arial" w:hAnsi="Arial" w:cs="Arial"/>
          <w:b w:val="0"/>
          <w:bCs w:val="0"/>
          <w:i w:val="0"/>
          <w:color w:val="1C5C5F"/>
          <w:sz w:val="28"/>
          <w:szCs w:val="28"/>
        </w:rPr>
        <w:t>Download LLM model from GPT4ALL</w:t>
      </w:r>
      <w:bookmarkEnd w:id="15"/>
    </w:p>
    <w:p>
      <w:pPr>
        <w:spacing w:before="120" w:after="120"/>
      </w:pPr>
      <w:r>
        <w:t>Download your LLM from the web site below.</w:t>
      </w:r>
      <w:hyperlink r:id="rId14" w:history="1">
        <w:r>
          <w:rPr>
            <w:color w:val="0A73FF"/>
            <w:u w:val="single" w:color="0A73FF"/>
          </w:rPr>
          <w:t>GPT4All</w:t>
        </w:r>
      </w:hyperlink>
    </w:p>
    <w:p>
      <w:pPr>
        <w:spacing w:before="120" w:after="120"/>
      </w:pPr>
      <w:r>
        <w:t xml:space="preserve">I choose the </w:t>
      </w:r>
      <w:r>
        <w:rPr>
          <w:rFonts w:ascii="Courier New" w:eastAsia="Courier New" w:hAnsi="Courier New" w:cs="Courier New"/>
        </w:rPr>
        <w:t>llama-2-7b</w:t>
      </w:r>
      <w:r>
        <w:t xml:space="preserve"> which is free for commercial use. Note that not all are free for commercial use. </w:t>
      </w:r>
      <w:r>
        <w:rPr>
          <w:strike w:val="0"/>
          <w:u w:val="none"/>
        </w:rPr>
        <w:drawing>
          <wp:inline>
            <wp:extent cx="5762625" cy="3609975"/>
            <wp:docPr id="100023" name=""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5"/>
                    <a:stretch>
                      <a:fillRect/>
                    </a:stretch>
                  </pic:blipFill>
                  <pic:spPr>
                    <a:xfrm>
                      <a:off x="0" y="0"/>
                      <a:ext cx="5762625" cy="3609975"/>
                    </a:xfrm>
                    <a:prstGeom prst="rect">
                      <a:avLst/>
                    </a:prstGeom>
                  </pic:spPr>
                </pic:pic>
              </a:graphicData>
            </a:graphic>
          </wp:inline>
        </w:drawing>
      </w:r>
    </w:p>
    <w:p>
      <w:pPr>
        <w:spacing w:before="0" w:after="160" w:line="259" w:lineRule="auto"/>
      </w:pPr>
      <w:r>
        <w:br w:type="page"/>
      </w:r>
    </w:p>
    <w:p>
      <w:pPr>
        <w:pStyle w:val="Heading2"/>
        <w:numPr>
          <w:ilvl w:val="1"/>
          <w:numId w:val="7"/>
        </w:numPr>
        <w:tabs>
          <w:tab w:val="left" w:pos="567"/>
        </w:tabs>
        <w:spacing w:before="240" w:after="120"/>
        <w:ind w:left="567" w:hanging="567"/>
        <w:rPr>
          <w:b/>
          <w:bCs/>
          <w:sz w:val="28"/>
          <w:szCs w:val="28"/>
        </w:rPr>
      </w:pPr>
      <w:bookmarkStart w:id="16" w:name="_Toc148384226"/>
      <w:r>
        <w:rPr>
          <w:rFonts w:ascii="Arial" w:eastAsia="Arial" w:hAnsi="Arial" w:cs="Arial"/>
          <w:b w:val="0"/>
          <w:bCs w:val="0"/>
          <w:i w:val="0"/>
          <w:color w:val="1C5C5F"/>
          <w:sz w:val="28"/>
          <w:szCs w:val="28"/>
        </w:rPr>
        <w:t>Create the chat bot application</w:t>
      </w:r>
      <w:bookmarkEnd w:id="16"/>
    </w:p>
    <w:p>
      <w:pPr>
        <w:spacing w:before="120" w:after="120"/>
      </w:pPr>
      <w:r>
        <w:t xml:space="preserve">Create the file </w:t>
      </w:r>
      <w:r>
        <w:rPr>
          <w:rFonts w:ascii="Courier New" w:eastAsia="Courier New" w:hAnsi="Courier New" w:cs="Courier New"/>
        </w:rPr>
        <w:t>app_chainlit_gpt4all.py</w:t>
      </w:r>
      <w:r>
        <w:t xml:space="preserve"> with the contents below.</w:t>
      </w:r>
    </w:p>
    <w:p>
      <w:pPr>
        <w:spacing w:before="120" w:after="120"/>
      </w:pPr>
      <w:r>
        <w:t>Simply copy and paste the code below into VS Code or any editor of your choice and save it.</w:t>
      </w:r>
    </w:p>
    <w:p>
      <w:pPr>
        <w:shd w:val="clear" w:color="auto" w:fill="1F1F1F"/>
        <w:spacing w:before="0" w:after="0" w:line="285" w:lineRule="atLeast"/>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os</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langchain.llms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GPT4All</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langchain.embeddings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HuggingFaceEmbeddings</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typing</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List</w:t>
      </w:r>
    </w:p>
    <w:p>
      <w:pPr>
        <w:shd w:val="clear" w:color="auto" w:fill="1F1F1F"/>
        <w:spacing w:before="0" w:after="24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langchain.docstore.document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Document</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langchain.memory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ChatMessageHistory, ConversationBufferMemory</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langchain.vectorstores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FAISS</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langchain.chains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ConversationalRetrievalChain</w:t>
      </w: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langchain.prompts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PromptTemplate</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from</w:t>
      </w:r>
      <w:r>
        <w:rPr>
          <w:rFonts w:ascii="Consolas" w:eastAsia="Consolas" w:hAnsi="Consolas" w:cs="Consolas"/>
          <w:color w:val="CCCCCC"/>
          <w:sz w:val="21"/>
          <w:szCs w:val="21"/>
        </w:rPr>
        <w:t xml:space="preserve"> langchain.callbacks.streaming_stdout </w:t>
      </w: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StreamingStdOutCallbackHandler</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586C0"/>
          <w:sz w:val="21"/>
          <w:szCs w:val="21"/>
        </w:rPr>
        <w:t>import</w:t>
      </w:r>
      <w:r>
        <w:rPr>
          <w:rFonts w:ascii="Consolas" w:eastAsia="Consolas" w:hAnsi="Consolas" w:cs="Consolas"/>
          <w:color w:val="CCCCCC"/>
          <w:sz w:val="21"/>
          <w:szCs w:val="21"/>
        </w:rPr>
        <w:t xml:space="preserve"> chainlit </w:t>
      </w:r>
      <w:r>
        <w:rPr>
          <w:rFonts w:ascii="Consolas" w:eastAsia="Consolas" w:hAnsi="Consolas" w:cs="Consolas"/>
          <w:color w:val="C586C0"/>
          <w:sz w:val="21"/>
          <w:szCs w:val="21"/>
        </w:rPr>
        <w:t>as</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4FC1FF"/>
          <w:sz w:val="21"/>
          <w:szCs w:val="21"/>
        </w:rPr>
        <w:t>QUESTION_PROMPT</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PromptTemplate.from_template(</w:t>
      </w:r>
      <w:r>
        <w:rPr>
          <w:rFonts w:ascii="Consolas" w:eastAsia="Consolas" w:hAnsi="Consolas" w:cs="Consolas"/>
          <w:color w:val="CE9178"/>
          <w:sz w:val="21"/>
          <w:szCs w:val="21"/>
        </w:rPr>
        <w:t>"""Given the following conversation and a follow up question, rephrase the follow up question to be a standalone question.</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E9178"/>
          <w:sz w:val="21"/>
          <w:szCs w:val="21"/>
        </w:rPr>
        <w:t> </w:t>
      </w:r>
      <w:r>
        <w:rPr>
          <w:rFonts w:ascii="Consolas" w:eastAsia="Consolas" w:hAnsi="Consolas" w:cs="Consolas"/>
          <w:color w:val="CE9178"/>
          <w:sz w:val="21"/>
          <w:szCs w:val="21"/>
        </w:rPr>
        <w:t xml:space="preserve"> </w:t>
      </w:r>
      <w:r>
        <w:rPr>
          <w:rFonts w:ascii="Consolas" w:eastAsia="Consolas" w:hAnsi="Consolas" w:cs="Consolas"/>
          <w:color w:val="CE9178"/>
          <w:sz w:val="21"/>
          <w:szCs w:val="21"/>
        </w:rPr>
        <w:t> </w:t>
      </w:r>
      <w:r>
        <w:rPr>
          <w:rFonts w:ascii="Consolas" w:eastAsia="Consolas" w:hAnsi="Consolas" w:cs="Consolas"/>
          <w:color w:val="CE9178"/>
          <w:sz w:val="21"/>
          <w:szCs w:val="21"/>
        </w:rPr>
        <w:t xml:space="preserve"> Chat History:</w:t>
      </w:r>
    </w:p>
    <w:p>
      <w:pPr>
        <w:shd w:val="clear" w:color="auto" w:fill="1F1F1F"/>
        <w:spacing w:before="0" w:after="0" w:line="285" w:lineRule="atLeast"/>
      </w:pPr>
      <w:r>
        <w:rPr>
          <w:rFonts w:ascii="Consolas" w:eastAsia="Consolas" w:hAnsi="Consolas" w:cs="Consolas"/>
          <w:color w:val="CE9178"/>
          <w:sz w:val="21"/>
          <w:szCs w:val="21"/>
        </w:rPr>
        <w:t> </w:t>
      </w:r>
      <w:r>
        <w:rPr>
          <w:rFonts w:ascii="Consolas" w:eastAsia="Consolas" w:hAnsi="Consolas" w:cs="Consolas"/>
          <w:color w:val="CE9178"/>
          <w:sz w:val="21"/>
          <w:szCs w:val="21"/>
        </w:rPr>
        <w:t xml:space="preserve"> </w:t>
      </w:r>
      <w:r>
        <w:rPr>
          <w:rFonts w:ascii="Consolas" w:eastAsia="Consolas" w:hAnsi="Consolas" w:cs="Consolas"/>
          <w:color w:val="CE9178"/>
          <w:sz w:val="21"/>
          <w:szCs w:val="21"/>
        </w:rPr>
        <w:t> </w:t>
      </w:r>
      <w:r>
        <w:rPr>
          <w:rFonts w:ascii="Consolas" w:eastAsia="Consolas" w:hAnsi="Consolas" w:cs="Consolas"/>
          <w:color w:val="CE9178"/>
          <w:sz w:val="21"/>
          <w:szCs w:val="21"/>
        </w:rPr>
        <w:t xml:space="preserve"> </w:t>
      </w:r>
      <w:r>
        <w:rPr>
          <w:rFonts w:ascii="Consolas" w:eastAsia="Consolas" w:hAnsi="Consolas" w:cs="Consolas"/>
          <w:color w:val="569CD6"/>
          <w:sz w:val="21"/>
          <w:szCs w:val="21"/>
        </w:rPr>
        <w:t>{chat_history}</w:t>
      </w:r>
    </w:p>
    <w:p>
      <w:pPr>
        <w:shd w:val="clear" w:color="auto" w:fill="1F1F1F"/>
        <w:spacing w:before="0" w:after="0" w:line="285" w:lineRule="atLeast"/>
      </w:pPr>
      <w:r>
        <w:rPr>
          <w:rFonts w:ascii="Consolas" w:eastAsia="Consolas" w:hAnsi="Consolas" w:cs="Consolas"/>
          <w:color w:val="CE9178"/>
          <w:sz w:val="21"/>
          <w:szCs w:val="21"/>
        </w:rPr>
        <w:t> </w:t>
      </w:r>
      <w:r>
        <w:rPr>
          <w:rFonts w:ascii="Consolas" w:eastAsia="Consolas" w:hAnsi="Consolas" w:cs="Consolas"/>
          <w:color w:val="CE9178"/>
          <w:sz w:val="21"/>
          <w:szCs w:val="21"/>
        </w:rPr>
        <w:t xml:space="preserve"> </w:t>
      </w:r>
      <w:r>
        <w:rPr>
          <w:rFonts w:ascii="Consolas" w:eastAsia="Consolas" w:hAnsi="Consolas" w:cs="Consolas"/>
          <w:color w:val="CE9178"/>
          <w:sz w:val="21"/>
          <w:szCs w:val="21"/>
        </w:rPr>
        <w:t> </w:t>
      </w:r>
      <w:r>
        <w:rPr>
          <w:rFonts w:ascii="Consolas" w:eastAsia="Consolas" w:hAnsi="Consolas" w:cs="Consolas"/>
          <w:color w:val="CE9178"/>
          <w:sz w:val="21"/>
          <w:szCs w:val="21"/>
        </w:rPr>
        <w:t xml:space="preserve"> Follow Up Input: </w:t>
      </w:r>
      <w:r>
        <w:rPr>
          <w:rFonts w:ascii="Consolas" w:eastAsia="Consolas" w:hAnsi="Consolas" w:cs="Consolas"/>
          <w:color w:val="569CD6"/>
          <w:sz w:val="21"/>
          <w:szCs w:val="21"/>
        </w:rPr>
        <w:t>{question}</w:t>
      </w:r>
    </w:p>
    <w:p>
      <w:pPr>
        <w:shd w:val="clear" w:color="auto" w:fill="1F1F1F"/>
        <w:spacing w:before="0" w:after="0" w:line="285" w:lineRule="atLeast"/>
      </w:pPr>
      <w:r>
        <w:rPr>
          <w:rFonts w:ascii="Consolas" w:eastAsia="Consolas" w:hAnsi="Consolas" w:cs="Consolas"/>
          <w:color w:val="CE9178"/>
          <w:sz w:val="21"/>
          <w:szCs w:val="21"/>
        </w:rPr>
        <w:t> </w:t>
      </w:r>
      <w:r>
        <w:rPr>
          <w:rFonts w:ascii="Consolas" w:eastAsia="Consolas" w:hAnsi="Consolas" w:cs="Consolas"/>
          <w:color w:val="CE9178"/>
          <w:sz w:val="21"/>
          <w:szCs w:val="21"/>
        </w:rPr>
        <w:t xml:space="preserve"> </w:t>
      </w:r>
      <w:r>
        <w:rPr>
          <w:rFonts w:ascii="Consolas" w:eastAsia="Consolas" w:hAnsi="Consolas" w:cs="Consolas"/>
          <w:color w:val="CE9178"/>
          <w:sz w:val="21"/>
          <w:szCs w:val="21"/>
        </w:rPr>
        <w:t> </w:t>
      </w:r>
      <w:r>
        <w:rPr>
          <w:rFonts w:ascii="Consolas" w:eastAsia="Consolas" w:hAnsi="Consolas" w:cs="Consolas"/>
          <w:color w:val="CE9178"/>
          <w:sz w:val="21"/>
          <w:szCs w:val="21"/>
        </w:rPr>
        <w:t xml:space="preserve"> Standalone question:"""</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DCDCAA"/>
          <w:sz w:val="21"/>
          <w:szCs w:val="21"/>
        </w:rPr>
        <w:t>@</w:t>
      </w:r>
      <w:r>
        <w:rPr>
          <w:rFonts w:ascii="Consolas" w:eastAsia="Consolas" w:hAnsi="Consolas" w:cs="Consolas"/>
          <w:color w:val="4EC9B0"/>
          <w:sz w:val="21"/>
          <w:szCs w:val="21"/>
        </w:rPr>
        <w:t>cl</w:t>
      </w:r>
      <w:r>
        <w:rPr>
          <w:rFonts w:ascii="Consolas" w:eastAsia="Consolas" w:hAnsi="Consolas" w:cs="Consolas"/>
          <w:color w:val="DCDCAA"/>
          <w:sz w:val="21"/>
          <w:szCs w:val="21"/>
        </w:rPr>
        <w:t>.on_chat_start</w:t>
      </w:r>
    </w:p>
    <w:p>
      <w:pPr>
        <w:shd w:val="clear" w:color="auto" w:fill="1F1F1F"/>
        <w:spacing w:before="0" w:after="0" w:line="285" w:lineRule="atLeast"/>
      </w:pPr>
      <w:r>
        <w:rPr>
          <w:rFonts w:ascii="Consolas" w:eastAsia="Consolas" w:hAnsi="Consolas" w:cs="Consolas"/>
          <w:color w:val="569CD6"/>
          <w:sz w:val="21"/>
          <w:szCs w:val="21"/>
        </w:rPr>
        <w:t>async</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def</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on_chat_start</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local_path</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"./llama-2-7b-chat.ggmlv3.q4_0.bin"</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6A9955"/>
          <w:sz w:val="21"/>
          <w:szCs w:val="21"/>
        </w:rPr>
        <w:t># replace with your desired local file path</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Callbacks support token-wise streaming</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callbacks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[StreamingStdOutCallbackHandler()]</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Verbose is required to pass to the callback manager</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llm</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GPT4All(</w:t>
      </w:r>
      <w:r>
        <w:rPr>
          <w:rFonts w:ascii="Consolas" w:eastAsia="Consolas" w:hAnsi="Consolas" w:cs="Consolas"/>
          <w:color w:val="9CDCFE"/>
          <w:sz w:val="21"/>
          <w:szCs w:val="21"/>
        </w:rPr>
        <w:t>model</w:t>
      </w:r>
      <w:r>
        <w:rPr>
          <w:rFonts w:ascii="Consolas" w:eastAsia="Consolas" w:hAnsi="Consolas" w:cs="Consolas"/>
          <w:color w:val="D4D4D4"/>
          <w:sz w:val="21"/>
          <w:szCs w:val="21"/>
        </w:rPr>
        <w:t>=</w:t>
      </w:r>
      <w:r>
        <w:rPr>
          <w:rFonts w:ascii="Consolas" w:eastAsia="Consolas" w:hAnsi="Consolas" w:cs="Consolas"/>
          <w:color w:val="9CDCFE"/>
          <w:sz w:val="21"/>
          <w:szCs w:val="21"/>
        </w:rPr>
        <w:t>local_path</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callbacks</w:t>
      </w:r>
      <w:r>
        <w:rPr>
          <w:rFonts w:ascii="Consolas" w:eastAsia="Consolas" w:hAnsi="Consolas" w:cs="Consolas"/>
          <w:color w:val="D4D4D4"/>
          <w:sz w:val="21"/>
          <w:szCs w:val="21"/>
        </w:rPr>
        <w:t>=</w:t>
      </w:r>
      <w:r>
        <w:rPr>
          <w:rFonts w:ascii="Consolas" w:eastAsia="Consolas" w:hAnsi="Consolas" w:cs="Consolas"/>
          <w:color w:val="9CDCFE"/>
          <w:sz w:val="21"/>
          <w:szCs w:val="21"/>
        </w:rPr>
        <w:t>callbacks</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verbose</w:t>
      </w:r>
      <w:r>
        <w:rPr>
          <w:rFonts w:ascii="Consolas" w:eastAsia="Consolas" w:hAnsi="Consolas" w:cs="Consolas"/>
          <w:color w:val="D4D4D4"/>
          <w:sz w:val="21"/>
          <w:szCs w:val="21"/>
        </w:rPr>
        <w:t>=</w:t>
      </w:r>
      <w:r>
        <w:rPr>
          <w:rFonts w:ascii="Consolas" w:eastAsia="Consolas" w:hAnsi="Consolas" w:cs="Consolas"/>
          <w:color w:val="569CD6"/>
          <w:sz w:val="21"/>
          <w:szCs w:val="21"/>
        </w:rPr>
        <w:t>True</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embeddings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HuggingFaceEmbeddings(</w:t>
      </w:r>
      <w:r>
        <w:rPr>
          <w:rFonts w:ascii="Consolas" w:eastAsia="Consolas" w:hAnsi="Consolas" w:cs="Consolas"/>
          <w:color w:val="9CDCFE"/>
          <w:sz w:val="21"/>
          <w:szCs w:val="21"/>
        </w:rPr>
        <w:t>model_name</w:t>
      </w:r>
      <w:r>
        <w:rPr>
          <w:rFonts w:ascii="Consolas" w:eastAsia="Consolas" w:hAnsi="Consolas" w:cs="Consolas"/>
          <w:color w:val="D4D4D4"/>
          <w:sz w:val="21"/>
          <w:szCs w:val="21"/>
        </w:rPr>
        <w:t>=</w:t>
      </w:r>
      <w:r>
        <w:rPr>
          <w:rFonts w:ascii="Consolas" w:eastAsia="Consolas" w:hAnsi="Consolas" w:cs="Consolas"/>
          <w:color w:val="CE9178"/>
          <w:sz w:val="21"/>
          <w:szCs w:val="21"/>
        </w:rPr>
        <w:t>"sentence-transformers/all-mpnet-base-v2"</w:t>
      </w:r>
      <w:r>
        <w:rPr>
          <w:rFonts w:ascii="Consolas" w:eastAsia="Consolas" w:hAnsi="Consolas" w:cs="Consolas"/>
          <w:color w:val="CCCCCC"/>
          <w:sz w:val="21"/>
          <w:szCs w:val="21"/>
        </w:rPr>
        <w:t>)</w:t>
      </w:r>
    </w:p>
    <w:p>
      <w:pPr>
        <w:shd w:val="clear" w:color="auto" w:fill="1F1F1F"/>
        <w:spacing w:before="0" w:after="24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Initialize our embedding model</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#load the faiss vector store we saved into memory</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vectorStore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FAISS.load_local(</w:t>
      </w:r>
      <w:r>
        <w:rPr>
          <w:rFonts w:ascii="Consolas" w:eastAsia="Consolas" w:hAnsi="Consolas" w:cs="Consolas"/>
          <w:color w:val="CE9178"/>
          <w:sz w:val="21"/>
          <w:szCs w:val="21"/>
        </w:rPr>
        <w:t>"./dbs_gpt4all/documentation/faiss_index"</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embeddings</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use the faiss vector store we saved to search the local document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change k to a higher value for more accurate answers</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retriever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vectorStore</w:t>
      </w:r>
      <w:r>
        <w:rPr>
          <w:rFonts w:ascii="Consolas" w:eastAsia="Consolas" w:hAnsi="Consolas" w:cs="Consolas"/>
          <w:color w:val="CCCCCC"/>
          <w:sz w:val="21"/>
          <w:szCs w:val="21"/>
        </w:rPr>
        <w:t>.as_retriever(</w:t>
      </w:r>
      <w:r>
        <w:rPr>
          <w:rFonts w:ascii="Consolas" w:eastAsia="Consolas" w:hAnsi="Consolas" w:cs="Consolas"/>
          <w:color w:val="9CDCFE"/>
          <w:sz w:val="21"/>
          <w:szCs w:val="21"/>
        </w:rPr>
        <w:t>search_type</w:t>
      </w:r>
      <w:r>
        <w:rPr>
          <w:rFonts w:ascii="Consolas" w:eastAsia="Consolas" w:hAnsi="Consolas" w:cs="Consolas"/>
          <w:color w:val="D4D4D4"/>
          <w:sz w:val="21"/>
          <w:szCs w:val="21"/>
        </w:rPr>
        <w:t>=</w:t>
      </w:r>
      <w:r>
        <w:rPr>
          <w:rFonts w:ascii="Consolas" w:eastAsia="Consolas" w:hAnsi="Consolas" w:cs="Consolas"/>
          <w:color w:val="CE9178"/>
          <w:sz w:val="21"/>
          <w:szCs w:val="21"/>
        </w:rPr>
        <w:t>"similarity"</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search_kwargs</w:t>
      </w:r>
      <w:r>
        <w:rPr>
          <w:rFonts w:ascii="Consolas" w:eastAsia="Consolas" w:hAnsi="Consolas" w:cs="Consolas"/>
          <w:color w:val="D4D4D4"/>
          <w:sz w:val="21"/>
          <w:szCs w:val="21"/>
        </w:rPr>
        <w:t>=</w:t>
      </w:r>
      <w:r>
        <w:rPr>
          <w:rFonts w:ascii="Consolas" w:eastAsia="Consolas" w:hAnsi="Consolas" w:cs="Consolas"/>
          <w:color w:val="CCCCCC"/>
          <w:sz w:val="21"/>
          <w:szCs w:val="21"/>
        </w:rPr>
        <w:t>{</w:t>
      </w:r>
      <w:r>
        <w:rPr>
          <w:rFonts w:ascii="Consolas" w:eastAsia="Consolas" w:hAnsi="Consolas" w:cs="Consolas"/>
          <w:color w:val="CE9178"/>
          <w:sz w:val="21"/>
          <w:szCs w:val="21"/>
        </w:rPr>
        <w:t>"k"</w:t>
      </w:r>
      <w:r>
        <w:rPr>
          <w:rFonts w:ascii="Consolas" w:eastAsia="Consolas" w:hAnsi="Consolas" w:cs="Consolas"/>
          <w:color w:val="CCCCCC"/>
          <w:sz w:val="21"/>
          <w:szCs w:val="21"/>
        </w:rPr>
        <w:t>:</w:t>
      </w:r>
      <w:r>
        <w:rPr>
          <w:rFonts w:ascii="Consolas" w:eastAsia="Consolas" w:hAnsi="Consolas" w:cs="Consolas"/>
          <w:color w:val="B5CEA8"/>
          <w:sz w:val="21"/>
          <w:szCs w:val="21"/>
        </w:rPr>
        <w:t>6</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message_history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ChatMessageHistory()</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memory</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ConversationBufferMemory(</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memory_key</w:t>
      </w:r>
      <w:r>
        <w:rPr>
          <w:rFonts w:ascii="Consolas" w:eastAsia="Consolas" w:hAnsi="Consolas" w:cs="Consolas"/>
          <w:color w:val="D4D4D4"/>
          <w:sz w:val="21"/>
          <w:szCs w:val="21"/>
        </w:rPr>
        <w:t>=</w:t>
      </w:r>
      <w:r>
        <w:rPr>
          <w:rFonts w:ascii="Consolas" w:eastAsia="Consolas" w:hAnsi="Consolas" w:cs="Consolas"/>
          <w:color w:val="CE9178"/>
          <w:sz w:val="21"/>
          <w:szCs w:val="21"/>
        </w:rPr>
        <w:t>"chat_history"</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output_key</w:t>
      </w:r>
      <w:r>
        <w:rPr>
          <w:rFonts w:ascii="Consolas" w:eastAsia="Consolas" w:hAnsi="Consolas" w:cs="Consolas"/>
          <w:color w:val="D4D4D4"/>
          <w:sz w:val="21"/>
          <w:szCs w:val="21"/>
        </w:rPr>
        <w:t>=</w:t>
      </w:r>
      <w:r>
        <w:rPr>
          <w:rFonts w:ascii="Consolas" w:eastAsia="Consolas" w:hAnsi="Consolas" w:cs="Consolas"/>
          <w:color w:val="CE9178"/>
          <w:sz w:val="21"/>
          <w:szCs w:val="21"/>
        </w:rPr>
        <w:t>"answer"</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chat_memory</w:t>
      </w:r>
      <w:r>
        <w:rPr>
          <w:rFonts w:ascii="Consolas" w:eastAsia="Consolas" w:hAnsi="Consolas" w:cs="Consolas"/>
          <w:color w:val="D4D4D4"/>
          <w:sz w:val="21"/>
          <w:szCs w:val="21"/>
        </w:rPr>
        <w:t>=</w:t>
      </w:r>
      <w:r>
        <w:rPr>
          <w:rFonts w:ascii="Consolas" w:eastAsia="Consolas" w:hAnsi="Consolas" w:cs="Consolas"/>
          <w:color w:val="9CDCFE"/>
          <w:sz w:val="21"/>
          <w:szCs w:val="21"/>
        </w:rPr>
        <w:t>message_history</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return_messages</w:t>
      </w:r>
      <w:r>
        <w:rPr>
          <w:rFonts w:ascii="Consolas" w:eastAsia="Consolas" w:hAnsi="Consolas" w:cs="Consolas"/>
          <w:color w:val="D4D4D4"/>
          <w:sz w:val="21"/>
          <w:szCs w:val="21"/>
        </w:rPr>
        <w:t>=</w:t>
      </w:r>
      <w:r>
        <w:rPr>
          <w:rFonts w:ascii="Consolas" w:eastAsia="Consolas" w:hAnsi="Consolas" w:cs="Consolas"/>
          <w:color w:val="569CD6"/>
          <w:sz w:val="21"/>
          <w:szCs w:val="21"/>
        </w:rPr>
        <w:t>True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qa</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ConversationalRetrievalChain.from_llm(</w:t>
      </w:r>
      <w:r>
        <w:rPr>
          <w:rFonts w:ascii="Consolas" w:eastAsia="Consolas" w:hAnsi="Consolas" w:cs="Consolas"/>
          <w:color w:val="9CDCFE"/>
          <w:sz w:val="21"/>
          <w:szCs w:val="21"/>
        </w:rPr>
        <w:t>llm</w:t>
      </w:r>
      <w:r>
        <w:rPr>
          <w:rFonts w:ascii="Consolas" w:eastAsia="Consolas" w:hAnsi="Consolas" w:cs="Consolas"/>
          <w:color w:val="D4D4D4"/>
          <w:sz w:val="21"/>
          <w:szCs w:val="21"/>
        </w:rPr>
        <w:t>=</w:t>
      </w:r>
      <w:r>
        <w:rPr>
          <w:rFonts w:ascii="Consolas" w:eastAsia="Consolas" w:hAnsi="Consolas" w:cs="Consolas"/>
          <w:color w:val="9CDCFE"/>
          <w:sz w:val="21"/>
          <w:szCs w:val="21"/>
        </w:rPr>
        <w:t>llm</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retriever</w:t>
      </w:r>
      <w:r>
        <w:rPr>
          <w:rFonts w:ascii="Consolas" w:eastAsia="Consolas" w:hAnsi="Consolas" w:cs="Consolas"/>
          <w:color w:val="D4D4D4"/>
          <w:sz w:val="21"/>
          <w:szCs w:val="21"/>
        </w:rPr>
        <w:t>=</w:t>
      </w:r>
      <w:r>
        <w:rPr>
          <w:rFonts w:ascii="Consolas" w:eastAsia="Consolas" w:hAnsi="Consolas" w:cs="Consolas"/>
          <w:color w:val="9CDCFE"/>
          <w:sz w:val="21"/>
          <w:szCs w:val="21"/>
        </w:rPr>
        <w:t>retriever</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condense_question_prompt</w:t>
      </w:r>
      <w:r>
        <w:rPr>
          <w:rFonts w:ascii="Consolas" w:eastAsia="Consolas" w:hAnsi="Consolas" w:cs="Consolas"/>
          <w:color w:val="D4D4D4"/>
          <w:sz w:val="21"/>
          <w:szCs w:val="21"/>
        </w:rPr>
        <w:t>=</w:t>
      </w:r>
      <w:r>
        <w:rPr>
          <w:rFonts w:ascii="Consolas" w:eastAsia="Consolas" w:hAnsi="Consolas" w:cs="Consolas"/>
          <w:color w:val="4FC1FF"/>
          <w:sz w:val="21"/>
          <w:szCs w:val="21"/>
        </w:rPr>
        <w:t>QUESTION_PROMPT</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return_source_documents</w:t>
      </w:r>
      <w:r>
        <w:rPr>
          <w:rFonts w:ascii="Consolas" w:eastAsia="Consolas" w:hAnsi="Consolas" w:cs="Consolas"/>
          <w:color w:val="D4D4D4"/>
          <w:sz w:val="21"/>
          <w:szCs w:val="21"/>
        </w:rPr>
        <w:t>=</w:t>
      </w:r>
      <w:r>
        <w:rPr>
          <w:rFonts w:ascii="Consolas" w:eastAsia="Consolas" w:hAnsi="Consolas" w:cs="Consolas"/>
          <w:color w:val="569CD6"/>
          <w:sz w:val="21"/>
          <w:szCs w:val="21"/>
        </w:rPr>
        <w:t>True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memory</w:t>
      </w:r>
      <w:r>
        <w:rPr>
          <w:rFonts w:ascii="Consolas" w:eastAsia="Consolas" w:hAnsi="Consolas" w:cs="Consolas"/>
          <w:color w:val="D4D4D4"/>
          <w:sz w:val="21"/>
          <w:szCs w:val="21"/>
        </w:rPr>
        <w:t>=</w:t>
      </w:r>
      <w:r>
        <w:rPr>
          <w:rFonts w:ascii="Consolas" w:eastAsia="Consolas" w:hAnsi="Consolas" w:cs="Consolas"/>
          <w:color w:val="9CDCFE"/>
          <w:sz w:val="21"/>
          <w:szCs w:val="21"/>
        </w:rPr>
        <w:t>memory</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verbose</w:t>
      </w:r>
      <w:r>
        <w:rPr>
          <w:rFonts w:ascii="Consolas" w:eastAsia="Consolas" w:hAnsi="Consolas" w:cs="Consolas"/>
          <w:color w:val="D4D4D4"/>
          <w:sz w:val="21"/>
          <w:szCs w:val="21"/>
        </w:rPr>
        <w:t>=</w:t>
      </w:r>
      <w:r>
        <w:rPr>
          <w:rFonts w:ascii="Consolas" w:eastAsia="Consolas" w:hAnsi="Consolas" w:cs="Consolas"/>
          <w:color w:val="569CD6"/>
          <w:sz w:val="21"/>
          <w:szCs w:val="21"/>
        </w:rPr>
        <w:t>False</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r>
        <w:rPr>
          <w:rFonts w:ascii="Consolas" w:eastAsia="Consolas" w:hAnsi="Consolas" w:cs="Consolas"/>
          <w:color w:val="CCCCCC"/>
          <w:sz w:val="21"/>
          <w:szCs w:val="21"/>
        </w:rPr>
        <w:t>.user_session.set(</w:t>
      </w:r>
      <w:r>
        <w:rPr>
          <w:rFonts w:ascii="Consolas" w:eastAsia="Consolas" w:hAnsi="Consolas" w:cs="Consolas"/>
          <w:color w:val="CE9178"/>
          <w:sz w:val="21"/>
          <w:szCs w:val="21"/>
        </w:rPr>
        <w:t>"chain"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qa</w:t>
      </w:r>
      <w:r>
        <w:rPr>
          <w:rFonts w:ascii="Consolas" w:eastAsia="Consolas" w:hAnsi="Consolas" w:cs="Consolas"/>
          <w:color w:val="CCCCCC"/>
          <w:sz w:val="21"/>
          <w:szCs w:val="21"/>
        </w:rPr>
        <w:t>)</w:t>
      </w:r>
    </w:p>
    <w:p>
      <w:pPr>
        <w:shd w:val="clear" w:color="auto" w:fill="1F1F1F"/>
        <w:spacing w:before="0" w:after="24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DCDCAA"/>
          <w:sz w:val="21"/>
          <w:szCs w:val="21"/>
        </w:rPr>
        <w:t>@</w:t>
      </w:r>
      <w:r>
        <w:rPr>
          <w:rFonts w:ascii="Consolas" w:eastAsia="Consolas" w:hAnsi="Consolas" w:cs="Consolas"/>
          <w:color w:val="4EC9B0"/>
          <w:sz w:val="21"/>
          <w:szCs w:val="21"/>
        </w:rPr>
        <w:t>cl</w:t>
      </w:r>
      <w:r>
        <w:rPr>
          <w:rFonts w:ascii="Consolas" w:eastAsia="Consolas" w:hAnsi="Consolas" w:cs="Consolas"/>
          <w:color w:val="DCDCAA"/>
          <w:sz w:val="21"/>
          <w:szCs w:val="21"/>
        </w:rPr>
        <w:t>.on_message</w:t>
      </w:r>
    </w:p>
    <w:p>
      <w:pPr>
        <w:shd w:val="clear" w:color="auto" w:fill="1F1F1F"/>
        <w:spacing w:before="0" w:after="0" w:line="285" w:lineRule="atLeast"/>
      </w:pPr>
      <w:r>
        <w:rPr>
          <w:rFonts w:ascii="Consolas" w:eastAsia="Consolas" w:hAnsi="Consolas" w:cs="Consolas"/>
          <w:color w:val="569CD6"/>
          <w:sz w:val="21"/>
          <w:szCs w:val="21"/>
        </w:rPr>
        <w:t>async</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def</w:t>
      </w:r>
      <w:r>
        <w:rPr>
          <w:rFonts w:ascii="Consolas" w:eastAsia="Consolas" w:hAnsi="Consolas" w:cs="Consolas"/>
          <w:color w:val="CCCCCC"/>
          <w:sz w:val="21"/>
          <w:szCs w:val="21"/>
        </w:rPr>
        <w:t xml:space="preserve"> </w:t>
      </w:r>
      <w:r>
        <w:rPr>
          <w:rFonts w:ascii="Consolas" w:eastAsia="Consolas" w:hAnsi="Consolas" w:cs="Consolas"/>
          <w:color w:val="DCDCAA"/>
          <w:sz w:val="21"/>
          <w:szCs w:val="21"/>
        </w:rPr>
        <w:t>main</w:t>
      </w:r>
      <w:r>
        <w:rPr>
          <w:rFonts w:ascii="Consolas" w:eastAsia="Consolas" w:hAnsi="Consolas" w:cs="Consolas"/>
          <w:color w:val="CCCCCC"/>
          <w:sz w:val="21"/>
          <w:szCs w:val="21"/>
        </w:rPr>
        <w:t>(</w:t>
      </w:r>
      <w:r>
        <w:rPr>
          <w:rFonts w:ascii="Consolas" w:eastAsia="Consolas" w:hAnsi="Consolas" w:cs="Consolas"/>
          <w:color w:val="9CDCFE"/>
          <w:sz w:val="21"/>
          <w:szCs w:val="21"/>
        </w:rPr>
        <w:t>message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qa</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r>
        <w:rPr>
          <w:rFonts w:ascii="Consolas" w:eastAsia="Consolas" w:hAnsi="Consolas" w:cs="Consolas"/>
          <w:color w:val="CCCCCC"/>
          <w:sz w:val="21"/>
          <w:szCs w:val="21"/>
        </w:rPr>
        <w:t>.user_session.get(</w:t>
      </w:r>
      <w:r>
        <w:rPr>
          <w:rFonts w:ascii="Consolas" w:eastAsia="Consolas" w:hAnsi="Consolas" w:cs="Consolas"/>
          <w:color w:val="CE9178"/>
          <w:sz w:val="21"/>
          <w:szCs w:val="21"/>
        </w:rPr>
        <w:t>"chain"</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6A9955"/>
          <w:sz w:val="21"/>
          <w:szCs w:val="21"/>
        </w:rPr>
        <w:t># type: ConversationalRetrievalChain</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cb</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r>
        <w:rPr>
          <w:rFonts w:ascii="Consolas" w:eastAsia="Consolas" w:hAnsi="Consolas" w:cs="Consolas"/>
          <w:color w:val="CCCCCC"/>
          <w:sz w:val="21"/>
          <w:szCs w:val="21"/>
        </w:rPr>
        <w:t>.AsyncLangchainCallbackHandler()</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await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qa</w:t>
      </w:r>
      <w:r>
        <w:rPr>
          <w:rFonts w:ascii="Consolas" w:eastAsia="Consolas" w:hAnsi="Consolas" w:cs="Consolas"/>
          <w:color w:val="CCCCCC"/>
          <w:sz w:val="21"/>
          <w:szCs w:val="21"/>
        </w:rPr>
        <w:t>.acall(</w:t>
      </w:r>
      <w:r>
        <w:rPr>
          <w:rFonts w:ascii="Consolas" w:eastAsia="Consolas" w:hAnsi="Consolas" w:cs="Consolas"/>
          <w:color w:val="9CDCFE"/>
          <w:sz w:val="21"/>
          <w:szCs w:val="21"/>
        </w:rPr>
        <w:t>message</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callbacks</w:t>
      </w:r>
      <w:r>
        <w:rPr>
          <w:rFonts w:ascii="Consolas" w:eastAsia="Consolas" w:hAnsi="Consolas" w:cs="Consolas"/>
          <w:color w:val="D4D4D4"/>
          <w:sz w:val="21"/>
          <w:szCs w:val="21"/>
        </w:rPr>
        <w:t>=</w:t>
      </w:r>
      <w:r>
        <w:rPr>
          <w:rFonts w:ascii="Consolas" w:eastAsia="Consolas" w:hAnsi="Consolas" w:cs="Consolas"/>
          <w:color w:val="CCCCCC"/>
          <w:sz w:val="21"/>
          <w:szCs w:val="21"/>
        </w:rPr>
        <w:t>[</w:t>
      </w:r>
      <w:r>
        <w:rPr>
          <w:rFonts w:ascii="Consolas" w:eastAsia="Consolas" w:hAnsi="Consolas" w:cs="Consolas"/>
          <w:color w:val="9CDCFE"/>
          <w:sz w:val="21"/>
          <w:szCs w:val="21"/>
        </w:rPr>
        <w:t>cb</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answer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res</w:t>
      </w:r>
      <w:r>
        <w:rPr>
          <w:rFonts w:ascii="Consolas" w:eastAsia="Consolas" w:hAnsi="Consolas" w:cs="Consolas"/>
          <w:color w:val="CCCCCC"/>
          <w:sz w:val="21"/>
          <w:szCs w:val="21"/>
        </w:rPr>
        <w:t>[</w:t>
      </w:r>
      <w:r>
        <w:rPr>
          <w:rFonts w:ascii="Consolas" w:eastAsia="Consolas" w:hAnsi="Consolas" w:cs="Consolas"/>
          <w:color w:val="CE9178"/>
          <w:sz w:val="21"/>
          <w:szCs w:val="21"/>
        </w:rPr>
        <w:t>"answer"</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source_documents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res</w:t>
      </w:r>
      <w:r>
        <w:rPr>
          <w:rFonts w:ascii="Consolas" w:eastAsia="Consolas" w:hAnsi="Consolas" w:cs="Consolas"/>
          <w:color w:val="CCCCCC"/>
          <w:sz w:val="21"/>
          <w:szCs w:val="21"/>
        </w:rPr>
        <w:t>[</w:t>
      </w:r>
      <w:r>
        <w:rPr>
          <w:rFonts w:ascii="Consolas" w:eastAsia="Consolas" w:hAnsi="Consolas" w:cs="Consolas"/>
          <w:color w:val="CE9178"/>
          <w:sz w:val="21"/>
          <w:szCs w:val="21"/>
        </w:rPr>
        <w:t>"source_documents"</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6A9955"/>
          <w:sz w:val="21"/>
          <w:szCs w:val="21"/>
        </w:rPr>
        <w:t># type: List[Document]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text_elements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 </w:t>
      </w:r>
      <w:r>
        <w:rPr>
          <w:rFonts w:ascii="Consolas" w:eastAsia="Consolas" w:hAnsi="Consolas" w:cs="Consolas"/>
          <w:color w:val="CCCCCC"/>
          <w:sz w:val="21"/>
          <w:szCs w:val="21"/>
        </w:rPr>
        <w:t> </w:t>
      </w:r>
      <w:r>
        <w:rPr>
          <w:rFonts w:ascii="Consolas" w:eastAsia="Consolas" w:hAnsi="Consolas" w:cs="Consolas"/>
          <w:color w:val="6A9955"/>
          <w:sz w:val="21"/>
          <w:szCs w:val="21"/>
        </w:rPr>
        <w:t># type: List[cl.Text]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source_documents</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source_idx</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source_doc</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in</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enumerate</w:t>
      </w:r>
      <w:r>
        <w:rPr>
          <w:rFonts w:ascii="Consolas" w:eastAsia="Consolas" w:hAnsi="Consolas" w:cs="Consolas"/>
          <w:color w:val="CCCCCC"/>
          <w:sz w:val="21"/>
          <w:szCs w:val="21"/>
        </w:rPr>
        <w:t>(</w:t>
      </w:r>
      <w:r>
        <w:rPr>
          <w:rFonts w:ascii="Consolas" w:eastAsia="Consolas" w:hAnsi="Consolas" w:cs="Consolas"/>
          <w:color w:val="9CDCFE"/>
          <w:sz w:val="21"/>
          <w:szCs w:val="21"/>
        </w:rPr>
        <w:t>source_documents</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source_name</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w:t>
      </w:r>
      <w:r>
        <w:rPr>
          <w:rFonts w:ascii="Consolas" w:eastAsia="Consolas" w:hAnsi="Consolas" w:cs="Consolas"/>
          <w:color w:val="CE9178"/>
          <w:sz w:val="21"/>
          <w:szCs w:val="21"/>
        </w:rPr>
        <w:t>"source_</w:t>
      </w:r>
      <w:r>
        <w:rPr>
          <w:rFonts w:ascii="Consolas" w:eastAsia="Consolas" w:hAnsi="Consolas" w:cs="Consolas"/>
          <w:color w:val="569CD6"/>
          <w:sz w:val="21"/>
          <w:szCs w:val="21"/>
        </w:rPr>
        <w:t>{</w:t>
      </w:r>
      <w:r>
        <w:rPr>
          <w:rFonts w:ascii="Consolas" w:eastAsia="Consolas" w:hAnsi="Consolas" w:cs="Consolas"/>
          <w:color w:val="9CDCFE"/>
          <w:sz w:val="21"/>
          <w:szCs w:val="21"/>
        </w:rPr>
        <w:t>source_idx</w:t>
      </w:r>
      <w:r>
        <w:rPr>
          <w:rFonts w:ascii="Consolas" w:eastAsia="Consolas" w:hAnsi="Consolas" w:cs="Consolas"/>
          <w:color w:val="569CD6"/>
          <w:sz w:val="21"/>
          <w:szCs w:val="21"/>
        </w:rPr>
        <w:t>}</w:t>
      </w:r>
      <w:r>
        <w:rPr>
          <w:rFonts w:ascii="Consolas" w:eastAsia="Consolas" w:hAnsi="Consolas" w:cs="Consolas"/>
          <w:color w:val="CE9178"/>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6A9955"/>
          <w:sz w:val="21"/>
          <w:szCs w:val="21"/>
        </w:rPr>
        <w:t># Create the text element referenced in the message</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text_elements</w:t>
      </w:r>
      <w:r>
        <w:rPr>
          <w:rFonts w:ascii="Consolas" w:eastAsia="Consolas" w:hAnsi="Consolas" w:cs="Consolas"/>
          <w:color w:val="CCCCCC"/>
          <w:sz w:val="21"/>
          <w:szCs w:val="21"/>
        </w:rPr>
        <w:t>.</w:t>
      </w:r>
      <w:r>
        <w:rPr>
          <w:rFonts w:ascii="Consolas" w:eastAsia="Consolas" w:hAnsi="Consolas" w:cs="Consolas"/>
          <w:color w:val="DCDCAA"/>
          <w:sz w:val="21"/>
          <w:szCs w:val="21"/>
        </w:rPr>
        <w:t>append</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r>
        <w:rPr>
          <w:rFonts w:ascii="Consolas" w:eastAsia="Consolas" w:hAnsi="Consolas" w:cs="Consolas"/>
          <w:color w:val="CCCCCC"/>
          <w:sz w:val="21"/>
          <w:szCs w:val="21"/>
        </w:rPr>
        <w:t>.Text(</w:t>
      </w:r>
      <w:r>
        <w:rPr>
          <w:rFonts w:ascii="Consolas" w:eastAsia="Consolas" w:hAnsi="Consolas" w:cs="Consolas"/>
          <w:color w:val="9CDCFE"/>
          <w:sz w:val="21"/>
          <w:szCs w:val="21"/>
        </w:rPr>
        <w:t>content</w:t>
      </w:r>
      <w:r>
        <w:rPr>
          <w:rFonts w:ascii="Consolas" w:eastAsia="Consolas" w:hAnsi="Consolas" w:cs="Consolas"/>
          <w:color w:val="D4D4D4"/>
          <w:sz w:val="21"/>
          <w:szCs w:val="21"/>
        </w:rPr>
        <w:t>=</w:t>
      </w:r>
      <w:r>
        <w:rPr>
          <w:rFonts w:ascii="Consolas" w:eastAsia="Consolas" w:hAnsi="Consolas" w:cs="Consolas"/>
          <w:color w:val="9CDCFE"/>
          <w:sz w:val="21"/>
          <w:szCs w:val="21"/>
        </w:rPr>
        <w:t>source_doc</w:t>
      </w:r>
      <w:r>
        <w:rPr>
          <w:rFonts w:ascii="Consolas" w:eastAsia="Consolas" w:hAnsi="Consolas" w:cs="Consolas"/>
          <w:color w:val="CCCCCC"/>
          <w:sz w:val="21"/>
          <w:szCs w:val="21"/>
        </w:rPr>
        <w:t xml:space="preserve">.page_content, </w:t>
      </w:r>
      <w:r>
        <w:rPr>
          <w:rFonts w:ascii="Consolas" w:eastAsia="Consolas" w:hAnsi="Consolas" w:cs="Consolas"/>
          <w:color w:val="9CDCFE"/>
          <w:sz w:val="21"/>
          <w:szCs w:val="21"/>
        </w:rPr>
        <w:t>name</w:t>
      </w:r>
      <w:r>
        <w:rPr>
          <w:rFonts w:ascii="Consolas" w:eastAsia="Consolas" w:hAnsi="Consolas" w:cs="Consolas"/>
          <w:color w:val="D4D4D4"/>
          <w:sz w:val="21"/>
          <w:szCs w:val="21"/>
        </w:rPr>
        <w:t>=</w:t>
      </w:r>
      <w:r>
        <w:rPr>
          <w:rFonts w:ascii="Consolas" w:eastAsia="Consolas" w:hAnsi="Consolas" w:cs="Consolas"/>
          <w:color w:val="9CDCFE"/>
          <w:sz w:val="21"/>
          <w:szCs w:val="21"/>
        </w:rPr>
        <w:t>source_name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source_names</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text_el</w:t>
      </w:r>
      <w:r>
        <w:rPr>
          <w:rFonts w:ascii="Consolas" w:eastAsia="Consolas" w:hAnsi="Consolas" w:cs="Consolas"/>
          <w:color w:val="CCCCCC"/>
          <w:sz w:val="21"/>
          <w:szCs w:val="21"/>
        </w:rPr>
        <w:t xml:space="preserve">.name </w:t>
      </w:r>
      <w:r>
        <w:rPr>
          <w:rFonts w:ascii="Consolas" w:eastAsia="Consolas" w:hAnsi="Consolas" w:cs="Consolas"/>
          <w:color w:val="C586C0"/>
          <w:sz w:val="21"/>
          <w:szCs w:val="21"/>
        </w:rPr>
        <w:t>for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text_el</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in</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text_elements</w:t>
      </w:r>
      <w:r>
        <w:rPr>
          <w:rFonts w:ascii="Consolas" w:eastAsia="Consolas" w:hAnsi="Consolas" w:cs="Consolas"/>
          <w:color w:val="CCCCCC"/>
          <w:sz w:val="21"/>
          <w:szCs w:val="21"/>
        </w:rPr>
        <w:t>]</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if</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source_names</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answer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569CD6"/>
          <w:sz w:val="21"/>
          <w:szCs w:val="21"/>
        </w:rPr>
        <w:t>f</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 xml:space="preserve">Sources: </w:t>
      </w:r>
      <w:r>
        <w:rPr>
          <w:rFonts w:ascii="Consolas" w:eastAsia="Consolas" w:hAnsi="Consolas" w:cs="Consolas"/>
          <w:color w:val="569CD6"/>
          <w:sz w:val="21"/>
          <w:szCs w:val="21"/>
        </w:rPr>
        <w:t>{</w:t>
      </w:r>
      <w:r>
        <w:rPr>
          <w:rFonts w:ascii="Consolas" w:eastAsia="Consolas" w:hAnsi="Consolas" w:cs="Consolas"/>
          <w:color w:val="CE9178"/>
          <w:sz w:val="21"/>
          <w:szCs w:val="21"/>
        </w:rPr>
        <w:t>', '</w:t>
      </w:r>
      <w:r>
        <w:rPr>
          <w:rFonts w:ascii="Consolas" w:eastAsia="Consolas" w:hAnsi="Consolas" w:cs="Consolas"/>
          <w:color w:val="CCCCCC"/>
          <w:sz w:val="21"/>
          <w:szCs w:val="21"/>
        </w:rPr>
        <w:t>.</w:t>
      </w:r>
      <w:r>
        <w:rPr>
          <w:rFonts w:ascii="Consolas" w:eastAsia="Consolas" w:hAnsi="Consolas" w:cs="Consolas"/>
          <w:color w:val="DCDCAA"/>
          <w:sz w:val="21"/>
          <w:szCs w:val="21"/>
        </w:rPr>
        <w:t>join</w:t>
      </w:r>
      <w:r>
        <w:rPr>
          <w:rFonts w:ascii="Consolas" w:eastAsia="Consolas" w:hAnsi="Consolas" w:cs="Consolas"/>
          <w:color w:val="CCCCCC"/>
          <w:sz w:val="21"/>
          <w:szCs w:val="21"/>
        </w:rPr>
        <w:t>(</w:t>
      </w:r>
      <w:r>
        <w:rPr>
          <w:rFonts w:ascii="Consolas" w:eastAsia="Consolas" w:hAnsi="Consolas" w:cs="Consolas"/>
          <w:color w:val="9CDCFE"/>
          <w:sz w:val="21"/>
          <w:szCs w:val="21"/>
        </w:rPr>
        <w:t>source_names</w:t>
      </w:r>
      <w:r>
        <w:rPr>
          <w:rFonts w:ascii="Consolas" w:eastAsia="Consolas" w:hAnsi="Consolas" w:cs="Consolas"/>
          <w:color w:val="CCCCCC"/>
          <w:sz w:val="21"/>
          <w:szCs w:val="21"/>
        </w:rPr>
        <w:t>)</w:t>
      </w:r>
      <w:r>
        <w:rPr>
          <w:rFonts w:ascii="Consolas" w:eastAsia="Consolas" w:hAnsi="Consolas" w:cs="Consolas"/>
          <w:color w:val="569CD6"/>
          <w:sz w:val="21"/>
          <w:szCs w:val="21"/>
        </w:rPr>
        <w:t>}</w:t>
      </w:r>
      <w:r>
        <w:rPr>
          <w:rFonts w:ascii="Consolas" w:eastAsia="Consolas" w:hAnsi="Consolas" w:cs="Consolas"/>
          <w:color w:val="CE9178"/>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else</w:t>
      </w:r>
      <w:r>
        <w:rPr>
          <w:rFonts w:ascii="Consolas" w:eastAsia="Consolas" w:hAnsi="Consolas" w:cs="Consolas"/>
          <w:color w:val="CCCCCC"/>
          <w:sz w:val="21"/>
          <w:szCs w:val="21"/>
        </w:rPr>
        <w:t>:</w:t>
      </w: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answer</w:t>
      </w:r>
      <w:r>
        <w:rPr>
          <w:rFonts w:ascii="Consolas" w:eastAsia="Consolas" w:hAnsi="Consolas" w:cs="Consolas"/>
          <w:color w:val="CCCCCC"/>
          <w:sz w:val="21"/>
          <w:szCs w:val="21"/>
        </w:rPr>
        <w:t xml:space="preserve"> </w:t>
      </w:r>
      <w:r>
        <w:rPr>
          <w:rFonts w:ascii="Consolas" w:eastAsia="Consolas" w:hAnsi="Consolas" w:cs="Consolas"/>
          <w:color w:val="D4D4D4"/>
          <w:sz w:val="21"/>
          <w:szCs w:val="21"/>
        </w:rPr>
        <w:t>+=</w:t>
      </w:r>
      <w:r>
        <w:rPr>
          <w:rFonts w:ascii="Consolas" w:eastAsia="Consolas" w:hAnsi="Consolas" w:cs="Consolas"/>
          <w:color w:val="CCCCCC"/>
          <w:sz w:val="21"/>
          <w:szCs w:val="21"/>
        </w:rPr>
        <w:t xml:space="preserve"> </w:t>
      </w:r>
      <w:r>
        <w:rPr>
          <w:rFonts w:ascii="Consolas" w:eastAsia="Consolas" w:hAnsi="Consolas" w:cs="Consolas"/>
          <w:color w:val="CE9178"/>
          <w:sz w:val="21"/>
          <w:szCs w:val="21"/>
        </w:rPr>
        <w:t>"</w:t>
      </w:r>
      <w:r>
        <w:rPr>
          <w:rFonts w:ascii="Consolas" w:eastAsia="Consolas" w:hAnsi="Consolas" w:cs="Consolas"/>
          <w:color w:val="D7BA7D"/>
          <w:sz w:val="21"/>
          <w:szCs w:val="21"/>
        </w:rPr>
        <w:t>\n</w:t>
      </w:r>
      <w:r>
        <w:rPr>
          <w:rFonts w:ascii="Consolas" w:eastAsia="Consolas" w:hAnsi="Consolas" w:cs="Consolas"/>
          <w:color w:val="CE9178"/>
          <w:sz w:val="21"/>
          <w:szCs w:val="21"/>
        </w:rPr>
        <w:t>No sources found"</w:t>
      </w:r>
    </w:p>
    <w:p>
      <w:pPr>
        <w:shd w:val="clear" w:color="auto" w:fill="1F1F1F"/>
        <w:spacing w:before="0" w:after="0" w:line="285" w:lineRule="atLeast"/>
        <w:rPr>
          <w:rFonts w:ascii="Consolas" w:eastAsia="Consolas" w:hAnsi="Consolas" w:cs="Consolas"/>
          <w:color w:val="CCCCCC"/>
          <w:sz w:val="21"/>
          <w:szCs w:val="21"/>
        </w:rPr>
      </w:pPr>
    </w:p>
    <w:p>
      <w:pPr>
        <w:shd w:val="clear" w:color="auto" w:fill="1F1F1F"/>
        <w:spacing w:before="0" w:after="0" w:line="285" w:lineRule="atLeast"/>
      </w:pP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CCCCC"/>
          <w:sz w:val="21"/>
          <w:szCs w:val="21"/>
        </w:rPr>
        <w:t> </w:t>
      </w:r>
      <w:r>
        <w:rPr>
          <w:rFonts w:ascii="Consolas" w:eastAsia="Consolas" w:hAnsi="Consolas" w:cs="Consolas"/>
          <w:color w:val="CCCCCC"/>
          <w:sz w:val="21"/>
          <w:szCs w:val="21"/>
        </w:rPr>
        <w:t xml:space="preserve"> </w:t>
      </w:r>
      <w:r>
        <w:rPr>
          <w:rFonts w:ascii="Consolas" w:eastAsia="Consolas" w:hAnsi="Consolas" w:cs="Consolas"/>
          <w:color w:val="C586C0"/>
          <w:sz w:val="21"/>
          <w:szCs w:val="21"/>
        </w:rPr>
        <w:t>await</w:t>
      </w:r>
      <w:r>
        <w:rPr>
          <w:rFonts w:ascii="Consolas" w:eastAsia="Consolas" w:hAnsi="Consolas" w:cs="Consolas"/>
          <w:color w:val="CCCCCC"/>
          <w:sz w:val="21"/>
          <w:szCs w:val="21"/>
        </w:rPr>
        <w:t xml:space="preserve"> </w:t>
      </w:r>
      <w:r>
        <w:rPr>
          <w:rFonts w:ascii="Consolas" w:eastAsia="Consolas" w:hAnsi="Consolas" w:cs="Consolas"/>
          <w:color w:val="4EC9B0"/>
          <w:sz w:val="21"/>
          <w:szCs w:val="21"/>
        </w:rPr>
        <w:t>cl</w:t>
      </w:r>
      <w:r>
        <w:rPr>
          <w:rFonts w:ascii="Consolas" w:eastAsia="Consolas" w:hAnsi="Consolas" w:cs="Consolas"/>
          <w:color w:val="CCCCCC"/>
          <w:sz w:val="21"/>
          <w:szCs w:val="21"/>
        </w:rPr>
        <w:t>.Message(</w:t>
      </w:r>
      <w:r>
        <w:rPr>
          <w:rFonts w:ascii="Consolas" w:eastAsia="Consolas" w:hAnsi="Consolas" w:cs="Consolas"/>
          <w:color w:val="9CDCFE"/>
          <w:sz w:val="21"/>
          <w:szCs w:val="21"/>
        </w:rPr>
        <w:t>content</w:t>
      </w:r>
      <w:r>
        <w:rPr>
          <w:rFonts w:ascii="Consolas" w:eastAsia="Consolas" w:hAnsi="Consolas" w:cs="Consolas"/>
          <w:color w:val="D4D4D4"/>
          <w:sz w:val="21"/>
          <w:szCs w:val="21"/>
        </w:rPr>
        <w:t>=</w:t>
      </w:r>
      <w:r>
        <w:rPr>
          <w:rFonts w:ascii="Consolas" w:eastAsia="Consolas" w:hAnsi="Consolas" w:cs="Consolas"/>
          <w:color w:val="9CDCFE"/>
          <w:sz w:val="21"/>
          <w:szCs w:val="21"/>
        </w:rPr>
        <w:t>answer</w:t>
      </w:r>
      <w:r>
        <w:rPr>
          <w:rFonts w:ascii="Consolas" w:eastAsia="Consolas" w:hAnsi="Consolas" w:cs="Consolas"/>
          <w:color w:val="CCCCCC"/>
          <w:sz w:val="21"/>
          <w:szCs w:val="21"/>
        </w:rPr>
        <w:t xml:space="preserve">, </w:t>
      </w:r>
      <w:r>
        <w:rPr>
          <w:rFonts w:ascii="Consolas" w:eastAsia="Consolas" w:hAnsi="Consolas" w:cs="Consolas"/>
          <w:color w:val="9CDCFE"/>
          <w:sz w:val="21"/>
          <w:szCs w:val="21"/>
        </w:rPr>
        <w:t>elements</w:t>
      </w:r>
      <w:r>
        <w:rPr>
          <w:rFonts w:ascii="Consolas" w:eastAsia="Consolas" w:hAnsi="Consolas" w:cs="Consolas"/>
          <w:color w:val="D4D4D4"/>
          <w:sz w:val="21"/>
          <w:szCs w:val="21"/>
        </w:rPr>
        <w:t>=</w:t>
      </w:r>
      <w:r>
        <w:rPr>
          <w:rFonts w:ascii="Consolas" w:eastAsia="Consolas" w:hAnsi="Consolas" w:cs="Consolas"/>
          <w:color w:val="9CDCFE"/>
          <w:sz w:val="21"/>
          <w:szCs w:val="21"/>
        </w:rPr>
        <w:t>text_elements</w:t>
      </w:r>
      <w:r>
        <w:rPr>
          <w:rFonts w:ascii="Consolas" w:eastAsia="Consolas" w:hAnsi="Consolas" w:cs="Consolas"/>
          <w:color w:val="CCCCCC"/>
          <w:sz w:val="21"/>
          <w:szCs w:val="21"/>
        </w:rPr>
        <w:t>).send()</w:t>
      </w:r>
    </w:p>
    <w:p>
      <w:pPr>
        <w:pStyle w:val="Heading2"/>
        <w:numPr>
          <w:ilvl w:val="1"/>
          <w:numId w:val="7"/>
        </w:numPr>
        <w:tabs>
          <w:tab w:val="left" w:pos="567"/>
        </w:tabs>
        <w:spacing w:before="240" w:after="120"/>
        <w:ind w:left="567" w:hanging="567"/>
        <w:rPr>
          <w:b/>
          <w:bCs/>
          <w:sz w:val="28"/>
          <w:szCs w:val="28"/>
        </w:rPr>
      </w:pPr>
      <w:bookmarkStart w:id="17" w:name="_Toc148384227"/>
      <w:r>
        <w:rPr>
          <w:rFonts w:ascii="Arial" w:eastAsia="Arial" w:hAnsi="Arial" w:cs="Arial"/>
          <w:b w:val="0"/>
          <w:bCs w:val="0"/>
          <w:i w:val="0"/>
          <w:color w:val="1C5C5F"/>
          <w:sz w:val="28"/>
          <w:szCs w:val="28"/>
        </w:rPr>
        <w:t xml:space="preserve">Run </w:t>
      </w:r>
      <w:bookmarkEnd w:id="17"/>
      <w:r>
        <w:rPr>
          <w:rFonts w:ascii="Arial" w:eastAsia="Arial" w:hAnsi="Arial" w:cs="Arial"/>
          <w:b w:val="0"/>
          <w:bCs w:val="0"/>
          <w:i w:val="0"/>
          <w:color w:val="1C5C5F"/>
          <w:sz w:val="28"/>
          <w:szCs w:val="28"/>
        </w:rPr>
        <w:t>the DocQAChatBot</w:t>
      </w:r>
    </w:p>
    <w:p>
      <w:pPr>
        <w:spacing w:before="120" w:after="120"/>
      </w:pPr>
      <w:r>
        <w:t>Make sure virtual environment is active.</w:t>
      </w:r>
    </w:p>
    <w:p>
      <w:pPr>
        <w:spacing w:before="120" w:after="120"/>
      </w:pPr>
      <w:r>
        <w:t xml:space="preserve">Run the command to index your docs if not already done so. You need to do it every time you change the </w:t>
      </w:r>
      <w:r>
        <w:rPr>
          <w:rFonts w:ascii="Courier New" w:eastAsia="Courier New" w:hAnsi="Courier New" w:cs="Courier New"/>
        </w:rPr>
        <w:t>Docs</w:t>
      </w:r>
      <w:r>
        <w:t xml:space="preserve"> folder contents.</w:t>
      </w:r>
    </w:p>
    <w:p>
      <w:pPr>
        <w:spacing w:before="120" w:after="120"/>
      </w:pPr>
      <w:r>
        <w:rPr>
          <w:rFonts w:ascii="Courier New" w:eastAsia="Courier New" w:hAnsi="Courier New" w:cs="Courier New"/>
        </w:rPr>
        <w:t>Python app_indexer_hugging_face.py</w:t>
      </w:r>
    </w:p>
    <w:p>
      <w:pPr>
        <w:spacing w:before="120" w:after="120"/>
      </w:pPr>
      <w:r>
        <w:t>To launch the QA chat bot simply run:</w:t>
      </w:r>
    </w:p>
    <w:p>
      <w:pPr>
        <w:spacing w:before="120" w:after="120"/>
      </w:pPr>
      <w:r>
        <w:rPr>
          <w:rFonts w:ascii="Courier New" w:eastAsia="Courier New" w:hAnsi="Courier New" w:cs="Courier New"/>
        </w:rPr>
        <w:t>chainlit run app_chainlit_gpt4all.py</w:t>
      </w:r>
    </w:p>
    <w:p>
      <w:pPr>
        <w:spacing w:before="120" w:after="120"/>
      </w:pPr>
      <w:r>
        <w:t>Your default web browser will launch automatically.</w:t>
      </w:r>
    </w:p>
    <w:p>
      <w:pPr>
        <w:spacing w:before="120" w:after="120"/>
      </w:pPr>
      <w:r>
        <w:t xml:space="preserve">Simply type a question relevant to your documents. </w:t>
      </w:r>
    </w:p>
    <w:p>
      <w:pPr>
        <w:spacing w:before="120" w:after="120"/>
        <w:rPr>
          <w:rFonts w:ascii="Arial" w:eastAsia="Arial" w:hAnsi="Arial" w:cs="Arial"/>
          <w:sz w:val="20"/>
          <w:szCs w:val="20"/>
        </w:rPr>
      </w:pPr>
    </w:p>
    <w:p>
      <w:pPr>
        <w:pStyle w:val="Heading1"/>
        <w:pageBreakBefore/>
        <w:numPr>
          <w:ilvl w:val="0"/>
          <w:numId w:val="7"/>
        </w:numPr>
        <w:tabs>
          <w:tab w:val="left" w:pos="567"/>
        </w:tabs>
        <w:spacing w:before="600" w:after="600"/>
        <w:ind w:left="567" w:hanging="567"/>
        <w:rPr>
          <w:b/>
          <w:bCs/>
          <w:sz w:val="36"/>
          <w:szCs w:val="36"/>
        </w:rPr>
      </w:pPr>
      <w:bookmarkStart w:id="18" w:name="_Toc148384228"/>
      <w:r>
        <w:rPr>
          <w:rFonts w:ascii="Arial" w:eastAsia="Arial" w:hAnsi="Arial" w:cs="Arial"/>
          <w:b w:val="0"/>
          <w:bCs w:val="0"/>
          <w:i w:val="0"/>
          <w:color w:val="1C5C5F"/>
          <w:sz w:val="36"/>
          <w:szCs w:val="36"/>
        </w:rPr>
        <w:t>Conclusion</w:t>
      </w:r>
      <w:bookmarkEnd w:id="18"/>
    </w:p>
    <w:p>
      <w:pPr>
        <w:keepNext/>
        <w:spacing w:before="240" w:after="240"/>
      </w:pPr>
      <w:r>
        <w:t>The objective of this document was to provide a basic Document Q&amp;A tool which of course needs to be further refined.</w:t>
      </w:r>
    </w:p>
    <w:p>
      <w:pPr>
        <w:spacing w:before="120" w:after="120"/>
      </w:pPr>
      <w:r>
        <w:t>If you use this document, then I would appreciate you update it and let me know of your improvements.</w:t>
      </w:r>
    </w:p>
    <w:p>
      <w:pPr>
        <w:spacing w:before="120" w:after="120"/>
      </w:pPr>
      <w:r>
        <w:t>Have fun!</w:t>
      </w:r>
    </w:p>
    <w:p>
      <w:pPr>
        <w:keepNext/>
        <w:keepLines/>
        <w:pageBreakBefore/>
        <w:numPr>
          <w:ilvl w:val="0"/>
          <w:numId w:val="8"/>
        </w:numPr>
        <w:tabs>
          <w:tab w:val="left" w:pos="2552"/>
        </w:tabs>
        <w:spacing w:before="600" w:after="600"/>
        <w:ind w:left="2552" w:hanging="2552"/>
        <w:rPr>
          <w:sz w:val="36"/>
          <w:szCs w:val="36"/>
        </w:rPr>
      </w:pPr>
      <w:bookmarkStart w:id="19" w:name="_Ref148369164"/>
      <w:bookmarkStart w:id="20" w:name="_Toc148384229"/>
      <w:r>
        <w:rPr>
          <w:color w:val="1C5C5F"/>
          <w:sz w:val="36"/>
          <w:szCs w:val="36"/>
        </w:rPr>
        <w:t>Requirements.txt</w:t>
      </w:r>
      <w:bookmarkEnd w:id="19"/>
      <w:bookmarkEnd w:id="20"/>
    </w:p>
    <w:p>
      <w:pPr>
        <w:spacing w:before="120" w:after="120"/>
      </w:pPr>
      <w:r>
        <w:t>Requirements.txt</w:t>
      </w:r>
    </w:p>
    <w:p>
      <w:pPr>
        <w:shd w:val="clear" w:color="auto" w:fill="1F1F1F"/>
        <w:spacing w:before="0" w:after="0" w:line="285" w:lineRule="atLeast"/>
      </w:pPr>
      <w:r>
        <w:rPr>
          <w:rFonts w:ascii="Consolas" w:eastAsia="Consolas" w:hAnsi="Consolas" w:cs="Consolas"/>
          <w:color w:val="4EC9B0"/>
          <w:sz w:val="21"/>
          <w:szCs w:val="21"/>
        </w:rPr>
        <w:t>aiofiles</w:t>
      </w:r>
      <w:r>
        <w:rPr>
          <w:rFonts w:ascii="Consolas" w:eastAsia="Consolas" w:hAnsi="Consolas" w:cs="Consolas"/>
          <w:color w:val="D4D4D4"/>
          <w:sz w:val="21"/>
          <w:szCs w:val="21"/>
        </w:rPr>
        <w:t>==</w:t>
      </w:r>
      <w:r>
        <w:rPr>
          <w:rFonts w:ascii="Consolas" w:eastAsia="Consolas" w:hAnsi="Consolas" w:cs="Consolas"/>
          <w:color w:val="B5CEA8"/>
          <w:sz w:val="21"/>
          <w:szCs w:val="21"/>
        </w:rPr>
        <w:t>23.2.1</w:t>
      </w:r>
    </w:p>
    <w:p>
      <w:pPr>
        <w:shd w:val="clear" w:color="auto" w:fill="1F1F1F"/>
        <w:spacing w:before="0" w:after="0" w:line="285" w:lineRule="atLeast"/>
      </w:pPr>
      <w:r>
        <w:rPr>
          <w:rFonts w:ascii="Consolas" w:eastAsia="Consolas" w:hAnsi="Consolas" w:cs="Consolas"/>
          <w:color w:val="4EC9B0"/>
          <w:sz w:val="21"/>
          <w:szCs w:val="21"/>
        </w:rPr>
        <w:t>aiohttp</w:t>
      </w:r>
      <w:r>
        <w:rPr>
          <w:rFonts w:ascii="Consolas" w:eastAsia="Consolas" w:hAnsi="Consolas" w:cs="Consolas"/>
          <w:color w:val="D4D4D4"/>
          <w:sz w:val="21"/>
          <w:szCs w:val="21"/>
        </w:rPr>
        <w:t>==</w:t>
      </w:r>
      <w:r>
        <w:rPr>
          <w:rFonts w:ascii="Consolas" w:eastAsia="Consolas" w:hAnsi="Consolas" w:cs="Consolas"/>
          <w:color w:val="B5CEA8"/>
          <w:sz w:val="21"/>
          <w:szCs w:val="21"/>
        </w:rPr>
        <w:t>3.8.6</w:t>
      </w:r>
    </w:p>
    <w:p>
      <w:pPr>
        <w:shd w:val="clear" w:color="auto" w:fill="1F1F1F"/>
        <w:spacing w:before="0" w:after="0" w:line="285" w:lineRule="atLeast"/>
      </w:pPr>
      <w:r>
        <w:rPr>
          <w:rFonts w:ascii="Consolas" w:eastAsia="Consolas" w:hAnsi="Consolas" w:cs="Consolas"/>
          <w:color w:val="4EC9B0"/>
          <w:sz w:val="21"/>
          <w:szCs w:val="21"/>
        </w:rPr>
        <w:t>aiosignal</w:t>
      </w:r>
      <w:r>
        <w:rPr>
          <w:rFonts w:ascii="Consolas" w:eastAsia="Consolas" w:hAnsi="Consolas" w:cs="Consolas"/>
          <w:color w:val="D4D4D4"/>
          <w:sz w:val="21"/>
          <w:szCs w:val="21"/>
        </w:rPr>
        <w:t>==</w:t>
      </w:r>
      <w:r>
        <w:rPr>
          <w:rFonts w:ascii="Consolas" w:eastAsia="Consolas" w:hAnsi="Consolas" w:cs="Consolas"/>
          <w:color w:val="B5CEA8"/>
          <w:sz w:val="21"/>
          <w:szCs w:val="21"/>
        </w:rPr>
        <w:t>1.3.1</w:t>
      </w:r>
    </w:p>
    <w:p>
      <w:pPr>
        <w:shd w:val="clear" w:color="auto" w:fill="1F1F1F"/>
        <w:spacing w:before="0" w:after="0" w:line="285" w:lineRule="atLeast"/>
      </w:pPr>
      <w:r>
        <w:rPr>
          <w:rFonts w:ascii="Consolas" w:eastAsia="Consolas" w:hAnsi="Consolas" w:cs="Consolas"/>
          <w:color w:val="4EC9B0"/>
          <w:sz w:val="21"/>
          <w:szCs w:val="21"/>
        </w:rPr>
        <w:t>altair</w:t>
      </w:r>
      <w:r>
        <w:rPr>
          <w:rFonts w:ascii="Consolas" w:eastAsia="Consolas" w:hAnsi="Consolas" w:cs="Consolas"/>
          <w:color w:val="D4D4D4"/>
          <w:sz w:val="21"/>
          <w:szCs w:val="21"/>
        </w:rPr>
        <w:t>==</w:t>
      </w:r>
      <w:r>
        <w:rPr>
          <w:rFonts w:ascii="Consolas" w:eastAsia="Consolas" w:hAnsi="Consolas" w:cs="Consolas"/>
          <w:color w:val="B5CEA8"/>
          <w:sz w:val="21"/>
          <w:szCs w:val="21"/>
        </w:rPr>
        <w:t>5.1.2</w:t>
      </w:r>
    </w:p>
    <w:p>
      <w:pPr>
        <w:shd w:val="clear" w:color="auto" w:fill="1F1F1F"/>
        <w:spacing w:before="0" w:after="0" w:line="285" w:lineRule="atLeast"/>
      </w:pPr>
      <w:r>
        <w:rPr>
          <w:rFonts w:ascii="Consolas" w:eastAsia="Consolas" w:hAnsi="Consolas" w:cs="Consolas"/>
          <w:color w:val="4EC9B0"/>
          <w:sz w:val="21"/>
          <w:szCs w:val="21"/>
        </w:rPr>
        <w:t>annotated-types</w:t>
      </w:r>
      <w:r>
        <w:rPr>
          <w:rFonts w:ascii="Consolas" w:eastAsia="Consolas" w:hAnsi="Consolas" w:cs="Consolas"/>
          <w:color w:val="D4D4D4"/>
          <w:sz w:val="21"/>
          <w:szCs w:val="21"/>
        </w:rPr>
        <w:t>==</w:t>
      </w:r>
      <w:r>
        <w:rPr>
          <w:rFonts w:ascii="Consolas" w:eastAsia="Consolas" w:hAnsi="Consolas" w:cs="Consolas"/>
          <w:color w:val="B5CEA8"/>
          <w:sz w:val="21"/>
          <w:szCs w:val="21"/>
        </w:rPr>
        <w:t>0.6.0</w:t>
      </w:r>
    </w:p>
    <w:p>
      <w:pPr>
        <w:shd w:val="clear" w:color="auto" w:fill="1F1F1F"/>
        <w:spacing w:before="0" w:after="0" w:line="285" w:lineRule="atLeast"/>
      </w:pPr>
      <w:r>
        <w:rPr>
          <w:rFonts w:ascii="Consolas" w:eastAsia="Consolas" w:hAnsi="Consolas" w:cs="Consolas"/>
          <w:color w:val="4EC9B0"/>
          <w:sz w:val="21"/>
          <w:szCs w:val="21"/>
        </w:rPr>
        <w:t>antlr4-python3-runtime</w:t>
      </w:r>
      <w:r>
        <w:rPr>
          <w:rFonts w:ascii="Consolas" w:eastAsia="Consolas" w:hAnsi="Consolas" w:cs="Consolas"/>
          <w:color w:val="D4D4D4"/>
          <w:sz w:val="21"/>
          <w:szCs w:val="21"/>
        </w:rPr>
        <w:t>==</w:t>
      </w:r>
      <w:r>
        <w:rPr>
          <w:rFonts w:ascii="Consolas" w:eastAsia="Consolas" w:hAnsi="Consolas" w:cs="Consolas"/>
          <w:color w:val="B5CEA8"/>
          <w:sz w:val="21"/>
          <w:szCs w:val="21"/>
        </w:rPr>
        <w:t>4.9.3</w:t>
      </w:r>
    </w:p>
    <w:p>
      <w:pPr>
        <w:shd w:val="clear" w:color="auto" w:fill="1F1F1F"/>
        <w:spacing w:before="0" w:after="0" w:line="285" w:lineRule="atLeast"/>
      </w:pPr>
      <w:r>
        <w:rPr>
          <w:rFonts w:ascii="Consolas" w:eastAsia="Consolas" w:hAnsi="Consolas" w:cs="Consolas"/>
          <w:color w:val="4EC9B0"/>
          <w:sz w:val="21"/>
          <w:szCs w:val="21"/>
        </w:rPr>
        <w:t>anyio</w:t>
      </w:r>
      <w:r>
        <w:rPr>
          <w:rFonts w:ascii="Consolas" w:eastAsia="Consolas" w:hAnsi="Consolas" w:cs="Consolas"/>
          <w:color w:val="D4D4D4"/>
          <w:sz w:val="21"/>
          <w:szCs w:val="21"/>
        </w:rPr>
        <w:t>==</w:t>
      </w:r>
      <w:r>
        <w:rPr>
          <w:rFonts w:ascii="Consolas" w:eastAsia="Consolas" w:hAnsi="Consolas" w:cs="Consolas"/>
          <w:color w:val="B5CEA8"/>
          <w:sz w:val="21"/>
          <w:szCs w:val="21"/>
        </w:rPr>
        <w:t>3.7.1</w:t>
      </w:r>
    </w:p>
    <w:p>
      <w:pPr>
        <w:shd w:val="clear" w:color="auto" w:fill="1F1F1F"/>
        <w:spacing w:before="0" w:after="0" w:line="285" w:lineRule="atLeast"/>
      </w:pPr>
      <w:r>
        <w:rPr>
          <w:rFonts w:ascii="Consolas" w:eastAsia="Consolas" w:hAnsi="Consolas" w:cs="Consolas"/>
          <w:color w:val="4EC9B0"/>
          <w:sz w:val="21"/>
          <w:szCs w:val="21"/>
        </w:rPr>
        <w:t>asttokens</w:t>
      </w:r>
      <w:r>
        <w:rPr>
          <w:rFonts w:ascii="Consolas" w:eastAsia="Consolas" w:hAnsi="Consolas" w:cs="Consolas"/>
          <w:color w:val="D4D4D4"/>
          <w:sz w:val="21"/>
          <w:szCs w:val="21"/>
        </w:rPr>
        <w:t>==</w:t>
      </w:r>
      <w:r>
        <w:rPr>
          <w:rFonts w:ascii="Consolas" w:eastAsia="Consolas" w:hAnsi="Consolas" w:cs="Consolas"/>
          <w:color w:val="B5CEA8"/>
          <w:sz w:val="21"/>
          <w:szCs w:val="21"/>
        </w:rPr>
        <w:t>2.4.0</w:t>
      </w:r>
    </w:p>
    <w:p>
      <w:pPr>
        <w:shd w:val="clear" w:color="auto" w:fill="1F1F1F"/>
        <w:spacing w:before="0" w:after="0" w:line="285" w:lineRule="atLeast"/>
      </w:pPr>
      <w:r>
        <w:rPr>
          <w:rFonts w:ascii="Consolas" w:eastAsia="Consolas" w:hAnsi="Consolas" w:cs="Consolas"/>
          <w:color w:val="4EC9B0"/>
          <w:sz w:val="21"/>
          <w:szCs w:val="21"/>
        </w:rPr>
        <w:t>async-timeout</w:t>
      </w:r>
      <w:r>
        <w:rPr>
          <w:rFonts w:ascii="Consolas" w:eastAsia="Consolas" w:hAnsi="Consolas" w:cs="Consolas"/>
          <w:color w:val="D4D4D4"/>
          <w:sz w:val="21"/>
          <w:szCs w:val="21"/>
        </w:rPr>
        <w:t>==</w:t>
      </w:r>
      <w:r>
        <w:rPr>
          <w:rFonts w:ascii="Consolas" w:eastAsia="Consolas" w:hAnsi="Consolas" w:cs="Consolas"/>
          <w:color w:val="B5CEA8"/>
          <w:sz w:val="21"/>
          <w:szCs w:val="21"/>
        </w:rPr>
        <w:t>4.0.3</w:t>
      </w:r>
    </w:p>
    <w:p>
      <w:pPr>
        <w:shd w:val="clear" w:color="auto" w:fill="1F1F1F"/>
        <w:spacing w:before="0" w:after="0" w:line="285" w:lineRule="atLeast"/>
      </w:pPr>
      <w:r>
        <w:rPr>
          <w:rFonts w:ascii="Consolas" w:eastAsia="Consolas" w:hAnsi="Consolas" w:cs="Consolas"/>
          <w:color w:val="4EC9B0"/>
          <w:sz w:val="21"/>
          <w:szCs w:val="21"/>
        </w:rPr>
        <w:t>asyncer</w:t>
      </w:r>
      <w:r>
        <w:rPr>
          <w:rFonts w:ascii="Consolas" w:eastAsia="Consolas" w:hAnsi="Consolas" w:cs="Consolas"/>
          <w:color w:val="D4D4D4"/>
          <w:sz w:val="21"/>
          <w:szCs w:val="21"/>
        </w:rPr>
        <w:t>==</w:t>
      </w:r>
      <w:r>
        <w:rPr>
          <w:rFonts w:ascii="Consolas" w:eastAsia="Consolas" w:hAnsi="Consolas" w:cs="Consolas"/>
          <w:color w:val="B5CEA8"/>
          <w:sz w:val="21"/>
          <w:szCs w:val="21"/>
        </w:rPr>
        <w:t>0.0.2</w:t>
      </w:r>
    </w:p>
    <w:p>
      <w:pPr>
        <w:shd w:val="clear" w:color="auto" w:fill="1F1F1F"/>
        <w:spacing w:before="0" w:after="0" w:line="285" w:lineRule="atLeast"/>
      </w:pPr>
      <w:r>
        <w:rPr>
          <w:rFonts w:ascii="Consolas" w:eastAsia="Consolas" w:hAnsi="Consolas" w:cs="Consolas"/>
          <w:color w:val="4EC9B0"/>
          <w:sz w:val="21"/>
          <w:szCs w:val="21"/>
        </w:rPr>
        <w:t>attrs</w:t>
      </w:r>
      <w:r>
        <w:rPr>
          <w:rFonts w:ascii="Consolas" w:eastAsia="Consolas" w:hAnsi="Consolas" w:cs="Consolas"/>
          <w:color w:val="D4D4D4"/>
          <w:sz w:val="21"/>
          <w:szCs w:val="21"/>
        </w:rPr>
        <w:t>==</w:t>
      </w:r>
      <w:r>
        <w:rPr>
          <w:rFonts w:ascii="Consolas" w:eastAsia="Consolas" w:hAnsi="Consolas" w:cs="Consolas"/>
          <w:color w:val="B5CEA8"/>
          <w:sz w:val="21"/>
          <w:szCs w:val="21"/>
        </w:rPr>
        <w:t>23.1.0</w:t>
      </w:r>
    </w:p>
    <w:p>
      <w:pPr>
        <w:shd w:val="clear" w:color="auto" w:fill="1F1F1F"/>
        <w:spacing w:before="0" w:after="0" w:line="285" w:lineRule="atLeast"/>
      </w:pPr>
      <w:r>
        <w:rPr>
          <w:rFonts w:ascii="Consolas" w:eastAsia="Consolas" w:hAnsi="Consolas" w:cs="Consolas"/>
          <w:color w:val="4EC9B0"/>
          <w:sz w:val="21"/>
          <w:szCs w:val="21"/>
        </w:rPr>
        <w:t>backcall</w:t>
      </w:r>
      <w:r>
        <w:rPr>
          <w:rFonts w:ascii="Consolas" w:eastAsia="Consolas" w:hAnsi="Consolas" w:cs="Consolas"/>
          <w:color w:val="D4D4D4"/>
          <w:sz w:val="21"/>
          <w:szCs w:val="21"/>
        </w:rPr>
        <w:t>==</w:t>
      </w:r>
      <w:r>
        <w:rPr>
          <w:rFonts w:ascii="Consolas" w:eastAsia="Consolas" w:hAnsi="Consolas" w:cs="Consolas"/>
          <w:color w:val="B5CEA8"/>
          <w:sz w:val="21"/>
          <w:szCs w:val="21"/>
        </w:rPr>
        <w:t>0.2.0</w:t>
      </w:r>
    </w:p>
    <w:p>
      <w:pPr>
        <w:shd w:val="clear" w:color="auto" w:fill="1F1F1F"/>
        <w:spacing w:before="0" w:after="0" w:line="285" w:lineRule="atLeast"/>
      </w:pPr>
      <w:r>
        <w:rPr>
          <w:rFonts w:ascii="Consolas" w:eastAsia="Consolas" w:hAnsi="Consolas" w:cs="Consolas"/>
          <w:color w:val="4EC9B0"/>
          <w:sz w:val="21"/>
          <w:szCs w:val="21"/>
        </w:rPr>
        <w:t>backoff</w:t>
      </w:r>
      <w:r>
        <w:rPr>
          <w:rFonts w:ascii="Consolas" w:eastAsia="Consolas" w:hAnsi="Consolas" w:cs="Consolas"/>
          <w:color w:val="D4D4D4"/>
          <w:sz w:val="21"/>
          <w:szCs w:val="21"/>
        </w:rPr>
        <w:t>==</w:t>
      </w:r>
      <w:r>
        <w:rPr>
          <w:rFonts w:ascii="Consolas" w:eastAsia="Consolas" w:hAnsi="Consolas" w:cs="Consolas"/>
          <w:color w:val="B5CEA8"/>
          <w:sz w:val="21"/>
          <w:szCs w:val="21"/>
        </w:rPr>
        <w:t>2.2.1</w:t>
      </w:r>
    </w:p>
    <w:p>
      <w:pPr>
        <w:shd w:val="clear" w:color="auto" w:fill="1F1F1F"/>
        <w:spacing w:before="0" w:after="0" w:line="285" w:lineRule="atLeast"/>
      </w:pPr>
      <w:r>
        <w:rPr>
          <w:rFonts w:ascii="Consolas" w:eastAsia="Consolas" w:hAnsi="Consolas" w:cs="Consolas"/>
          <w:color w:val="4EC9B0"/>
          <w:sz w:val="21"/>
          <w:szCs w:val="21"/>
        </w:rPr>
        <w:t>beautifulsoup4</w:t>
      </w:r>
      <w:r>
        <w:rPr>
          <w:rFonts w:ascii="Consolas" w:eastAsia="Consolas" w:hAnsi="Consolas" w:cs="Consolas"/>
          <w:color w:val="D4D4D4"/>
          <w:sz w:val="21"/>
          <w:szCs w:val="21"/>
        </w:rPr>
        <w:t>==</w:t>
      </w:r>
      <w:r>
        <w:rPr>
          <w:rFonts w:ascii="Consolas" w:eastAsia="Consolas" w:hAnsi="Consolas" w:cs="Consolas"/>
          <w:color w:val="B5CEA8"/>
          <w:sz w:val="21"/>
          <w:szCs w:val="21"/>
        </w:rPr>
        <w:t>4.12.2</w:t>
      </w:r>
    </w:p>
    <w:p>
      <w:pPr>
        <w:shd w:val="clear" w:color="auto" w:fill="1F1F1F"/>
        <w:spacing w:before="0" w:after="0" w:line="285" w:lineRule="atLeast"/>
      </w:pPr>
      <w:r>
        <w:rPr>
          <w:rFonts w:ascii="Consolas" w:eastAsia="Consolas" w:hAnsi="Consolas" w:cs="Consolas"/>
          <w:color w:val="4EC9B0"/>
          <w:sz w:val="21"/>
          <w:szCs w:val="21"/>
        </w:rPr>
        <w:t>bidict</w:t>
      </w:r>
      <w:r>
        <w:rPr>
          <w:rFonts w:ascii="Consolas" w:eastAsia="Consolas" w:hAnsi="Consolas" w:cs="Consolas"/>
          <w:color w:val="D4D4D4"/>
          <w:sz w:val="21"/>
          <w:szCs w:val="21"/>
        </w:rPr>
        <w:t>==</w:t>
      </w:r>
      <w:r>
        <w:rPr>
          <w:rFonts w:ascii="Consolas" w:eastAsia="Consolas" w:hAnsi="Consolas" w:cs="Consolas"/>
          <w:color w:val="B5CEA8"/>
          <w:sz w:val="21"/>
          <w:szCs w:val="21"/>
        </w:rPr>
        <w:t>0.22.1</w:t>
      </w:r>
    </w:p>
    <w:p>
      <w:pPr>
        <w:shd w:val="clear" w:color="auto" w:fill="1F1F1F"/>
        <w:spacing w:before="0" w:after="0" w:line="285" w:lineRule="atLeast"/>
      </w:pPr>
      <w:r>
        <w:rPr>
          <w:rFonts w:ascii="Consolas" w:eastAsia="Consolas" w:hAnsi="Consolas" w:cs="Consolas"/>
          <w:color w:val="4EC9B0"/>
          <w:sz w:val="21"/>
          <w:szCs w:val="21"/>
        </w:rPr>
        <w:t>blinker</w:t>
      </w:r>
      <w:r>
        <w:rPr>
          <w:rFonts w:ascii="Consolas" w:eastAsia="Consolas" w:hAnsi="Consolas" w:cs="Consolas"/>
          <w:color w:val="D4D4D4"/>
          <w:sz w:val="21"/>
          <w:szCs w:val="21"/>
        </w:rPr>
        <w:t>==</w:t>
      </w:r>
      <w:r>
        <w:rPr>
          <w:rFonts w:ascii="Consolas" w:eastAsia="Consolas" w:hAnsi="Consolas" w:cs="Consolas"/>
          <w:color w:val="B5CEA8"/>
          <w:sz w:val="21"/>
          <w:szCs w:val="21"/>
        </w:rPr>
        <w:t>1.6.3</w:t>
      </w:r>
    </w:p>
    <w:p>
      <w:pPr>
        <w:shd w:val="clear" w:color="auto" w:fill="1F1F1F"/>
        <w:spacing w:before="0" w:after="0" w:line="285" w:lineRule="atLeast"/>
      </w:pPr>
      <w:r>
        <w:rPr>
          <w:rFonts w:ascii="Consolas" w:eastAsia="Consolas" w:hAnsi="Consolas" w:cs="Consolas"/>
          <w:color w:val="4EC9B0"/>
          <w:sz w:val="21"/>
          <w:szCs w:val="21"/>
        </w:rPr>
        <w:t>cachetools</w:t>
      </w:r>
      <w:r>
        <w:rPr>
          <w:rFonts w:ascii="Consolas" w:eastAsia="Consolas" w:hAnsi="Consolas" w:cs="Consolas"/>
          <w:color w:val="D4D4D4"/>
          <w:sz w:val="21"/>
          <w:szCs w:val="21"/>
        </w:rPr>
        <w:t>==</w:t>
      </w:r>
      <w:r>
        <w:rPr>
          <w:rFonts w:ascii="Consolas" w:eastAsia="Consolas" w:hAnsi="Consolas" w:cs="Consolas"/>
          <w:color w:val="B5CEA8"/>
          <w:sz w:val="21"/>
          <w:szCs w:val="21"/>
        </w:rPr>
        <w:t>5.3.1</w:t>
      </w:r>
    </w:p>
    <w:p>
      <w:pPr>
        <w:shd w:val="clear" w:color="auto" w:fill="1F1F1F"/>
        <w:spacing w:before="0" w:after="0" w:line="285" w:lineRule="atLeast"/>
      </w:pPr>
      <w:r>
        <w:rPr>
          <w:rFonts w:ascii="Consolas" w:eastAsia="Consolas" w:hAnsi="Consolas" w:cs="Consolas"/>
          <w:color w:val="4EC9B0"/>
          <w:sz w:val="21"/>
          <w:szCs w:val="21"/>
        </w:rPr>
        <w:t>certifi</w:t>
      </w:r>
      <w:r>
        <w:rPr>
          <w:rFonts w:ascii="Consolas" w:eastAsia="Consolas" w:hAnsi="Consolas" w:cs="Consolas"/>
          <w:color w:val="D4D4D4"/>
          <w:sz w:val="21"/>
          <w:szCs w:val="21"/>
        </w:rPr>
        <w:t>==</w:t>
      </w:r>
      <w:r>
        <w:rPr>
          <w:rFonts w:ascii="Consolas" w:eastAsia="Consolas" w:hAnsi="Consolas" w:cs="Consolas"/>
          <w:color w:val="B5CEA8"/>
          <w:sz w:val="21"/>
          <w:szCs w:val="21"/>
        </w:rPr>
        <w:t>2023.7.22</w:t>
      </w:r>
    </w:p>
    <w:p>
      <w:pPr>
        <w:shd w:val="clear" w:color="auto" w:fill="1F1F1F"/>
        <w:spacing w:before="0" w:after="0" w:line="285" w:lineRule="atLeast"/>
      </w:pPr>
      <w:r>
        <w:rPr>
          <w:rFonts w:ascii="Consolas" w:eastAsia="Consolas" w:hAnsi="Consolas" w:cs="Consolas"/>
          <w:color w:val="4EC9B0"/>
          <w:sz w:val="21"/>
          <w:szCs w:val="21"/>
        </w:rPr>
        <w:t>cffi</w:t>
      </w:r>
      <w:r>
        <w:rPr>
          <w:rFonts w:ascii="Consolas" w:eastAsia="Consolas" w:hAnsi="Consolas" w:cs="Consolas"/>
          <w:color w:val="D4D4D4"/>
          <w:sz w:val="21"/>
          <w:szCs w:val="21"/>
        </w:rPr>
        <w:t>==</w:t>
      </w:r>
      <w:r>
        <w:rPr>
          <w:rFonts w:ascii="Consolas" w:eastAsia="Consolas" w:hAnsi="Consolas" w:cs="Consolas"/>
          <w:color w:val="B5CEA8"/>
          <w:sz w:val="21"/>
          <w:szCs w:val="21"/>
        </w:rPr>
        <w:t>1.16.0</w:t>
      </w:r>
    </w:p>
    <w:p>
      <w:pPr>
        <w:shd w:val="clear" w:color="auto" w:fill="1F1F1F"/>
        <w:spacing w:before="0" w:after="0" w:line="285" w:lineRule="atLeast"/>
      </w:pPr>
      <w:r>
        <w:rPr>
          <w:rFonts w:ascii="Consolas" w:eastAsia="Consolas" w:hAnsi="Consolas" w:cs="Consolas"/>
          <w:color w:val="4EC9B0"/>
          <w:sz w:val="21"/>
          <w:szCs w:val="21"/>
        </w:rPr>
        <w:t>chainlit</w:t>
      </w:r>
      <w:r>
        <w:rPr>
          <w:rFonts w:ascii="Consolas" w:eastAsia="Consolas" w:hAnsi="Consolas" w:cs="Consolas"/>
          <w:color w:val="D4D4D4"/>
          <w:sz w:val="21"/>
          <w:szCs w:val="21"/>
        </w:rPr>
        <w:t>==</w:t>
      </w:r>
      <w:r>
        <w:rPr>
          <w:rFonts w:ascii="Consolas" w:eastAsia="Consolas" w:hAnsi="Consolas" w:cs="Consolas"/>
          <w:color w:val="B5CEA8"/>
          <w:sz w:val="21"/>
          <w:szCs w:val="21"/>
        </w:rPr>
        <w:t>0.7.2</w:t>
      </w:r>
    </w:p>
    <w:p>
      <w:pPr>
        <w:shd w:val="clear" w:color="auto" w:fill="1F1F1F"/>
        <w:spacing w:before="0" w:after="0" w:line="285" w:lineRule="atLeast"/>
      </w:pPr>
      <w:r>
        <w:rPr>
          <w:rFonts w:ascii="Consolas" w:eastAsia="Consolas" w:hAnsi="Consolas" w:cs="Consolas"/>
          <w:color w:val="4EC9B0"/>
          <w:sz w:val="21"/>
          <w:szCs w:val="21"/>
        </w:rPr>
        <w:t>chardet</w:t>
      </w:r>
      <w:r>
        <w:rPr>
          <w:rFonts w:ascii="Consolas" w:eastAsia="Consolas" w:hAnsi="Consolas" w:cs="Consolas"/>
          <w:color w:val="D4D4D4"/>
          <w:sz w:val="21"/>
          <w:szCs w:val="21"/>
        </w:rPr>
        <w:t>==</w:t>
      </w:r>
      <w:r>
        <w:rPr>
          <w:rFonts w:ascii="Consolas" w:eastAsia="Consolas" w:hAnsi="Consolas" w:cs="Consolas"/>
          <w:color w:val="B5CEA8"/>
          <w:sz w:val="21"/>
          <w:szCs w:val="21"/>
        </w:rPr>
        <w:t>5.2.0</w:t>
      </w:r>
    </w:p>
    <w:p>
      <w:pPr>
        <w:shd w:val="clear" w:color="auto" w:fill="1F1F1F"/>
        <w:spacing w:before="0" w:after="0" w:line="285" w:lineRule="atLeast"/>
      </w:pPr>
      <w:r>
        <w:rPr>
          <w:rFonts w:ascii="Consolas" w:eastAsia="Consolas" w:hAnsi="Consolas" w:cs="Consolas"/>
          <w:color w:val="4EC9B0"/>
          <w:sz w:val="21"/>
          <w:szCs w:val="21"/>
        </w:rPr>
        <w:t>charset-normalizer</w:t>
      </w:r>
      <w:r>
        <w:rPr>
          <w:rFonts w:ascii="Consolas" w:eastAsia="Consolas" w:hAnsi="Consolas" w:cs="Consolas"/>
          <w:color w:val="D4D4D4"/>
          <w:sz w:val="21"/>
          <w:szCs w:val="21"/>
        </w:rPr>
        <w:t>==</w:t>
      </w:r>
      <w:r>
        <w:rPr>
          <w:rFonts w:ascii="Consolas" w:eastAsia="Consolas" w:hAnsi="Consolas" w:cs="Consolas"/>
          <w:color w:val="B5CEA8"/>
          <w:sz w:val="21"/>
          <w:szCs w:val="21"/>
        </w:rPr>
        <w:t>3.3.0</w:t>
      </w:r>
    </w:p>
    <w:p>
      <w:pPr>
        <w:shd w:val="clear" w:color="auto" w:fill="1F1F1F"/>
        <w:spacing w:before="0" w:after="0" w:line="285" w:lineRule="atLeast"/>
      </w:pPr>
      <w:r>
        <w:rPr>
          <w:rFonts w:ascii="Consolas" w:eastAsia="Consolas" w:hAnsi="Consolas" w:cs="Consolas"/>
          <w:color w:val="4EC9B0"/>
          <w:sz w:val="21"/>
          <w:szCs w:val="21"/>
        </w:rPr>
        <w:t>click</w:t>
      </w:r>
      <w:r>
        <w:rPr>
          <w:rFonts w:ascii="Consolas" w:eastAsia="Consolas" w:hAnsi="Consolas" w:cs="Consolas"/>
          <w:color w:val="D4D4D4"/>
          <w:sz w:val="21"/>
          <w:szCs w:val="21"/>
        </w:rPr>
        <w:t>==</w:t>
      </w:r>
      <w:r>
        <w:rPr>
          <w:rFonts w:ascii="Consolas" w:eastAsia="Consolas" w:hAnsi="Consolas" w:cs="Consolas"/>
          <w:color w:val="B5CEA8"/>
          <w:sz w:val="21"/>
          <w:szCs w:val="21"/>
        </w:rPr>
        <w:t>8.1.7</w:t>
      </w:r>
    </w:p>
    <w:p>
      <w:pPr>
        <w:shd w:val="clear" w:color="auto" w:fill="1F1F1F"/>
        <w:spacing w:before="0" w:after="0" w:line="285" w:lineRule="atLeast"/>
      </w:pPr>
      <w:r>
        <w:rPr>
          <w:rFonts w:ascii="Consolas" w:eastAsia="Consolas" w:hAnsi="Consolas" w:cs="Consolas"/>
          <w:color w:val="4EC9B0"/>
          <w:sz w:val="21"/>
          <w:szCs w:val="21"/>
        </w:rPr>
        <w:t>colorama</w:t>
      </w:r>
      <w:r>
        <w:rPr>
          <w:rFonts w:ascii="Consolas" w:eastAsia="Consolas" w:hAnsi="Consolas" w:cs="Consolas"/>
          <w:color w:val="D4D4D4"/>
          <w:sz w:val="21"/>
          <w:szCs w:val="21"/>
        </w:rPr>
        <w:t>==</w:t>
      </w:r>
      <w:r>
        <w:rPr>
          <w:rFonts w:ascii="Consolas" w:eastAsia="Consolas" w:hAnsi="Consolas" w:cs="Consolas"/>
          <w:color w:val="B5CEA8"/>
          <w:sz w:val="21"/>
          <w:szCs w:val="21"/>
        </w:rPr>
        <w:t>0.4.6</w:t>
      </w:r>
    </w:p>
    <w:p>
      <w:pPr>
        <w:shd w:val="clear" w:color="auto" w:fill="1F1F1F"/>
        <w:spacing w:before="0" w:after="0" w:line="285" w:lineRule="atLeast"/>
      </w:pPr>
      <w:r>
        <w:rPr>
          <w:rFonts w:ascii="Consolas" w:eastAsia="Consolas" w:hAnsi="Consolas" w:cs="Consolas"/>
          <w:color w:val="4EC9B0"/>
          <w:sz w:val="21"/>
          <w:szCs w:val="21"/>
        </w:rPr>
        <w:t>coloredlogs</w:t>
      </w:r>
      <w:r>
        <w:rPr>
          <w:rFonts w:ascii="Consolas" w:eastAsia="Consolas" w:hAnsi="Consolas" w:cs="Consolas"/>
          <w:color w:val="D4D4D4"/>
          <w:sz w:val="21"/>
          <w:szCs w:val="21"/>
        </w:rPr>
        <w:t>==</w:t>
      </w:r>
      <w:r>
        <w:rPr>
          <w:rFonts w:ascii="Consolas" w:eastAsia="Consolas" w:hAnsi="Consolas" w:cs="Consolas"/>
          <w:color w:val="B5CEA8"/>
          <w:sz w:val="21"/>
          <w:szCs w:val="21"/>
        </w:rPr>
        <w:t>15.0.1</w:t>
      </w:r>
    </w:p>
    <w:p>
      <w:pPr>
        <w:shd w:val="clear" w:color="auto" w:fill="1F1F1F"/>
        <w:spacing w:before="0" w:after="0" w:line="285" w:lineRule="atLeast"/>
      </w:pPr>
      <w:r>
        <w:rPr>
          <w:rFonts w:ascii="Consolas" w:eastAsia="Consolas" w:hAnsi="Consolas" w:cs="Consolas"/>
          <w:color w:val="4EC9B0"/>
          <w:sz w:val="21"/>
          <w:szCs w:val="21"/>
        </w:rPr>
        <w:t>comm</w:t>
      </w:r>
      <w:r>
        <w:rPr>
          <w:rFonts w:ascii="Consolas" w:eastAsia="Consolas" w:hAnsi="Consolas" w:cs="Consolas"/>
          <w:color w:val="D4D4D4"/>
          <w:sz w:val="21"/>
          <w:szCs w:val="21"/>
        </w:rPr>
        <w:t>==</w:t>
      </w:r>
      <w:r>
        <w:rPr>
          <w:rFonts w:ascii="Consolas" w:eastAsia="Consolas" w:hAnsi="Consolas" w:cs="Consolas"/>
          <w:color w:val="B5CEA8"/>
          <w:sz w:val="21"/>
          <w:szCs w:val="21"/>
        </w:rPr>
        <w:t>0.1.4</w:t>
      </w:r>
    </w:p>
    <w:p>
      <w:pPr>
        <w:shd w:val="clear" w:color="auto" w:fill="1F1F1F"/>
        <w:spacing w:before="0" w:after="0" w:line="285" w:lineRule="atLeast"/>
      </w:pPr>
      <w:r>
        <w:rPr>
          <w:rFonts w:ascii="Consolas" w:eastAsia="Consolas" w:hAnsi="Consolas" w:cs="Consolas"/>
          <w:color w:val="4EC9B0"/>
          <w:sz w:val="21"/>
          <w:szCs w:val="21"/>
        </w:rPr>
        <w:t>contourpy</w:t>
      </w:r>
      <w:r>
        <w:rPr>
          <w:rFonts w:ascii="Consolas" w:eastAsia="Consolas" w:hAnsi="Consolas" w:cs="Consolas"/>
          <w:color w:val="D4D4D4"/>
          <w:sz w:val="21"/>
          <w:szCs w:val="21"/>
        </w:rPr>
        <w:t>==</w:t>
      </w:r>
      <w:r>
        <w:rPr>
          <w:rFonts w:ascii="Consolas" w:eastAsia="Consolas" w:hAnsi="Consolas" w:cs="Consolas"/>
          <w:color w:val="B5CEA8"/>
          <w:sz w:val="21"/>
          <w:szCs w:val="21"/>
        </w:rPr>
        <w:t>1.1.1</w:t>
      </w:r>
    </w:p>
    <w:p>
      <w:pPr>
        <w:shd w:val="clear" w:color="auto" w:fill="1F1F1F"/>
        <w:spacing w:before="0" w:after="0" w:line="285" w:lineRule="atLeast"/>
      </w:pPr>
      <w:r>
        <w:rPr>
          <w:rFonts w:ascii="Consolas" w:eastAsia="Consolas" w:hAnsi="Consolas" w:cs="Consolas"/>
          <w:color w:val="4EC9B0"/>
          <w:sz w:val="21"/>
          <w:szCs w:val="21"/>
        </w:rPr>
        <w:t>cryptography</w:t>
      </w:r>
      <w:r>
        <w:rPr>
          <w:rFonts w:ascii="Consolas" w:eastAsia="Consolas" w:hAnsi="Consolas" w:cs="Consolas"/>
          <w:color w:val="D4D4D4"/>
          <w:sz w:val="21"/>
          <w:szCs w:val="21"/>
        </w:rPr>
        <w:t>==</w:t>
      </w:r>
      <w:r>
        <w:rPr>
          <w:rFonts w:ascii="Consolas" w:eastAsia="Consolas" w:hAnsi="Consolas" w:cs="Consolas"/>
          <w:color w:val="B5CEA8"/>
          <w:sz w:val="21"/>
          <w:szCs w:val="21"/>
        </w:rPr>
        <w:t>41.0.4</w:t>
      </w:r>
    </w:p>
    <w:p>
      <w:pPr>
        <w:shd w:val="clear" w:color="auto" w:fill="1F1F1F"/>
        <w:spacing w:before="0" w:after="0" w:line="285" w:lineRule="atLeast"/>
      </w:pPr>
      <w:r>
        <w:rPr>
          <w:rFonts w:ascii="Consolas" w:eastAsia="Consolas" w:hAnsi="Consolas" w:cs="Consolas"/>
          <w:color w:val="4EC9B0"/>
          <w:sz w:val="21"/>
          <w:szCs w:val="21"/>
        </w:rPr>
        <w:t>cycler</w:t>
      </w:r>
      <w:r>
        <w:rPr>
          <w:rFonts w:ascii="Consolas" w:eastAsia="Consolas" w:hAnsi="Consolas" w:cs="Consolas"/>
          <w:color w:val="D4D4D4"/>
          <w:sz w:val="21"/>
          <w:szCs w:val="21"/>
        </w:rPr>
        <w:t>==</w:t>
      </w:r>
      <w:r>
        <w:rPr>
          <w:rFonts w:ascii="Consolas" w:eastAsia="Consolas" w:hAnsi="Consolas" w:cs="Consolas"/>
          <w:color w:val="B5CEA8"/>
          <w:sz w:val="21"/>
          <w:szCs w:val="21"/>
        </w:rPr>
        <w:t>0.12.1</w:t>
      </w:r>
    </w:p>
    <w:p>
      <w:pPr>
        <w:shd w:val="clear" w:color="auto" w:fill="1F1F1F"/>
        <w:spacing w:before="0" w:after="0" w:line="285" w:lineRule="atLeast"/>
      </w:pPr>
      <w:r>
        <w:rPr>
          <w:rFonts w:ascii="Consolas" w:eastAsia="Consolas" w:hAnsi="Consolas" w:cs="Consolas"/>
          <w:color w:val="4EC9B0"/>
          <w:sz w:val="21"/>
          <w:szCs w:val="21"/>
        </w:rPr>
        <w:t>dataclasses-json</w:t>
      </w:r>
      <w:r>
        <w:rPr>
          <w:rFonts w:ascii="Consolas" w:eastAsia="Consolas" w:hAnsi="Consolas" w:cs="Consolas"/>
          <w:color w:val="D4D4D4"/>
          <w:sz w:val="21"/>
          <w:szCs w:val="21"/>
        </w:rPr>
        <w:t>==</w:t>
      </w:r>
      <w:r>
        <w:rPr>
          <w:rFonts w:ascii="Consolas" w:eastAsia="Consolas" w:hAnsi="Consolas" w:cs="Consolas"/>
          <w:color w:val="B5CEA8"/>
          <w:sz w:val="21"/>
          <w:szCs w:val="21"/>
        </w:rPr>
        <w:t>0.5.14</w:t>
      </w:r>
    </w:p>
    <w:p>
      <w:pPr>
        <w:shd w:val="clear" w:color="auto" w:fill="1F1F1F"/>
        <w:spacing w:before="0" w:after="0" w:line="285" w:lineRule="atLeast"/>
      </w:pPr>
      <w:r>
        <w:rPr>
          <w:rFonts w:ascii="Consolas" w:eastAsia="Consolas" w:hAnsi="Consolas" w:cs="Consolas"/>
          <w:color w:val="4EC9B0"/>
          <w:sz w:val="21"/>
          <w:szCs w:val="21"/>
        </w:rPr>
        <w:t>debugpy</w:t>
      </w:r>
      <w:r>
        <w:rPr>
          <w:rFonts w:ascii="Consolas" w:eastAsia="Consolas" w:hAnsi="Consolas" w:cs="Consolas"/>
          <w:color w:val="D4D4D4"/>
          <w:sz w:val="21"/>
          <w:szCs w:val="21"/>
        </w:rPr>
        <w:t>==</w:t>
      </w:r>
      <w:r>
        <w:rPr>
          <w:rFonts w:ascii="Consolas" w:eastAsia="Consolas" w:hAnsi="Consolas" w:cs="Consolas"/>
          <w:color w:val="B5CEA8"/>
          <w:sz w:val="21"/>
          <w:szCs w:val="21"/>
        </w:rPr>
        <w:t>1.8.0</w:t>
      </w:r>
    </w:p>
    <w:p>
      <w:pPr>
        <w:shd w:val="clear" w:color="auto" w:fill="1F1F1F"/>
        <w:spacing w:before="0" w:after="0" w:line="285" w:lineRule="atLeast"/>
      </w:pPr>
      <w:r>
        <w:rPr>
          <w:rFonts w:ascii="Consolas" w:eastAsia="Consolas" w:hAnsi="Consolas" w:cs="Consolas"/>
          <w:color w:val="4EC9B0"/>
          <w:sz w:val="21"/>
          <w:szCs w:val="21"/>
        </w:rPr>
        <w:t>decorator</w:t>
      </w:r>
      <w:r>
        <w:rPr>
          <w:rFonts w:ascii="Consolas" w:eastAsia="Consolas" w:hAnsi="Consolas" w:cs="Consolas"/>
          <w:color w:val="D4D4D4"/>
          <w:sz w:val="21"/>
          <w:szCs w:val="21"/>
        </w:rPr>
        <w:t>==</w:t>
      </w:r>
      <w:r>
        <w:rPr>
          <w:rFonts w:ascii="Consolas" w:eastAsia="Consolas" w:hAnsi="Consolas" w:cs="Consolas"/>
          <w:color w:val="B5CEA8"/>
          <w:sz w:val="21"/>
          <w:szCs w:val="21"/>
        </w:rPr>
        <w:t>5.1.1</w:t>
      </w:r>
    </w:p>
    <w:p>
      <w:pPr>
        <w:shd w:val="clear" w:color="auto" w:fill="1F1F1F"/>
        <w:spacing w:before="0" w:after="0" w:line="285" w:lineRule="atLeast"/>
      </w:pPr>
      <w:r>
        <w:rPr>
          <w:rFonts w:ascii="Consolas" w:eastAsia="Consolas" w:hAnsi="Consolas" w:cs="Consolas"/>
          <w:color w:val="4EC9B0"/>
          <w:sz w:val="21"/>
          <w:szCs w:val="21"/>
        </w:rPr>
        <w:t>Deprecated</w:t>
      </w:r>
      <w:r>
        <w:rPr>
          <w:rFonts w:ascii="Consolas" w:eastAsia="Consolas" w:hAnsi="Consolas" w:cs="Consolas"/>
          <w:color w:val="D4D4D4"/>
          <w:sz w:val="21"/>
          <w:szCs w:val="21"/>
        </w:rPr>
        <w:t>==</w:t>
      </w:r>
      <w:r>
        <w:rPr>
          <w:rFonts w:ascii="Consolas" w:eastAsia="Consolas" w:hAnsi="Consolas" w:cs="Consolas"/>
          <w:color w:val="B5CEA8"/>
          <w:sz w:val="21"/>
          <w:szCs w:val="21"/>
        </w:rPr>
        <w:t>1.2.14</w:t>
      </w:r>
    </w:p>
    <w:p>
      <w:pPr>
        <w:shd w:val="clear" w:color="auto" w:fill="1F1F1F"/>
        <w:spacing w:before="0" w:after="0" w:line="285" w:lineRule="atLeast"/>
      </w:pPr>
      <w:r>
        <w:rPr>
          <w:rFonts w:ascii="Consolas" w:eastAsia="Consolas" w:hAnsi="Consolas" w:cs="Consolas"/>
          <w:color w:val="4EC9B0"/>
          <w:sz w:val="21"/>
          <w:szCs w:val="21"/>
        </w:rPr>
        <w:t>docx2txt</w:t>
      </w:r>
      <w:r>
        <w:rPr>
          <w:rFonts w:ascii="Consolas" w:eastAsia="Consolas" w:hAnsi="Consolas" w:cs="Consolas"/>
          <w:color w:val="D4D4D4"/>
          <w:sz w:val="21"/>
          <w:szCs w:val="21"/>
        </w:rPr>
        <w:t>==</w:t>
      </w:r>
      <w:r>
        <w:rPr>
          <w:rFonts w:ascii="Consolas" w:eastAsia="Consolas" w:hAnsi="Consolas" w:cs="Consolas"/>
          <w:color w:val="B5CEA8"/>
          <w:sz w:val="21"/>
          <w:szCs w:val="21"/>
        </w:rPr>
        <w:t>0.8</w:t>
      </w:r>
    </w:p>
    <w:p>
      <w:pPr>
        <w:shd w:val="clear" w:color="auto" w:fill="1F1F1F"/>
        <w:spacing w:before="0" w:after="0" w:line="285" w:lineRule="atLeast"/>
      </w:pPr>
      <w:r>
        <w:rPr>
          <w:rFonts w:ascii="Consolas" w:eastAsia="Consolas" w:hAnsi="Consolas" w:cs="Consolas"/>
          <w:color w:val="4EC9B0"/>
          <w:sz w:val="21"/>
          <w:szCs w:val="21"/>
        </w:rPr>
        <w:t>EbookLib</w:t>
      </w:r>
      <w:r>
        <w:rPr>
          <w:rFonts w:ascii="Consolas" w:eastAsia="Consolas" w:hAnsi="Consolas" w:cs="Consolas"/>
          <w:color w:val="D4D4D4"/>
          <w:sz w:val="21"/>
          <w:szCs w:val="21"/>
        </w:rPr>
        <w:t>==</w:t>
      </w:r>
      <w:r>
        <w:rPr>
          <w:rFonts w:ascii="Consolas" w:eastAsia="Consolas" w:hAnsi="Consolas" w:cs="Consolas"/>
          <w:color w:val="B5CEA8"/>
          <w:sz w:val="21"/>
          <w:szCs w:val="21"/>
        </w:rPr>
        <w:t>0.18</w:t>
      </w:r>
    </w:p>
    <w:p>
      <w:pPr>
        <w:shd w:val="clear" w:color="auto" w:fill="1F1F1F"/>
        <w:spacing w:before="0" w:after="0" w:line="285" w:lineRule="atLeast"/>
      </w:pPr>
      <w:r>
        <w:rPr>
          <w:rFonts w:ascii="Consolas" w:eastAsia="Consolas" w:hAnsi="Consolas" w:cs="Consolas"/>
          <w:color w:val="4EC9B0"/>
          <w:sz w:val="21"/>
          <w:szCs w:val="21"/>
        </w:rPr>
        <w:t>effdet</w:t>
      </w:r>
      <w:r>
        <w:rPr>
          <w:rFonts w:ascii="Consolas" w:eastAsia="Consolas" w:hAnsi="Consolas" w:cs="Consolas"/>
          <w:color w:val="D4D4D4"/>
          <w:sz w:val="21"/>
          <w:szCs w:val="21"/>
        </w:rPr>
        <w:t>==</w:t>
      </w:r>
      <w:r>
        <w:rPr>
          <w:rFonts w:ascii="Consolas" w:eastAsia="Consolas" w:hAnsi="Consolas" w:cs="Consolas"/>
          <w:color w:val="B5CEA8"/>
          <w:sz w:val="21"/>
          <w:szCs w:val="21"/>
        </w:rPr>
        <w:t>0.4.1</w:t>
      </w:r>
    </w:p>
    <w:p>
      <w:pPr>
        <w:shd w:val="clear" w:color="auto" w:fill="1F1F1F"/>
        <w:spacing w:before="0" w:after="0" w:line="285" w:lineRule="atLeast"/>
      </w:pPr>
      <w:r>
        <w:rPr>
          <w:rFonts w:ascii="Consolas" w:eastAsia="Consolas" w:hAnsi="Consolas" w:cs="Consolas"/>
          <w:color w:val="4EC9B0"/>
          <w:sz w:val="21"/>
          <w:szCs w:val="21"/>
        </w:rPr>
        <w:t>emoji</w:t>
      </w:r>
      <w:r>
        <w:rPr>
          <w:rFonts w:ascii="Consolas" w:eastAsia="Consolas" w:hAnsi="Consolas" w:cs="Consolas"/>
          <w:color w:val="D4D4D4"/>
          <w:sz w:val="21"/>
          <w:szCs w:val="21"/>
        </w:rPr>
        <w:t>==</w:t>
      </w:r>
      <w:r>
        <w:rPr>
          <w:rFonts w:ascii="Consolas" w:eastAsia="Consolas" w:hAnsi="Consolas" w:cs="Consolas"/>
          <w:color w:val="B5CEA8"/>
          <w:sz w:val="21"/>
          <w:szCs w:val="21"/>
        </w:rPr>
        <w:t>2.8.0</w:t>
      </w:r>
    </w:p>
    <w:p>
      <w:pPr>
        <w:shd w:val="clear" w:color="auto" w:fill="1F1F1F"/>
        <w:spacing w:before="0" w:after="0" w:line="285" w:lineRule="atLeast"/>
      </w:pPr>
      <w:r>
        <w:rPr>
          <w:rFonts w:ascii="Consolas" w:eastAsia="Consolas" w:hAnsi="Consolas" w:cs="Consolas"/>
          <w:color w:val="4EC9B0"/>
          <w:sz w:val="21"/>
          <w:szCs w:val="21"/>
        </w:rPr>
        <w:t>et-xmlfile</w:t>
      </w:r>
      <w:r>
        <w:rPr>
          <w:rFonts w:ascii="Consolas" w:eastAsia="Consolas" w:hAnsi="Consolas" w:cs="Consolas"/>
          <w:color w:val="D4D4D4"/>
          <w:sz w:val="21"/>
          <w:szCs w:val="21"/>
        </w:rPr>
        <w:t>==</w:t>
      </w:r>
      <w:r>
        <w:rPr>
          <w:rFonts w:ascii="Consolas" w:eastAsia="Consolas" w:hAnsi="Consolas" w:cs="Consolas"/>
          <w:color w:val="B5CEA8"/>
          <w:sz w:val="21"/>
          <w:szCs w:val="21"/>
        </w:rPr>
        <w:t>1.1.0</w:t>
      </w:r>
    </w:p>
    <w:p>
      <w:pPr>
        <w:shd w:val="clear" w:color="auto" w:fill="1F1F1F"/>
        <w:spacing w:before="0" w:after="0" w:line="285" w:lineRule="atLeast"/>
      </w:pPr>
      <w:r>
        <w:rPr>
          <w:rFonts w:ascii="Consolas" w:eastAsia="Consolas" w:hAnsi="Consolas" w:cs="Consolas"/>
          <w:color w:val="4EC9B0"/>
          <w:sz w:val="21"/>
          <w:szCs w:val="21"/>
        </w:rPr>
        <w:t>executing</w:t>
      </w:r>
      <w:r>
        <w:rPr>
          <w:rFonts w:ascii="Consolas" w:eastAsia="Consolas" w:hAnsi="Consolas" w:cs="Consolas"/>
          <w:color w:val="D4D4D4"/>
          <w:sz w:val="21"/>
          <w:szCs w:val="21"/>
        </w:rPr>
        <w:t>==</w:t>
      </w:r>
      <w:r>
        <w:rPr>
          <w:rFonts w:ascii="Consolas" w:eastAsia="Consolas" w:hAnsi="Consolas" w:cs="Consolas"/>
          <w:color w:val="B5CEA8"/>
          <w:sz w:val="21"/>
          <w:szCs w:val="21"/>
        </w:rPr>
        <w:t>2.0.0</w:t>
      </w:r>
    </w:p>
    <w:p>
      <w:pPr>
        <w:shd w:val="clear" w:color="auto" w:fill="1F1F1F"/>
        <w:spacing w:before="0" w:after="0" w:line="285" w:lineRule="atLeast"/>
      </w:pPr>
      <w:r>
        <w:rPr>
          <w:rFonts w:ascii="Consolas" w:eastAsia="Consolas" w:hAnsi="Consolas" w:cs="Consolas"/>
          <w:color w:val="4EC9B0"/>
          <w:sz w:val="21"/>
          <w:szCs w:val="21"/>
        </w:rPr>
        <w:t>faiss-cpu</w:t>
      </w:r>
      <w:r>
        <w:rPr>
          <w:rFonts w:ascii="Consolas" w:eastAsia="Consolas" w:hAnsi="Consolas" w:cs="Consolas"/>
          <w:color w:val="D4D4D4"/>
          <w:sz w:val="21"/>
          <w:szCs w:val="21"/>
        </w:rPr>
        <w:t>==</w:t>
      </w:r>
      <w:r>
        <w:rPr>
          <w:rFonts w:ascii="Consolas" w:eastAsia="Consolas" w:hAnsi="Consolas" w:cs="Consolas"/>
          <w:color w:val="B5CEA8"/>
          <w:sz w:val="21"/>
          <w:szCs w:val="21"/>
        </w:rPr>
        <w:t>1.7.4</w:t>
      </w:r>
    </w:p>
    <w:p>
      <w:pPr>
        <w:shd w:val="clear" w:color="auto" w:fill="1F1F1F"/>
        <w:spacing w:before="0" w:after="0" w:line="285" w:lineRule="atLeast"/>
      </w:pPr>
      <w:r>
        <w:rPr>
          <w:rFonts w:ascii="Consolas" w:eastAsia="Consolas" w:hAnsi="Consolas" w:cs="Consolas"/>
          <w:color w:val="4EC9B0"/>
          <w:sz w:val="21"/>
          <w:szCs w:val="21"/>
        </w:rPr>
        <w:t>fastapi</w:t>
      </w:r>
      <w:r>
        <w:rPr>
          <w:rFonts w:ascii="Consolas" w:eastAsia="Consolas" w:hAnsi="Consolas" w:cs="Consolas"/>
          <w:color w:val="D4D4D4"/>
          <w:sz w:val="21"/>
          <w:szCs w:val="21"/>
        </w:rPr>
        <w:t>==</w:t>
      </w:r>
      <w:r>
        <w:rPr>
          <w:rFonts w:ascii="Consolas" w:eastAsia="Consolas" w:hAnsi="Consolas" w:cs="Consolas"/>
          <w:color w:val="B5CEA8"/>
          <w:sz w:val="21"/>
          <w:szCs w:val="21"/>
        </w:rPr>
        <w:t>0.100.1</w:t>
      </w:r>
    </w:p>
    <w:p>
      <w:pPr>
        <w:shd w:val="clear" w:color="auto" w:fill="1F1F1F"/>
        <w:spacing w:before="0" w:after="0" w:line="285" w:lineRule="atLeast"/>
      </w:pPr>
      <w:r>
        <w:rPr>
          <w:rFonts w:ascii="Consolas" w:eastAsia="Consolas" w:hAnsi="Consolas" w:cs="Consolas"/>
          <w:color w:val="4EC9B0"/>
          <w:sz w:val="21"/>
          <w:szCs w:val="21"/>
        </w:rPr>
        <w:t>fastapi-socketio</w:t>
      </w:r>
      <w:r>
        <w:rPr>
          <w:rFonts w:ascii="Consolas" w:eastAsia="Consolas" w:hAnsi="Consolas" w:cs="Consolas"/>
          <w:color w:val="D4D4D4"/>
          <w:sz w:val="21"/>
          <w:szCs w:val="21"/>
        </w:rPr>
        <w:t>==</w:t>
      </w:r>
      <w:r>
        <w:rPr>
          <w:rFonts w:ascii="Consolas" w:eastAsia="Consolas" w:hAnsi="Consolas" w:cs="Consolas"/>
          <w:color w:val="B5CEA8"/>
          <w:sz w:val="21"/>
          <w:szCs w:val="21"/>
        </w:rPr>
        <w:t>0.0.10</w:t>
      </w:r>
    </w:p>
    <w:p>
      <w:pPr>
        <w:shd w:val="clear" w:color="auto" w:fill="1F1F1F"/>
        <w:spacing w:before="0" w:after="0" w:line="285" w:lineRule="atLeast"/>
      </w:pPr>
      <w:r>
        <w:rPr>
          <w:rFonts w:ascii="Consolas" w:eastAsia="Consolas" w:hAnsi="Consolas" w:cs="Consolas"/>
          <w:color w:val="4EC9B0"/>
          <w:sz w:val="21"/>
          <w:szCs w:val="21"/>
        </w:rPr>
        <w:t>filelock</w:t>
      </w:r>
      <w:r>
        <w:rPr>
          <w:rFonts w:ascii="Consolas" w:eastAsia="Consolas" w:hAnsi="Consolas" w:cs="Consolas"/>
          <w:color w:val="D4D4D4"/>
          <w:sz w:val="21"/>
          <w:szCs w:val="21"/>
        </w:rPr>
        <w:t>==</w:t>
      </w:r>
      <w:r>
        <w:rPr>
          <w:rFonts w:ascii="Consolas" w:eastAsia="Consolas" w:hAnsi="Consolas" w:cs="Consolas"/>
          <w:color w:val="B5CEA8"/>
          <w:sz w:val="21"/>
          <w:szCs w:val="21"/>
        </w:rPr>
        <w:t>3.12.4</w:t>
      </w:r>
    </w:p>
    <w:p>
      <w:pPr>
        <w:shd w:val="clear" w:color="auto" w:fill="1F1F1F"/>
        <w:spacing w:before="0" w:after="0" w:line="285" w:lineRule="atLeast"/>
      </w:pPr>
      <w:r>
        <w:rPr>
          <w:rFonts w:ascii="Consolas" w:eastAsia="Consolas" w:hAnsi="Consolas" w:cs="Consolas"/>
          <w:color w:val="4EC9B0"/>
          <w:sz w:val="21"/>
          <w:szCs w:val="21"/>
        </w:rPr>
        <w:t>filetype</w:t>
      </w:r>
      <w:r>
        <w:rPr>
          <w:rFonts w:ascii="Consolas" w:eastAsia="Consolas" w:hAnsi="Consolas" w:cs="Consolas"/>
          <w:color w:val="D4D4D4"/>
          <w:sz w:val="21"/>
          <w:szCs w:val="21"/>
        </w:rPr>
        <w:t>==</w:t>
      </w:r>
      <w:r>
        <w:rPr>
          <w:rFonts w:ascii="Consolas" w:eastAsia="Consolas" w:hAnsi="Consolas" w:cs="Consolas"/>
          <w:color w:val="B5CEA8"/>
          <w:sz w:val="21"/>
          <w:szCs w:val="21"/>
        </w:rPr>
        <w:t>1.2.0</w:t>
      </w:r>
    </w:p>
    <w:p>
      <w:pPr>
        <w:shd w:val="clear" w:color="auto" w:fill="1F1F1F"/>
        <w:spacing w:before="0" w:after="0" w:line="285" w:lineRule="atLeast"/>
      </w:pPr>
      <w:r>
        <w:rPr>
          <w:rFonts w:ascii="Consolas" w:eastAsia="Consolas" w:hAnsi="Consolas" w:cs="Consolas"/>
          <w:color w:val="4EC9B0"/>
          <w:sz w:val="21"/>
          <w:szCs w:val="21"/>
        </w:rPr>
        <w:t>flatbuffers</w:t>
      </w:r>
      <w:r>
        <w:rPr>
          <w:rFonts w:ascii="Consolas" w:eastAsia="Consolas" w:hAnsi="Consolas" w:cs="Consolas"/>
          <w:color w:val="D4D4D4"/>
          <w:sz w:val="21"/>
          <w:szCs w:val="21"/>
        </w:rPr>
        <w:t>==</w:t>
      </w:r>
      <w:r>
        <w:rPr>
          <w:rFonts w:ascii="Consolas" w:eastAsia="Consolas" w:hAnsi="Consolas" w:cs="Consolas"/>
          <w:color w:val="B5CEA8"/>
          <w:sz w:val="21"/>
          <w:szCs w:val="21"/>
        </w:rPr>
        <w:t>23.5.26</w:t>
      </w:r>
    </w:p>
    <w:p>
      <w:pPr>
        <w:shd w:val="clear" w:color="auto" w:fill="1F1F1F"/>
        <w:spacing w:before="0" w:after="0" w:line="285" w:lineRule="atLeast"/>
      </w:pPr>
      <w:r>
        <w:rPr>
          <w:rFonts w:ascii="Consolas" w:eastAsia="Consolas" w:hAnsi="Consolas" w:cs="Consolas"/>
          <w:color w:val="4EC9B0"/>
          <w:sz w:val="21"/>
          <w:szCs w:val="21"/>
        </w:rPr>
        <w:t>fonttools</w:t>
      </w:r>
      <w:r>
        <w:rPr>
          <w:rFonts w:ascii="Consolas" w:eastAsia="Consolas" w:hAnsi="Consolas" w:cs="Consolas"/>
          <w:color w:val="D4D4D4"/>
          <w:sz w:val="21"/>
          <w:szCs w:val="21"/>
        </w:rPr>
        <w:t>==</w:t>
      </w:r>
      <w:r>
        <w:rPr>
          <w:rFonts w:ascii="Consolas" w:eastAsia="Consolas" w:hAnsi="Consolas" w:cs="Consolas"/>
          <w:color w:val="B5CEA8"/>
          <w:sz w:val="21"/>
          <w:szCs w:val="21"/>
        </w:rPr>
        <w:t>4.43.1</w:t>
      </w:r>
    </w:p>
    <w:p>
      <w:pPr>
        <w:shd w:val="clear" w:color="auto" w:fill="1F1F1F"/>
        <w:spacing w:before="0" w:after="0" w:line="285" w:lineRule="atLeast"/>
      </w:pPr>
      <w:r>
        <w:rPr>
          <w:rFonts w:ascii="Consolas" w:eastAsia="Consolas" w:hAnsi="Consolas" w:cs="Consolas"/>
          <w:color w:val="4EC9B0"/>
          <w:sz w:val="21"/>
          <w:szCs w:val="21"/>
        </w:rPr>
        <w:t>frozenlist</w:t>
      </w:r>
      <w:r>
        <w:rPr>
          <w:rFonts w:ascii="Consolas" w:eastAsia="Consolas" w:hAnsi="Consolas" w:cs="Consolas"/>
          <w:color w:val="D4D4D4"/>
          <w:sz w:val="21"/>
          <w:szCs w:val="21"/>
        </w:rPr>
        <w:t>==</w:t>
      </w:r>
      <w:r>
        <w:rPr>
          <w:rFonts w:ascii="Consolas" w:eastAsia="Consolas" w:hAnsi="Consolas" w:cs="Consolas"/>
          <w:color w:val="B5CEA8"/>
          <w:sz w:val="21"/>
          <w:szCs w:val="21"/>
        </w:rPr>
        <w:t>1.4.0</w:t>
      </w:r>
    </w:p>
    <w:p>
      <w:pPr>
        <w:shd w:val="clear" w:color="auto" w:fill="1F1F1F"/>
        <w:spacing w:before="0" w:after="0" w:line="285" w:lineRule="atLeast"/>
      </w:pPr>
      <w:r>
        <w:rPr>
          <w:rFonts w:ascii="Consolas" w:eastAsia="Consolas" w:hAnsi="Consolas" w:cs="Consolas"/>
          <w:color w:val="4EC9B0"/>
          <w:sz w:val="21"/>
          <w:szCs w:val="21"/>
        </w:rPr>
        <w:t>fsspec</w:t>
      </w:r>
      <w:r>
        <w:rPr>
          <w:rFonts w:ascii="Consolas" w:eastAsia="Consolas" w:hAnsi="Consolas" w:cs="Consolas"/>
          <w:color w:val="D4D4D4"/>
          <w:sz w:val="21"/>
          <w:szCs w:val="21"/>
        </w:rPr>
        <w:t>==</w:t>
      </w:r>
      <w:r>
        <w:rPr>
          <w:rFonts w:ascii="Consolas" w:eastAsia="Consolas" w:hAnsi="Consolas" w:cs="Consolas"/>
          <w:color w:val="B5CEA8"/>
          <w:sz w:val="21"/>
          <w:szCs w:val="21"/>
        </w:rPr>
        <w:t>2023.9.2</w:t>
      </w:r>
    </w:p>
    <w:p>
      <w:pPr>
        <w:shd w:val="clear" w:color="auto" w:fill="1F1F1F"/>
        <w:spacing w:before="0" w:after="0" w:line="285" w:lineRule="atLeast"/>
      </w:pPr>
      <w:r>
        <w:rPr>
          <w:rFonts w:ascii="Consolas" w:eastAsia="Consolas" w:hAnsi="Consolas" w:cs="Consolas"/>
          <w:color w:val="4EC9B0"/>
          <w:sz w:val="21"/>
          <w:szCs w:val="21"/>
        </w:rPr>
        <w:t>gitdb</w:t>
      </w:r>
      <w:r>
        <w:rPr>
          <w:rFonts w:ascii="Consolas" w:eastAsia="Consolas" w:hAnsi="Consolas" w:cs="Consolas"/>
          <w:color w:val="D4D4D4"/>
          <w:sz w:val="21"/>
          <w:szCs w:val="21"/>
        </w:rPr>
        <w:t>==</w:t>
      </w:r>
      <w:r>
        <w:rPr>
          <w:rFonts w:ascii="Consolas" w:eastAsia="Consolas" w:hAnsi="Consolas" w:cs="Consolas"/>
          <w:color w:val="B5CEA8"/>
          <w:sz w:val="21"/>
          <w:szCs w:val="21"/>
        </w:rPr>
        <w:t>4.0.10</w:t>
      </w:r>
    </w:p>
    <w:p>
      <w:pPr>
        <w:shd w:val="clear" w:color="auto" w:fill="1F1F1F"/>
        <w:spacing w:before="0" w:after="0" w:line="285" w:lineRule="atLeast"/>
      </w:pPr>
      <w:r>
        <w:rPr>
          <w:rFonts w:ascii="Consolas" w:eastAsia="Consolas" w:hAnsi="Consolas" w:cs="Consolas"/>
          <w:color w:val="4EC9B0"/>
          <w:sz w:val="21"/>
          <w:szCs w:val="21"/>
        </w:rPr>
        <w:t>GitPython</w:t>
      </w:r>
      <w:r>
        <w:rPr>
          <w:rFonts w:ascii="Consolas" w:eastAsia="Consolas" w:hAnsi="Consolas" w:cs="Consolas"/>
          <w:color w:val="D4D4D4"/>
          <w:sz w:val="21"/>
          <w:szCs w:val="21"/>
        </w:rPr>
        <w:t>==</w:t>
      </w:r>
      <w:r>
        <w:rPr>
          <w:rFonts w:ascii="Consolas" w:eastAsia="Consolas" w:hAnsi="Consolas" w:cs="Consolas"/>
          <w:color w:val="B5CEA8"/>
          <w:sz w:val="21"/>
          <w:szCs w:val="21"/>
        </w:rPr>
        <w:t>3.1.37</w:t>
      </w:r>
    </w:p>
    <w:p>
      <w:pPr>
        <w:shd w:val="clear" w:color="auto" w:fill="1F1F1F"/>
        <w:spacing w:before="0" w:after="0" w:line="285" w:lineRule="atLeast"/>
      </w:pPr>
      <w:r>
        <w:rPr>
          <w:rFonts w:ascii="Consolas" w:eastAsia="Consolas" w:hAnsi="Consolas" w:cs="Consolas"/>
          <w:color w:val="4EC9B0"/>
          <w:sz w:val="21"/>
          <w:szCs w:val="21"/>
        </w:rPr>
        <w:t>googleapis-common-protos</w:t>
      </w:r>
      <w:r>
        <w:rPr>
          <w:rFonts w:ascii="Consolas" w:eastAsia="Consolas" w:hAnsi="Consolas" w:cs="Consolas"/>
          <w:color w:val="D4D4D4"/>
          <w:sz w:val="21"/>
          <w:szCs w:val="21"/>
        </w:rPr>
        <w:t>==</w:t>
      </w:r>
      <w:r>
        <w:rPr>
          <w:rFonts w:ascii="Consolas" w:eastAsia="Consolas" w:hAnsi="Consolas" w:cs="Consolas"/>
          <w:color w:val="B5CEA8"/>
          <w:sz w:val="21"/>
          <w:szCs w:val="21"/>
        </w:rPr>
        <w:t>1.61.0</w:t>
      </w:r>
    </w:p>
    <w:p>
      <w:pPr>
        <w:shd w:val="clear" w:color="auto" w:fill="1F1F1F"/>
        <w:spacing w:before="0" w:after="0" w:line="285" w:lineRule="atLeast"/>
      </w:pPr>
      <w:r>
        <w:rPr>
          <w:rFonts w:ascii="Consolas" w:eastAsia="Consolas" w:hAnsi="Consolas" w:cs="Consolas"/>
          <w:color w:val="4EC9B0"/>
          <w:sz w:val="21"/>
          <w:szCs w:val="21"/>
        </w:rPr>
        <w:t>gpt4all</w:t>
      </w:r>
      <w:r>
        <w:rPr>
          <w:rFonts w:ascii="Consolas" w:eastAsia="Consolas" w:hAnsi="Consolas" w:cs="Consolas"/>
          <w:color w:val="D4D4D4"/>
          <w:sz w:val="21"/>
          <w:szCs w:val="21"/>
        </w:rPr>
        <w:t>==</w:t>
      </w:r>
      <w:r>
        <w:rPr>
          <w:rFonts w:ascii="Consolas" w:eastAsia="Consolas" w:hAnsi="Consolas" w:cs="Consolas"/>
          <w:color w:val="B5CEA8"/>
          <w:sz w:val="21"/>
          <w:szCs w:val="21"/>
        </w:rPr>
        <w:t>1.0.12</w:t>
      </w:r>
    </w:p>
    <w:p>
      <w:pPr>
        <w:shd w:val="clear" w:color="auto" w:fill="1F1F1F"/>
        <w:spacing w:before="0" w:after="0" w:line="285" w:lineRule="atLeast"/>
      </w:pPr>
      <w:r>
        <w:rPr>
          <w:rFonts w:ascii="Consolas" w:eastAsia="Consolas" w:hAnsi="Consolas" w:cs="Consolas"/>
          <w:color w:val="4EC9B0"/>
          <w:sz w:val="21"/>
          <w:szCs w:val="21"/>
        </w:rPr>
        <w:t>greenlet</w:t>
      </w:r>
      <w:r>
        <w:rPr>
          <w:rFonts w:ascii="Consolas" w:eastAsia="Consolas" w:hAnsi="Consolas" w:cs="Consolas"/>
          <w:color w:val="D4D4D4"/>
          <w:sz w:val="21"/>
          <w:szCs w:val="21"/>
        </w:rPr>
        <w:t>==</w:t>
      </w:r>
      <w:r>
        <w:rPr>
          <w:rFonts w:ascii="Consolas" w:eastAsia="Consolas" w:hAnsi="Consolas" w:cs="Consolas"/>
          <w:color w:val="B5CEA8"/>
          <w:sz w:val="21"/>
          <w:szCs w:val="21"/>
        </w:rPr>
        <w:t>3.0.0</w:t>
      </w:r>
    </w:p>
    <w:p>
      <w:pPr>
        <w:shd w:val="clear" w:color="auto" w:fill="1F1F1F"/>
        <w:spacing w:before="0" w:after="0" w:line="285" w:lineRule="atLeast"/>
      </w:pPr>
      <w:r>
        <w:rPr>
          <w:rFonts w:ascii="Consolas" w:eastAsia="Consolas" w:hAnsi="Consolas" w:cs="Consolas"/>
          <w:color w:val="4EC9B0"/>
          <w:sz w:val="21"/>
          <w:szCs w:val="21"/>
        </w:rPr>
        <w:t>grpcio</w:t>
      </w:r>
      <w:r>
        <w:rPr>
          <w:rFonts w:ascii="Consolas" w:eastAsia="Consolas" w:hAnsi="Consolas" w:cs="Consolas"/>
          <w:color w:val="D4D4D4"/>
          <w:sz w:val="21"/>
          <w:szCs w:val="21"/>
        </w:rPr>
        <w:t>==</w:t>
      </w:r>
      <w:r>
        <w:rPr>
          <w:rFonts w:ascii="Consolas" w:eastAsia="Consolas" w:hAnsi="Consolas" w:cs="Consolas"/>
          <w:color w:val="B5CEA8"/>
          <w:sz w:val="21"/>
          <w:szCs w:val="21"/>
        </w:rPr>
        <w:t>1.59.0</w:t>
      </w:r>
    </w:p>
    <w:p>
      <w:pPr>
        <w:shd w:val="clear" w:color="auto" w:fill="1F1F1F"/>
        <w:spacing w:before="0" w:after="0" w:line="285" w:lineRule="atLeast"/>
      </w:pPr>
      <w:r>
        <w:rPr>
          <w:rFonts w:ascii="Consolas" w:eastAsia="Consolas" w:hAnsi="Consolas" w:cs="Consolas"/>
          <w:color w:val="4EC9B0"/>
          <w:sz w:val="21"/>
          <w:szCs w:val="21"/>
        </w:rPr>
        <w:t>h11</w:t>
      </w:r>
      <w:r>
        <w:rPr>
          <w:rFonts w:ascii="Consolas" w:eastAsia="Consolas" w:hAnsi="Consolas" w:cs="Consolas"/>
          <w:color w:val="D4D4D4"/>
          <w:sz w:val="21"/>
          <w:szCs w:val="21"/>
        </w:rPr>
        <w:t>==</w:t>
      </w:r>
      <w:r>
        <w:rPr>
          <w:rFonts w:ascii="Consolas" w:eastAsia="Consolas" w:hAnsi="Consolas" w:cs="Consolas"/>
          <w:color w:val="B5CEA8"/>
          <w:sz w:val="21"/>
          <w:szCs w:val="21"/>
        </w:rPr>
        <w:t>0.14.0</w:t>
      </w:r>
    </w:p>
    <w:p>
      <w:pPr>
        <w:shd w:val="clear" w:color="auto" w:fill="1F1F1F"/>
        <w:spacing w:before="0" w:after="0" w:line="285" w:lineRule="atLeast"/>
      </w:pPr>
      <w:r>
        <w:rPr>
          <w:rFonts w:ascii="Consolas" w:eastAsia="Consolas" w:hAnsi="Consolas" w:cs="Consolas"/>
          <w:color w:val="4EC9B0"/>
          <w:sz w:val="21"/>
          <w:szCs w:val="21"/>
        </w:rPr>
        <w:t>httpcore</w:t>
      </w:r>
      <w:r>
        <w:rPr>
          <w:rFonts w:ascii="Consolas" w:eastAsia="Consolas" w:hAnsi="Consolas" w:cs="Consolas"/>
          <w:color w:val="D4D4D4"/>
          <w:sz w:val="21"/>
          <w:szCs w:val="21"/>
        </w:rPr>
        <w:t>==</w:t>
      </w:r>
      <w:r>
        <w:rPr>
          <w:rFonts w:ascii="Consolas" w:eastAsia="Consolas" w:hAnsi="Consolas" w:cs="Consolas"/>
          <w:color w:val="B5CEA8"/>
          <w:sz w:val="21"/>
          <w:szCs w:val="21"/>
        </w:rPr>
        <w:t>0.18.0</w:t>
      </w:r>
    </w:p>
    <w:p>
      <w:pPr>
        <w:shd w:val="clear" w:color="auto" w:fill="1F1F1F"/>
        <w:spacing w:before="0" w:after="0" w:line="285" w:lineRule="atLeast"/>
      </w:pPr>
      <w:r>
        <w:rPr>
          <w:rFonts w:ascii="Consolas" w:eastAsia="Consolas" w:hAnsi="Consolas" w:cs="Consolas"/>
          <w:color w:val="4EC9B0"/>
          <w:sz w:val="21"/>
          <w:szCs w:val="21"/>
        </w:rPr>
        <w:t>httpx</w:t>
      </w:r>
      <w:r>
        <w:rPr>
          <w:rFonts w:ascii="Consolas" w:eastAsia="Consolas" w:hAnsi="Consolas" w:cs="Consolas"/>
          <w:color w:val="D4D4D4"/>
          <w:sz w:val="21"/>
          <w:szCs w:val="21"/>
        </w:rPr>
        <w:t>==</w:t>
      </w:r>
      <w:r>
        <w:rPr>
          <w:rFonts w:ascii="Consolas" w:eastAsia="Consolas" w:hAnsi="Consolas" w:cs="Consolas"/>
          <w:color w:val="B5CEA8"/>
          <w:sz w:val="21"/>
          <w:szCs w:val="21"/>
        </w:rPr>
        <w:t>0.25.0</w:t>
      </w:r>
    </w:p>
    <w:p>
      <w:pPr>
        <w:shd w:val="clear" w:color="auto" w:fill="1F1F1F"/>
        <w:spacing w:before="0" w:after="0" w:line="285" w:lineRule="atLeast"/>
      </w:pPr>
      <w:r>
        <w:rPr>
          <w:rFonts w:ascii="Consolas" w:eastAsia="Consolas" w:hAnsi="Consolas" w:cs="Consolas"/>
          <w:color w:val="4EC9B0"/>
          <w:sz w:val="21"/>
          <w:szCs w:val="21"/>
        </w:rPr>
        <w:t>huggingface-hub</w:t>
      </w:r>
      <w:r>
        <w:rPr>
          <w:rFonts w:ascii="Consolas" w:eastAsia="Consolas" w:hAnsi="Consolas" w:cs="Consolas"/>
          <w:color w:val="D4D4D4"/>
          <w:sz w:val="21"/>
          <w:szCs w:val="21"/>
        </w:rPr>
        <w:t>==</w:t>
      </w:r>
      <w:r>
        <w:rPr>
          <w:rFonts w:ascii="Consolas" w:eastAsia="Consolas" w:hAnsi="Consolas" w:cs="Consolas"/>
          <w:color w:val="B5CEA8"/>
          <w:sz w:val="21"/>
          <w:szCs w:val="21"/>
        </w:rPr>
        <w:t>0.17.3</w:t>
      </w:r>
    </w:p>
    <w:p>
      <w:pPr>
        <w:shd w:val="clear" w:color="auto" w:fill="1F1F1F"/>
        <w:spacing w:before="0" w:after="0" w:line="285" w:lineRule="atLeast"/>
      </w:pPr>
      <w:r>
        <w:rPr>
          <w:rFonts w:ascii="Consolas" w:eastAsia="Consolas" w:hAnsi="Consolas" w:cs="Consolas"/>
          <w:color w:val="4EC9B0"/>
          <w:sz w:val="21"/>
          <w:szCs w:val="21"/>
        </w:rPr>
        <w:t>humanfriendly</w:t>
      </w:r>
      <w:r>
        <w:rPr>
          <w:rFonts w:ascii="Consolas" w:eastAsia="Consolas" w:hAnsi="Consolas" w:cs="Consolas"/>
          <w:color w:val="D4D4D4"/>
          <w:sz w:val="21"/>
          <w:szCs w:val="21"/>
        </w:rPr>
        <w:t>==</w:t>
      </w:r>
      <w:r>
        <w:rPr>
          <w:rFonts w:ascii="Consolas" w:eastAsia="Consolas" w:hAnsi="Consolas" w:cs="Consolas"/>
          <w:color w:val="B5CEA8"/>
          <w:sz w:val="21"/>
          <w:szCs w:val="21"/>
        </w:rPr>
        <w:t>10.0</w:t>
      </w:r>
    </w:p>
    <w:p>
      <w:pPr>
        <w:shd w:val="clear" w:color="auto" w:fill="1F1F1F"/>
        <w:spacing w:before="0" w:after="0" w:line="285" w:lineRule="atLeast"/>
      </w:pPr>
      <w:r>
        <w:rPr>
          <w:rFonts w:ascii="Consolas" w:eastAsia="Consolas" w:hAnsi="Consolas" w:cs="Consolas"/>
          <w:color w:val="4EC9B0"/>
          <w:sz w:val="21"/>
          <w:szCs w:val="21"/>
        </w:rPr>
        <w:t>idna</w:t>
      </w:r>
      <w:r>
        <w:rPr>
          <w:rFonts w:ascii="Consolas" w:eastAsia="Consolas" w:hAnsi="Consolas" w:cs="Consolas"/>
          <w:color w:val="D4D4D4"/>
          <w:sz w:val="21"/>
          <w:szCs w:val="21"/>
        </w:rPr>
        <w:t>==</w:t>
      </w:r>
      <w:r>
        <w:rPr>
          <w:rFonts w:ascii="Consolas" w:eastAsia="Consolas" w:hAnsi="Consolas" w:cs="Consolas"/>
          <w:color w:val="B5CEA8"/>
          <w:sz w:val="21"/>
          <w:szCs w:val="21"/>
        </w:rPr>
        <w:t>3.4</w:t>
      </w:r>
    </w:p>
    <w:p>
      <w:pPr>
        <w:shd w:val="clear" w:color="auto" w:fill="1F1F1F"/>
        <w:spacing w:before="0" w:after="0" w:line="285" w:lineRule="atLeast"/>
      </w:pPr>
      <w:r>
        <w:rPr>
          <w:rFonts w:ascii="Consolas" w:eastAsia="Consolas" w:hAnsi="Consolas" w:cs="Consolas"/>
          <w:color w:val="4EC9B0"/>
          <w:sz w:val="21"/>
          <w:szCs w:val="21"/>
        </w:rPr>
        <w:t>importlib-metadata</w:t>
      </w:r>
      <w:r>
        <w:rPr>
          <w:rFonts w:ascii="Consolas" w:eastAsia="Consolas" w:hAnsi="Consolas" w:cs="Consolas"/>
          <w:color w:val="D4D4D4"/>
          <w:sz w:val="21"/>
          <w:szCs w:val="21"/>
        </w:rPr>
        <w:t>==</w:t>
      </w:r>
      <w:r>
        <w:rPr>
          <w:rFonts w:ascii="Consolas" w:eastAsia="Consolas" w:hAnsi="Consolas" w:cs="Consolas"/>
          <w:color w:val="B5CEA8"/>
          <w:sz w:val="21"/>
          <w:szCs w:val="21"/>
        </w:rPr>
        <w:t>6.8.0</w:t>
      </w:r>
    </w:p>
    <w:p>
      <w:pPr>
        <w:shd w:val="clear" w:color="auto" w:fill="1F1F1F"/>
        <w:spacing w:before="0" w:after="0" w:line="285" w:lineRule="atLeast"/>
      </w:pPr>
      <w:r>
        <w:rPr>
          <w:rFonts w:ascii="Consolas" w:eastAsia="Consolas" w:hAnsi="Consolas" w:cs="Consolas"/>
          <w:color w:val="4EC9B0"/>
          <w:sz w:val="21"/>
          <w:szCs w:val="21"/>
        </w:rPr>
        <w:t>iopath</w:t>
      </w:r>
      <w:r>
        <w:rPr>
          <w:rFonts w:ascii="Consolas" w:eastAsia="Consolas" w:hAnsi="Consolas" w:cs="Consolas"/>
          <w:color w:val="D4D4D4"/>
          <w:sz w:val="21"/>
          <w:szCs w:val="21"/>
        </w:rPr>
        <w:t>==</w:t>
      </w:r>
      <w:r>
        <w:rPr>
          <w:rFonts w:ascii="Consolas" w:eastAsia="Consolas" w:hAnsi="Consolas" w:cs="Consolas"/>
          <w:color w:val="B5CEA8"/>
          <w:sz w:val="21"/>
          <w:szCs w:val="21"/>
        </w:rPr>
        <w:t>0.1.10</w:t>
      </w:r>
    </w:p>
    <w:p>
      <w:pPr>
        <w:shd w:val="clear" w:color="auto" w:fill="1F1F1F"/>
        <w:spacing w:before="0" w:after="0" w:line="285" w:lineRule="atLeast"/>
      </w:pPr>
      <w:r>
        <w:rPr>
          <w:rFonts w:ascii="Consolas" w:eastAsia="Consolas" w:hAnsi="Consolas" w:cs="Consolas"/>
          <w:color w:val="4EC9B0"/>
          <w:sz w:val="21"/>
          <w:szCs w:val="21"/>
        </w:rPr>
        <w:t>ipykernel</w:t>
      </w:r>
      <w:r>
        <w:rPr>
          <w:rFonts w:ascii="Consolas" w:eastAsia="Consolas" w:hAnsi="Consolas" w:cs="Consolas"/>
          <w:color w:val="D4D4D4"/>
          <w:sz w:val="21"/>
          <w:szCs w:val="21"/>
        </w:rPr>
        <w:t>==</w:t>
      </w:r>
      <w:r>
        <w:rPr>
          <w:rFonts w:ascii="Consolas" w:eastAsia="Consolas" w:hAnsi="Consolas" w:cs="Consolas"/>
          <w:color w:val="B5CEA8"/>
          <w:sz w:val="21"/>
          <w:szCs w:val="21"/>
        </w:rPr>
        <w:t>6.25.2</w:t>
      </w:r>
    </w:p>
    <w:p>
      <w:pPr>
        <w:shd w:val="clear" w:color="auto" w:fill="1F1F1F"/>
        <w:spacing w:before="0" w:after="0" w:line="285" w:lineRule="atLeast"/>
      </w:pPr>
      <w:r>
        <w:rPr>
          <w:rFonts w:ascii="Consolas" w:eastAsia="Consolas" w:hAnsi="Consolas" w:cs="Consolas"/>
          <w:color w:val="4EC9B0"/>
          <w:sz w:val="21"/>
          <w:szCs w:val="21"/>
        </w:rPr>
        <w:t>ipython</w:t>
      </w:r>
      <w:r>
        <w:rPr>
          <w:rFonts w:ascii="Consolas" w:eastAsia="Consolas" w:hAnsi="Consolas" w:cs="Consolas"/>
          <w:color w:val="D4D4D4"/>
          <w:sz w:val="21"/>
          <w:szCs w:val="21"/>
        </w:rPr>
        <w:t>==</w:t>
      </w:r>
      <w:r>
        <w:rPr>
          <w:rFonts w:ascii="Consolas" w:eastAsia="Consolas" w:hAnsi="Consolas" w:cs="Consolas"/>
          <w:color w:val="B5CEA8"/>
          <w:sz w:val="21"/>
          <w:szCs w:val="21"/>
        </w:rPr>
        <w:t>8.16.1</w:t>
      </w:r>
    </w:p>
    <w:p>
      <w:pPr>
        <w:shd w:val="clear" w:color="auto" w:fill="1F1F1F"/>
        <w:spacing w:before="0" w:after="0" w:line="285" w:lineRule="atLeast"/>
      </w:pPr>
      <w:r>
        <w:rPr>
          <w:rFonts w:ascii="Consolas" w:eastAsia="Consolas" w:hAnsi="Consolas" w:cs="Consolas"/>
          <w:color w:val="4EC9B0"/>
          <w:sz w:val="21"/>
          <w:szCs w:val="21"/>
        </w:rPr>
        <w:t>jedi</w:t>
      </w:r>
      <w:r>
        <w:rPr>
          <w:rFonts w:ascii="Consolas" w:eastAsia="Consolas" w:hAnsi="Consolas" w:cs="Consolas"/>
          <w:color w:val="D4D4D4"/>
          <w:sz w:val="21"/>
          <w:szCs w:val="21"/>
        </w:rPr>
        <w:t>==</w:t>
      </w:r>
      <w:r>
        <w:rPr>
          <w:rFonts w:ascii="Consolas" w:eastAsia="Consolas" w:hAnsi="Consolas" w:cs="Consolas"/>
          <w:color w:val="B5CEA8"/>
          <w:sz w:val="21"/>
          <w:szCs w:val="21"/>
        </w:rPr>
        <w:t>0.19.1</w:t>
      </w:r>
    </w:p>
    <w:p>
      <w:pPr>
        <w:shd w:val="clear" w:color="auto" w:fill="1F1F1F"/>
        <w:spacing w:before="0" w:after="0" w:line="285" w:lineRule="atLeast"/>
      </w:pPr>
      <w:r>
        <w:rPr>
          <w:rFonts w:ascii="Consolas" w:eastAsia="Consolas" w:hAnsi="Consolas" w:cs="Consolas"/>
          <w:color w:val="4EC9B0"/>
          <w:sz w:val="21"/>
          <w:szCs w:val="21"/>
        </w:rPr>
        <w:t>Jinja2</w:t>
      </w:r>
      <w:r>
        <w:rPr>
          <w:rFonts w:ascii="Consolas" w:eastAsia="Consolas" w:hAnsi="Consolas" w:cs="Consolas"/>
          <w:color w:val="D4D4D4"/>
          <w:sz w:val="21"/>
          <w:szCs w:val="21"/>
        </w:rPr>
        <w:t>==</w:t>
      </w:r>
      <w:r>
        <w:rPr>
          <w:rFonts w:ascii="Consolas" w:eastAsia="Consolas" w:hAnsi="Consolas" w:cs="Consolas"/>
          <w:color w:val="B5CEA8"/>
          <w:sz w:val="21"/>
          <w:szCs w:val="21"/>
        </w:rPr>
        <w:t>3.1.2</w:t>
      </w:r>
    </w:p>
    <w:p>
      <w:pPr>
        <w:shd w:val="clear" w:color="auto" w:fill="1F1F1F"/>
        <w:spacing w:before="0" w:after="0" w:line="285" w:lineRule="atLeast"/>
      </w:pPr>
      <w:r>
        <w:rPr>
          <w:rFonts w:ascii="Consolas" w:eastAsia="Consolas" w:hAnsi="Consolas" w:cs="Consolas"/>
          <w:color w:val="4EC9B0"/>
          <w:sz w:val="21"/>
          <w:szCs w:val="21"/>
        </w:rPr>
        <w:t>joblib</w:t>
      </w:r>
      <w:r>
        <w:rPr>
          <w:rFonts w:ascii="Consolas" w:eastAsia="Consolas" w:hAnsi="Consolas" w:cs="Consolas"/>
          <w:color w:val="D4D4D4"/>
          <w:sz w:val="21"/>
          <w:szCs w:val="21"/>
        </w:rPr>
        <w:t>==</w:t>
      </w:r>
      <w:r>
        <w:rPr>
          <w:rFonts w:ascii="Consolas" w:eastAsia="Consolas" w:hAnsi="Consolas" w:cs="Consolas"/>
          <w:color w:val="B5CEA8"/>
          <w:sz w:val="21"/>
          <w:szCs w:val="21"/>
        </w:rPr>
        <w:t>1.3.2</w:t>
      </w:r>
    </w:p>
    <w:p>
      <w:pPr>
        <w:shd w:val="clear" w:color="auto" w:fill="1F1F1F"/>
        <w:spacing w:before="0" w:after="0" w:line="285" w:lineRule="atLeast"/>
      </w:pPr>
      <w:r>
        <w:rPr>
          <w:rFonts w:ascii="Consolas" w:eastAsia="Consolas" w:hAnsi="Consolas" w:cs="Consolas"/>
          <w:color w:val="4EC9B0"/>
          <w:sz w:val="21"/>
          <w:szCs w:val="21"/>
        </w:rPr>
        <w:t>jsonpatch</w:t>
      </w:r>
      <w:r>
        <w:rPr>
          <w:rFonts w:ascii="Consolas" w:eastAsia="Consolas" w:hAnsi="Consolas" w:cs="Consolas"/>
          <w:color w:val="D4D4D4"/>
          <w:sz w:val="21"/>
          <w:szCs w:val="21"/>
        </w:rPr>
        <w:t>==</w:t>
      </w:r>
      <w:r>
        <w:rPr>
          <w:rFonts w:ascii="Consolas" w:eastAsia="Consolas" w:hAnsi="Consolas" w:cs="Consolas"/>
          <w:color w:val="B5CEA8"/>
          <w:sz w:val="21"/>
          <w:szCs w:val="21"/>
        </w:rPr>
        <w:t>1.33</w:t>
      </w:r>
    </w:p>
    <w:p>
      <w:pPr>
        <w:shd w:val="clear" w:color="auto" w:fill="1F1F1F"/>
        <w:spacing w:before="0" w:after="0" w:line="285" w:lineRule="atLeast"/>
      </w:pPr>
      <w:r>
        <w:rPr>
          <w:rFonts w:ascii="Consolas" w:eastAsia="Consolas" w:hAnsi="Consolas" w:cs="Consolas"/>
          <w:color w:val="4EC9B0"/>
          <w:sz w:val="21"/>
          <w:szCs w:val="21"/>
        </w:rPr>
        <w:t>jsonpointer</w:t>
      </w:r>
      <w:r>
        <w:rPr>
          <w:rFonts w:ascii="Consolas" w:eastAsia="Consolas" w:hAnsi="Consolas" w:cs="Consolas"/>
          <w:color w:val="D4D4D4"/>
          <w:sz w:val="21"/>
          <w:szCs w:val="21"/>
        </w:rPr>
        <w:t>==</w:t>
      </w:r>
      <w:r>
        <w:rPr>
          <w:rFonts w:ascii="Consolas" w:eastAsia="Consolas" w:hAnsi="Consolas" w:cs="Consolas"/>
          <w:color w:val="B5CEA8"/>
          <w:sz w:val="21"/>
          <w:szCs w:val="21"/>
        </w:rPr>
        <w:t>2.4</w:t>
      </w:r>
    </w:p>
    <w:p>
      <w:pPr>
        <w:shd w:val="clear" w:color="auto" w:fill="1F1F1F"/>
        <w:spacing w:before="0" w:after="0" w:line="285" w:lineRule="atLeast"/>
      </w:pPr>
      <w:r>
        <w:rPr>
          <w:rFonts w:ascii="Consolas" w:eastAsia="Consolas" w:hAnsi="Consolas" w:cs="Consolas"/>
          <w:color w:val="4EC9B0"/>
          <w:sz w:val="21"/>
          <w:szCs w:val="21"/>
        </w:rPr>
        <w:t>jsonschema</w:t>
      </w:r>
      <w:r>
        <w:rPr>
          <w:rFonts w:ascii="Consolas" w:eastAsia="Consolas" w:hAnsi="Consolas" w:cs="Consolas"/>
          <w:color w:val="D4D4D4"/>
          <w:sz w:val="21"/>
          <w:szCs w:val="21"/>
        </w:rPr>
        <w:t>==</w:t>
      </w:r>
      <w:r>
        <w:rPr>
          <w:rFonts w:ascii="Consolas" w:eastAsia="Consolas" w:hAnsi="Consolas" w:cs="Consolas"/>
          <w:color w:val="B5CEA8"/>
          <w:sz w:val="21"/>
          <w:szCs w:val="21"/>
        </w:rPr>
        <w:t>4.19.1</w:t>
      </w:r>
    </w:p>
    <w:p>
      <w:pPr>
        <w:shd w:val="clear" w:color="auto" w:fill="1F1F1F"/>
        <w:spacing w:before="0" w:after="0" w:line="285" w:lineRule="atLeast"/>
      </w:pPr>
      <w:r>
        <w:rPr>
          <w:rFonts w:ascii="Consolas" w:eastAsia="Consolas" w:hAnsi="Consolas" w:cs="Consolas"/>
          <w:color w:val="4EC9B0"/>
          <w:sz w:val="21"/>
          <w:szCs w:val="21"/>
        </w:rPr>
        <w:t>jsonschema-specifications</w:t>
      </w:r>
      <w:r>
        <w:rPr>
          <w:rFonts w:ascii="Consolas" w:eastAsia="Consolas" w:hAnsi="Consolas" w:cs="Consolas"/>
          <w:color w:val="D4D4D4"/>
          <w:sz w:val="21"/>
          <w:szCs w:val="21"/>
        </w:rPr>
        <w:t>==</w:t>
      </w:r>
      <w:r>
        <w:rPr>
          <w:rFonts w:ascii="Consolas" w:eastAsia="Consolas" w:hAnsi="Consolas" w:cs="Consolas"/>
          <w:color w:val="B5CEA8"/>
          <w:sz w:val="21"/>
          <w:szCs w:val="21"/>
        </w:rPr>
        <w:t>2023.7.1</w:t>
      </w:r>
    </w:p>
    <w:p>
      <w:pPr>
        <w:shd w:val="clear" w:color="auto" w:fill="1F1F1F"/>
        <w:spacing w:before="0" w:after="0" w:line="285" w:lineRule="atLeast"/>
      </w:pPr>
      <w:r>
        <w:rPr>
          <w:rFonts w:ascii="Consolas" w:eastAsia="Consolas" w:hAnsi="Consolas" w:cs="Consolas"/>
          <w:color w:val="4EC9B0"/>
          <w:sz w:val="21"/>
          <w:szCs w:val="21"/>
        </w:rPr>
        <w:t>jupyter_client</w:t>
      </w:r>
      <w:r>
        <w:rPr>
          <w:rFonts w:ascii="Consolas" w:eastAsia="Consolas" w:hAnsi="Consolas" w:cs="Consolas"/>
          <w:color w:val="D4D4D4"/>
          <w:sz w:val="21"/>
          <w:szCs w:val="21"/>
        </w:rPr>
        <w:t>==</w:t>
      </w:r>
      <w:r>
        <w:rPr>
          <w:rFonts w:ascii="Consolas" w:eastAsia="Consolas" w:hAnsi="Consolas" w:cs="Consolas"/>
          <w:color w:val="B5CEA8"/>
          <w:sz w:val="21"/>
          <w:szCs w:val="21"/>
        </w:rPr>
        <w:t>8.4.0</w:t>
      </w:r>
    </w:p>
    <w:p>
      <w:pPr>
        <w:shd w:val="clear" w:color="auto" w:fill="1F1F1F"/>
        <w:spacing w:before="0" w:after="0" w:line="285" w:lineRule="atLeast"/>
      </w:pPr>
      <w:r>
        <w:rPr>
          <w:rFonts w:ascii="Consolas" w:eastAsia="Consolas" w:hAnsi="Consolas" w:cs="Consolas"/>
          <w:color w:val="4EC9B0"/>
          <w:sz w:val="21"/>
          <w:szCs w:val="21"/>
        </w:rPr>
        <w:t>jupyter_core</w:t>
      </w:r>
      <w:r>
        <w:rPr>
          <w:rFonts w:ascii="Consolas" w:eastAsia="Consolas" w:hAnsi="Consolas" w:cs="Consolas"/>
          <w:color w:val="D4D4D4"/>
          <w:sz w:val="21"/>
          <w:szCs w:val="21"/>
        </w:rPr>
        <w:t>==</w:t>
      </w:r>
      <w:r>
        <w:rPr>
          <w:rFonts w:ascii="Consolas" w:eastAsia="Consolas" w:hAnsi="Consolas" w:cs="Consolas"/>
          <w:color w:val="B5CEA8"/>
          <w:sz w:val="21"/>
          <w:szCs w:val="21"/>
        </w:rPr>
        <w:t>5.4.0</w:t>
      </w:r>
    </w:p>
    <w:p>
      <w:pPr>
        <w:shd w:val="clear" w:color="auto" w:fill="1F1F1F"/>
        <w:spacing w:before="0" w:after="0" w:line="285" w:lineRule="atLeast"/>
      </w:pPr>
      <w:r>
        <w:rPr>
          <w:rFonts w:ascii="Consolas" w:eastAsia="Consolas" w:hAnsi="Consolas" w:cs="Consolas"/>
          <w:color w:val="4EC9B0"/>
          <w:sz w:val="21"/>
          <w:szCs w:val="21"/>
        </w:rPr>
        <w:t>kiwisolver</w:t>
      </w:r>
      <w:r>
        <w:rPr>
          <w:rFonts w:ascii="Consolas" w:eastAsia="Consolas" w:hAnsi="Consolas" w:cs="Consolas"/>
          <w:color w:val="D4D4D4"/>
          <w:sz w:val="21"/>
          <w:szCs w:val="21"/>
        </w:rPr>
        <w:t>==</w:t>
      </w:r>
      <w:r>
        <w:rPr>
          <w:rFonts w:ascii="Consolas" w:eastAsia="Consolas" w:hAnsi="Consolas" w:cs="Consolas"/>
          <w:color w:val="B5CEA8"/>
          <w:sz w:val="21"/>
          <w:szCs w:val="21"/>
        </w:rPr>
        <w:t>1.4.5</w:t>
      </w:r>
    </w:p>
    <w:p>
      <w:pPr>
        <w:shd w:val="clear" w:color="auto" w:fill="1F1F1F"/>
        <w:spacing w:before="0" w:after="0" w:line="285" w:lineRule="atLeast"/>
      </w:pPr>
      <w:r>
        <w:rPr>
          <w:rFonts w:ascii="Consolas" w:eastAsia="Consolas" w:hAnsi="Consolas" w:cs="Consolas"/>
          <w:color w:val="4EC9B0"/>
          <w:sz w:val="21"/>
          <w:szCs w:val="21"/>
        </w:rPr>
        <w:t>langchain</w:t>
      </w:r>
      <w:r>
        <w:rPr>
          <w:rFonts w:ascii="Consolas" w:eastAsia="Consolas" w:hAnsi="Consolas" w:cs="Consolas"/>
          <w:color w:val="D4D4D4"/>
          <w:sz w:val="21"/>
          <w:szCs w:val="21"/>
        </w:rPr>
        <w:t>==</w:t>
      </w:r>
      <w:r>
        <w:rPr>
          <w:rFonts w:ascii="Consolas" w:eastAsia="Consolas" w:hAnsi="Consolas" w:cs="Consolas"/>
          <w:color w:val="B5CEA8"/>
          <w:sz w:val="21"/>
          <w:szCs w:val="21"/>
        </w:rPr>
        <w:t>0.0.312</w:t>
      </w:r>
    </w:p>
    <w:p>
      <w:pPr>
        <w:shd w:val="clear" w:color="auto" w:fill="1F1F1F"/>
        <w:spacing w:before="0" w:after="0" w:line="285" w:lineRule="atLeast"/>
      </w:pPr>
      <w:r>
        <w:rPr>
          <w:rFonts w:ascii="Consolas" w:eastAsia="Consolas" w:hAnsi="Consolas" w:cs="Consolas"/>
          <w:color w:val="4EC9B0"/>
          <w:sz w:val="21"/>
          <w:szCs w:val="21"/>
        </w:rPr>
        <w:t>langdetect</w:t>
      </w:r>
      <w:r>
        <w:rPr>
          <w:rFonts w:ascii="Consolas" w:eastAsia="Consolas" w:hAnsi="Consolas" w:cs="Consolas"/>
          <w:color w:val="D4D4D4"/>
          <w:sz w:val="21"/>
          <w:szCs w:val="21"/>
        </w:rPr>
        <w:t>==</w:t>
      </w:r>
      <w:r>
        <w:rPr>
          <w:rFonts w:ascii="Consolas" w:eastAsia="Consolas" w:hAnsi="Consolas" w:cs="Consolas"/>
          <w:color w:val="B5CEA8"/>
          <w:sz w:val="21"/>
          <w:szCs w:val="21"/>
        </w:rPr>
        <w:t>1.0.9</w:t>
      </w:r>
    </w:p>
    <w:p>
      <w:pPr>
        <w:shd w:val="clear" w:color="auto" w:fill="1F1F1F"/>
        <w:spacing w:before="0" w:after="0" w:line="285" w:lineRule="atLeast"/>
      </w:pPr>
      <w:r>
        <w:rPr>
          <w:rFonts w:ascii="Consolas" w:eastAsia="Consolas" w:hAnsi="Consolas" w:cs="Consolas"/>
          <w:color w:val="4EC9B0"/>
          <w:sz w:val="21"/>
          <w:szCs w:val="21"/>
        </w:rPr>
        <w:t>langsmith</w:t>
      </w:r>
      <w:r>
        <w:rPr>
          <w:rFonts w:ascii="Consolas" w:eastAsia="Consolas" w:hAnsi="Consolas" w:cs="Consolas"/>
          <w:color w:val="D4D4D4"/>
          <w:sz w:val="21"/>
          <w:szCs w:val="21"/>
        </w:rPr>
        <w:t>==</w:t>
      </w:r>
      <w:r>
        <w:rPr>
          <w:rFonts w:ascii="Consolas" w:eastAsia="Consolas" w:hAnsi="Consolas" w:cs="Consolas"/>
          <w:color w:val="B5CEA8"/>
          <w:sz w:val="21"/>
          <w:szCs w:val="21"/>
        </w:rPr>
        <w:t>0.0.43</w:t>
      </w:r>
    </w:p>
    <w:p>
      <w:pPr>
        <w:shd w:val="clear" w:color="auto" w:fill="1F1F1F"/>
        <w:spacing w:before="0" w:after="0" w:line="285" w:lineRule="atLeast"/>
      </w:pPr>
      <w:r>
        <w:rPr>
          <w:rFonts w:ascii="Consolas" w:eastAsia="Consolas" w:hAnsi="Consolas" w:cs="Consolas"/>
          <w:color w:val="4EC9B0"/>
          <w:sz w:val="21"/>
          <w:szCs w:val="21"/>
        </w:rPr>
        <w:t>layoutparser</w:t>
      </w:r>
      <w:r>
        <w:rPr>
          <w:rFonts w:ascii="Consolas" w:eastAsia="Consolas" w:hAnsi="Consolas" w:cs="Consolas"/>
          <w:color w:val="D4D4D4"/>
          <w:sz w:val="21"/>
          <w:szCs w:val="21"/>
        </w:rPr>
        <w:t>==</w:t>
      </w:r>
      <w:r>
        <w:rPr>
          <w:rFonts w:ascii="Consolas" w:eastAsia="Consolas" w:hAnsi="Consolas" w:cs="Consolas"/>
          <w:color w:val="B5CEA8"/>
          <w:sz w:val="21"/>
          <w:szCs w:val="21"/>
        </w:rPr>
        <w:t>0.3.4</w:t>
      </w:r>
    </w:p>
    <w:p>
      <w:pPr>
        <w:shd w:val="clear" w:color="auto" w:fill="1F1F1F"/>
        <w:spacing w:before="0" w:after="0" w:line="285" w:lineRule="atLeast"/>
      </w:pPr>
      <w:r>
        <w:rPr>
          <w:rFonts w:ascii="Consolas" w:eastAsia="Consolas" w:hAnsi="Consolas" w:cs="Consolas"/>
          <w:color w:val="4EC9B0"/>
          <w:sz w:val="21"/>
          <w:szCs w:val="21"/>
        </w:rPr>
        <w:t>Lazify</w:t>
      </w:r>
      <w:r>
        <w:rPr>
          <w:rFonts w:ascii="Consolas" w:eastAsia="Consolas" w:hAnsi="Consolas" w:cs="Consolas"/>
          <w:color w:val="D4D4D4"/>
          <w:sz w:val="21"/>
          <w:szCs w:val="21"/>
        </w:rPr>
        <w:t>==</w:t>
      </w:r>
      <w:r>
        <w:rPr>
          <w:rFonts w:ascii="Consolas" w:eastAsia="Consolas" w:hAnsi="Consolas" w:cs="Consolas"/>
          <w:color w:val="B5CEA8"/>
          <w:sz w:val="21"/>
          <w:szCs w:val="21"/>
        </w:rPr>
        <w:t>0.4.0</w:t>
      </w:r>
    </w:p>
    <w:p>
      <w:pPr>
        <w:shd w:val="clear" w:color="auto" w:fill="1F1F1F"/>
        <w:spacing w:before="0" w:after="0" w:line="285" w:lineRule="atLeast"/>
      </w:pPr>
      <w:r>
        <w:rPr>
          <w:rFonts w:ascii="Consolas" w:eastAsia="Consolas" w:hAnsi="Consolas" w:cs="Consolas"/>
          <w:color w:val="4EC9B0"/>
          <w:sz w:val="21"/>
          <w:szCs w:val="21"/>
        </w:rPr>
        <w:t>lxml</w:t>
      </w:r>
      <w:r>
        <w:rPr>
          <w:rFonts w:ascii="Consolas" w:eastAsia="Consolas" w:hAnsi="Consolas" w:cs="Consolas"/>
          <w:color w:val="D4D4D4"/>
          <w:sz w:val="21"/>
          <w:szCs w:val="21"/>
        </w:rPr>
        <w:t>==</w:t>
      </w:r>
      <w:r>
        <w:rPr>
          <w:rFonts w:ascii="Consolas" w:eastAsia="Consolas" w:hAnsi="Consolas" w:cs="Consolas"/>
          <w:color w:val="B5CEA8"/>
          <w:sz w:val="21"/>
          <w:szCs w:val="21"/>
        </w:rPr>
        <w:t>4.9.3</w:t>
      </w:r>
    </w:p>
    <w:p>
      <w:pPr>
        <w:shd w:val="clear" w:color="auto" w:fill="1F1F1F"/>
        <w:spacing w:before="0" w:after="0" w:line="285" w:lineRule="atLeast"/>
      </w:pPr>
      <w:r>
        <w:rPr>
          <w:rFonts w:ascii="Consolas" w:eastAsia="Consolas" w:hAnsi="Consolas" w:cs="Consolas"/>
          <w:color w:val="4EC9B0"/>
          <w:sz w:val="21"/>
          <w:szCs w:val="21"/>
        </w:rPr>
        <w:t>Markdown</w:t>
      </w:r>
      <w:r>
        <w:rPr>
          <w:rFonts w:ascii="Consolas" w:eastAsia="Consolas" w:hAnsi="Consolas" w:cs="Consolas"/>
          <w:color w:val="D4D4D4"/>
          <w:sz w:val="21"/>
          <w:szCs w:val="21"/>
        </w:rPr>
        <w:t>==</w:t>
      </w:r>
      <w:r>
        <w:rPr>
          <w:rFonts w:ascii="Consolas" w:eastAsia="Consolas" w:hAnsi="Consolas" w:cs="Consolas"/>
          <w:color w:val="B5CEA8"/>
          <w:sz w:val="21"/>
          <w:szCs w:val="21"/>
        </w:rPr>
        <w:t>3.5</w:t>
      </w:r>
    </w:p>
    <w:p>
      <w:pPr>
        <w:shd w:val="clear" w:color="auto" w:fill="1F1F1F"/>
        <w:spacing w:before="0" w:after="0" w:line="285" w:lineRule="atLeast"/>
      </w:pPr>
      <w:r>
        <w:rPr>
          <w:rFonts w:ascii="Consolas" w:eastAsia="Consolas" w:hAnsi="Consolas" w:cs="Consolas"/>
          <w:color w:val="4EC9B0"/>
          <w:sz w:val="21"/>
          <w:szCs w:val="21"/>
        </w:rPr>
        <w:t>markdown-it-py</w:t>
      </w:r>
      <w:r>
        <w:rPr>
          <w:rFonts w:ascii="Consolas" w:eastAsia="Consolas" w:hAnsi="Consolas" w:cs="Consolas"/>
          <w:color w:val="D4D4D4"/>
          <w:sz w:val="21"/>
          <w:szCs w:val="21"/>
        </w:rPr>
        <w:t>==</w:t>
      </w:r>
      <w:r>
        <w:rPr>
          <w:rFonts w:ascii="Consolas" w:eastAsia="Consolas" w:hAnsi="Consolas" w:cs="Consolas"/>
          <w:color w:val="B5CEA8"/>
          <w:sz w:val="21"/>
          <w:szCs w:val="21"/>
        </w:rPr>
        <w:t>3.0.0</w:t>
      </w:r>
    </w:p>
    <w:p>
      <w:pPr>
        <w:shd w:val="clear" w:color="auto" w:fill="1F1F1F"/>
        <w:spacing w:before="0" w:after="0" w:line="285" w:lineRule="atLeast"/>
      </w:pPr>
      <w:r>
        <w:rPr>
          <w:rFonts w:ascii="Consolas" w:eastAsia="Consolas" w:hAnsi="Consolas" w:cs="Consolas"/>
          <w:color w:val="4EC9B0"/>
          <w:sz w:val="21"/>
          <w:szCs w:val="21"/>
        </w:rPr>
        <w:t>MarkupSafe</w:t>
      </w:r>
      <w:r>
        <w:rPr>
          <w:rFonts w:ascii="Consolas" w:eastAsia="Consolas" w:hAnsi="Consolas" w:cs="Consolas"/>
          <w:color w:val="D4D4D4"/>
          <w:sz w:val="21"/>
          <w:szCs w:val="21"/>
        </w:rPr>
        <w:t>==</w:t>
      </w:r>
      <w:r>
        <w:rPr>
          <w:rFonts w:ascii="Consolas" w:eastAsia="Consolas" w:hAnsi="Consolas" w:cs="Consolas"/>
          <w:color w:val="B5CEA8"/>
          <w:sz w:val="21"/>
          <w:szCs w:val="21"/>
        </w:rPr>
        <w:t>2.1.3</w:t>
      </w:r>
    </w:p>
    <w:p>
      <w:pPr>
        <w:shd w:val="clear" w:color="auto" w:fill="1F1F1F"/>
        <w:spacing w:before="0" w:after="0" w:line="285" w:lineRule="atLeast"/>
      </w:pPr>
      <w:r>
        <w:rPr>
          <w:rFonts w:ascii="Consolas" w:eastAsia="Consolas" w:hAnsi="Consolas" w:cs="Consolas"/>
          <w:color w:val="4EC9B0"/>
          <w:sz w:val="21"/>
          <w:szCs w:val="21"/>
        </w:rPr>
        <w:t>marshmallow</w:t>
      </w:r>
      <w:r>
        <w:rPr>
          <w:rFonts w:ascii="Consolas" w:eastAsia="Consolas" w:hAnsi="Consolas" w:cs="Consolas"/>
          <w:color w:val="D4D4D4"/>
          <w:sz w:val="21"/>
          <w:szCs w:val="21"/>
        </w:rPr>
        <w:t>==</w:t>
      </w:r>
      <w:r>
        <w:rPr>
          <w:rFonts w:ascii="Consolas" w:eastAsia="Consolas" w:hAnsi="Consolas" w:cs="Consolas"/>
          <w:color w:val="B5CEA8"/>
          <w:sz w:val="21"/>
          <w:szCs w:val="21"/>
        </w:rPr>
        <w:t>3.20.1</w:t>
      </w:r>
    </w:p>
    <w:p>
      <w:pPr>
        <w:shd w:val="clear" w:color="auto" w:fill="1F1F1F"/>
        <w:spacing w:before="0" w:after="0" w:line="285" w:lineRule="atLeast"/>
      </w:pPr>
      <w:r>
        <w:rPr>
          <w:rFonts w:ascii="Consolas" w:eastAsia="Consolas" w:hAnsi="Consolas" w:cs="Consolas"/>
          <w:color w:val="4EC9B0"/>
          <w:sz w:val="21"/>
          <w:szCs w:val="21"/>
        </w:rPr>
        <w:t>matplotlib</w:t>
      </w:r>
      <w:r>
        <w:rPr>
          <w:rFonts w:ascii="Consolas" w:eastAsia="Consolas" w:hAnsi="Consolas" w:cs="Consolas"/>
          <w:color w:val="D4D4D4"/>
          <w:sz w:val="21"/>
          <w:szCs w:val="21"/>
        </w:rPr>
        <w:t>==</w:t>
      </w:r>
      <w:r>
        <w:rPr>
          <w:rFonts w:ascii="Consolas" w:eastAsia="Consolas" w:hAnsi="Consolas" w:cs="Consolas"/>
          <w:color w:val="B5CEA8"/>
          <w:sz w:val="21"/>
          <w:szCs w:val="21"/>
        </w:rPr>
        <w:t>3.8.0</w:t>
      </w:r>
    </w:p>
    <w:p>
      <w:pPr>
        <w:shd w:val="clear" w:color="auto" w:fill="1F1F1F"/>
        <w:spacing w:before="0" w:after="0" w:line="285" w:lineRule="atLeast"/>
      </w:pPr>
      <w:r>
        <w:rPr>
          <w:rFonts w:ascii="Consolas" w:eastAsia="Consolas" w:hAnsi="Consolas" w:cs="Consolas"/>
          <w:color w:val="4EC9B0"/>
          <w:sz w:val="21"/>
          <w:szCs w:val="21"/>
        </w:rPr>
        <w:t>matplotlib-inline</w:t>
      </w:r>
      <w:r>
        <w:rPr>
          <w:rFonts w:ascii="Consolas" w:eastAsia="Consolas" w:hAnsi="Consolas" w:cs="Consolas"/>
          <w:color w:val="D4D4D4"/>
          <w:sz w:val="21"/>
          <w:szCs w:val="21"/>
        </w:rPr>
        <w:t>==</w:t>
      </w:r>
      <w:r>
        <w:rPr>
          <w:rFonts w:ascii="Consolas" w:eastAsia="Consolas" w:hAnsi="Consolas" w:cs="Consolas"/>
          <w:color w:val="B5CEA8"/>
          <w:sz w:val="21"/>
          <w:szCs w:val="21"/>
        </w:rPr>
        <w:t>0.1.6</w:t>
      </w:r>
    </w:p>
    <w:p>
      <w:pPr>
        <w:shd w:val="clear" w:color="auto" w:fill="1F1F1F"/>
        <w:spacing w:before="0" w:after="0" w:line="285" w:lineRule="atLeast"/>
      </w:pPr>
      <w:r>
        <w:rPr>
          <w:rFonts w:ascii="Consolas" w:eastAsia="Consolas" w:hAnsi="Consolas" w:cs="Consolas"/>
          <w:color w:val="4EC9B0"/>
          <w:sz w:val="21"/>
          <w:szCs w:val="21"/>
        </w:rPr>
        <w:t>mdurl</w:t>
      </w:r>
      <w:r>
        <w:rPr>
          <w:rFonts w:ascii="Consolas" w:eastAsia="Consolas" w:hAnsi="Consolas" w:cs="Consolas"/>
          <w:color w:val="D4D4D4"/>
          <w:sz w:val="21"/>
          <w:szCs w:val="21"/>
        </w:rPr>
        <w:t>==</w:t>
      </w:r>
      <w:r>
        <w:rPr>
          <w:rFonts w:ascii="Consolas" w:eastAsia="Consolas" w:hAnsi="Consolas" w:cs="Consolas"/>
          <w:color w:val="B5CEA8"/>
          <w:sz w:val="21"/>
          <w:szCs w:val="21"/>
        </w:rPr>
        <w:t>0.1.2</w:t>
      </w:r>
    </w:p>
    <w:p>
      <w:pPr>
        <w:shd w:val="clear" w:color="auto" w:fill="1F1F1F"/>
        <w:spacing w:before="0" w:after="0" w:line="285" w:lineRule="atLeast"/>
      </w:pPr>
      <w:r>
        <w:rPr>
          <w:rFonts w:ascii="Consolas" w:eastAsia="Consolas" w:hAnsi="Consolas" w:cs="Consolas"/>
          <w:color w:val="4EC9B0"/>
          <w:sz w:val="21"/>
          <w:szCs w:val="21"/>
        </w:rPr>
        <w:t>mpmath</w:t>
      </w:r>
      <w:r>
        <w:rPr>
          <w:rFonts w:ascii="Consolas" w:eastAsia="Consolas" w:hAnsi="Consolas" w:cs="Consolas"/>
          <w:color w:val="D4D4D4"/>
          <w:sz w:val="21"/>
          <w:szCs w:val="21"/>
        </w:rPr>
        <w:t>==</w:t>
      </w:r>
      <w:r>
        <w:rPr>
          <w:rFonts w:ascii="Consolas" w:eastAsia="Consolas" w:hAnsi="Consolas" w:cs="Consolas"/>
          <w:color w:val="B5CEA8"/>
          <w:sz w:val="21"/>
          <w:szCs w:val="21"/>
        </w:rPr>
        <w:t>1.3.0</w:t>
      </w:r>
    </w:p>
    <w:p>
      <w:pPr>
        <w:shd w:val="clear" w:color="auto" w:fill="1F1F1F"/>
        <w:spacing w:before="0" w:after="0" w:line="285" w:lineRule="atLeast"/>
      </w:pPr>
      <w:r>
        <w:rPr>
          <w:rFonts w:ascii="Consolas" w:eastAsia="Consolas" w:hAnsi="Consolas" w:cs="Consolas"/>
          <w:color w:val="4EC9B0"/>
          <w:sz w:val="21"/>
          <w:szCs w:val="21"/>
        </w:rPr>
        <w:t>msg-parser</w:t>
      </w:r>
      <w:r>
        <w:rPr>
          <w:rFonts w:ascii="Consolas" w:eastAsia="Consolas" w:hAnsi="Consolas" w:cs="Consolas"/>
          <w:color w:val="D4D4D4"/>
          <w:sz w:val="21"/>
          <w:szCs w:val="21"/>
        </w:rPr>
        <w:t>==</w:t>
      </w:r>
      <w:r>
        <w:rPr>
          <w:rFonts w:ascii="Consolas" w:eastAsia="Consolas" w:hAnsi="Consolas" w:cs="Consolas"/>
          <w:color w:val="B5CEA8"/>
          <w:sz w:val="21"/>
          <w:szCs w:val="21"/>
        </w:rPr>
        <w:t>1.2.0</w:t>
      </w:r>
    </w:p>
    <w:p>
      <w:pPr>
        <w:shd w:val="clear" w:color="auto" w:fill="1F1F1F"/>
        <w:spacing w:before="0" w:after="0" w:line="285" w:lineRule="atLeast"/>
      </w:pPr>
      <w:r>
        <w:rPr>
          <w:rFonts w:ascii="Consolas" w:eastAsia="Consolas" w:hAnsi="Consolas" w:cs="Consolas"/>
          <w:color w:val="4EC9B0"/>
          <w:sz w:val="21"/>
          <w:szCs w:val="21"/>
        </w:rPr>
        <w:t>multidict</w:t>
      </w:r>
      <w:r>
        <w:rPr>
          <w:rFonts w:ascii="Consolas" w:eastAsia="Consolas" w:hAnsi="Consolas" w:cs="Consolas"/>
          <w:color w:val="D4D4D4"/>
          <w:sz w:val="21"/>
          <w:szCs w:val="21"/>
        </w:rPr>
        <w:t>==</w:t>
      </w:r>
      <w:r>
        <w:rPr>
          <w:rFonts w:ascii="Consolas" w:eastAsia="Consolas" w:hAnsi="Consolas" w:cs="Consolas"/>
          <w:color w:val="B5CEA8"/>
          <w:sz w:val="21"/>
          <w:szCs w:val="21"/>
        </w:rPr>
        <w:t>6.0.4</w:t>
      </w:r>
    </w:p>
    <w:p>
      <w:pPr>
        <w:shd w:val="clear" w:color="auto" w:fill="1F1F1F"/>
        <w:spacing w:before="0" w:after="0" w:line="285" w:lineRule="atLeast"/>
      </w:pPr>
      <w:r>
        <w:rPr>
          <w:rFonts w:ascii="Consolas" w:eastAsia="Consolas" w:hAnsi="Consolas" w:cs="Consolas"/>
          <w:color w:val="4EC9B0"/>
          <w:sz w:val="21"/>
          <w:szCs w:val="21"/>
        </w:rPr>
        <w:t>mypy-extensions</w:t>
      </w:r>
      <w:r>
        <w:rPr>
          <w:rFonts w:ascii="Consolas" w:eastAsia="Consolas" w:hAnsi="Consolas" w:cs="Consolas"/>
          <w:color w:val="D4D4D4"/>
          <w:sz w:val="21"/>
          <w:szCs w:val="21"/>
        </w:rPr>
        <w:t>==</w:t>
      </w:r>
      <w:r>
        <w:rPr>
          <w:rFonts w:ascii="Consolas" w:eastAsia="Consolas" w:hAnsi="Consolas" w:cs="Consolas"/>
          <w:color w:val="B5CEA8"/>
          <w:sz w:val="21"/>
          <w:szCs w:val="21"/>
        </w:rPr>
        <w:t>1.0.0</w:t>
      </w:r>
    </w:p>
    <w:p>
      <w:pPr>
        <w:shd w:val="clear" w:color="auto" w:fill="1F1F1F"/>
        <w:spacing w:before="0" w:after="0" w:line="285" w:lineRule="atLeast"/>
      </w:pPr>
      <w:r>
        <w:rPr>
          <w:rFonts w:ascii="Consolas" w:eastAsia="Consolas" w:hAnsi="Consolas" w:cs="Consolas"/>
          <w:color w:val="4EC9B0"/>
          <w:sz w:val="21"/>
          <w:szCs w:val="21"/>
        </w:rPr>
        <w:t>nest-asyncio</w:t>
      </w:r>
      <w:r>
        <w:rPr>
          <w:rFonts w:ascii="Consolas" w:eastAsia="Consolas" w:hAnsi="Consolas" w:cs="Consolas"/>
          <w:color w:val="D4D4D4"/>
          <w:sz w:val="21"/>
          <w:szCs w:val="21"/>
        </w:rPr>
        <w:t>==</w:t>
      </w:r>
      <w:r>
        <w:rPr>
          <w:rFonts w:ascii="Consolas" w:eastAsia="Consolas" w:hAnsi="Consolas" w:cs="Consolas"/>
          <w:color w:val="B5CEA8"/>
          <w:sz w:val="21"/>
          <w:szCs w:val="21"/>
        </w:rPr>
        <w:t>1.5.8</w:t>
      </w:r>
    </w:p>
    <w:p>
      <w:pPr>
        <w:shd w:val="clear" w:color="auto" w:fill="1F1F1F"/>
        <w:spacing w:before="0" w:after="0" w:line="285" w:lineRule="atLeast"/>
      </w:pPr>
      <w:r>
        <w:rPr>
          <w:rFonts w:ascii="Consolas" w:eastAsia="Consolas" w:hAnsi="Consolas" w:cs="Consolas"/>
          <w:color w:val="4EC9B0"/>
          <w:sz w:val="21"/>
          <w:szCs w:val="21"/>
        </w:rPr>
        <w:t>networkx</w:t>
      </w:r>
      <w:r>
        <w:rPr>
          <w:rFonts w:ascii="Consolas" w:eastAsia="Consolas" w:hAnsi="Consolas" w:cs="Consolas"/>
          <w:color w:val="D4D4D4"/>
          <w:sz w:val="21"/>
          <w:szCs w:val="21"/>
        </w:rPr>
        <w:t>==</w:t>
      </w:r>
      <w:r>
        <w:rPr>
          <w:rFonts w:ascii="Consolas" w:eastAsia="Consolas" w:hAnsi="Consolas" w:cs="Consolas"/>
          <w:color w:val="B5CEA8"/>
          <w:sz w:val="21"/>
          <w:szCs w:val="21"/>
        </w:rPr>
        <w:t>3.1</w:t>
      </w:r>
    </w:p>
    <w:p>
      <w:pPr>
        <w:shd w:val="clear" w:color="auto" w:fill="1F1F1F"/>
        <w:spacing w:before="0" w:after="0" w:line="285" w:lineRule="atLeast"/>
      </w:pPr>
      <w:r>
        <w:rPr>
          <w:rFonts w:ascii="Consolas" w:eastAsia="Consolas" w:hAnsi="Consolas" w:cs="Consolas"/>
          <w:color w:val="4EC9B0"/>
          <w:sz w:val="21"/>
          <w:szCs w:val="21"/>
        </w:rPr>
        <w:t>nltk</w:t>
      </w:r>
      <w:r>
        <w:rPr>
          <w:rFonts w:ascii="Consolas" w:eastAsia="Consolas" w:hAnsi="Consolas" w:cs="Consolas"/>
          <w:color w:val="D4D4D4"/>
          <w:sz w:val="21"/>
          <w:szCs w:val="21"/>
        </w:rPr>
        <w:t>==</w:t>
      </w:r>
      <w:r>
        <w:rPr>
          <w:rFonts w:ascii="Consolas" w:eastAsia="Consolas" w:hAnsi="Consolas" w:cs="Consolas"/>
          <w:color w:val="B5CEA8"/>
          <w:sz w:val="21"/>
          <w:szCs w:val="21"/>
        </w:rPr>
        <w:t>3.8.1</w:t>
      </w:r>
    </w:p>
    <w:p>
      <w:pPr>
        <w:shd w:val="clear" w:color="auto" w:fill="1F1F1F"/>
        <w:spacing w:before="0" w:after="0" w:line="285" w:lineRule="atLeast"/>
      </w:pPr>
      <w:r>
        <w:rPr>
          <w:rFonts w:ascii="Consolas" w:eastAsia="Consolas" w:hAnsi="Consolas" w:cs="Consolas"/>
          <w:color w:val="4EC9B0"/>
          <w:sz w:val="21"/>
          <w:szCs w:val="21"/>
        </w:rPr>
        <w:t>nodeenv</w:t>
      </w:r>
      <w:r>
        <w:rPr>
          <w:rFonts w:ascii="Consolas" w:eastAsia="Consolas" w:hAnsi="Consolas" w:cs="Consolas"/>
          <w:color w:val="D4D4D4"/>
          <w:sz w:val="21"/>
          <w:szCs w:val="21"/>
        </w:rPr>
        <w:t>==</w:t>
      </w:r>
      <w:r>
        <w:rPr>
          <w:rFonts w:ascii="Consolas" w:eastAsia="Consolas" w:hAnsi="Consolas" w:cs="Consolas"/>
          <w:color w:val="B5CEA8"/>
          <w:sz w:val="21"/>
          <w:szCs w:val="21"/>
        </w:rPr>
        <w:t>1.8.0</w:t>
      </w:r>
    </w:p>
    <w:p>
      <w:pPr>
        <w:shd w:val="clear" w:color="auto" w:fill="1F1F1F"/>
        <w:spacing w:before="0" w:after="0" w:line="285" w:lineRule="atLeast"/>
      </w:pPr>
      <w:r>
        <w:rPr>
          <w:rFonts w:ascii="Consolas" w:eastAsia="Consolas" w:hAnsi="Consolas" w:cs="Consolas"/>
          <w:color w:val="4EC9B0"/>
          <w:sz w:val="21"/>
          <w:szCs w:val="21"/>
        </w:rPr>
        <w:t>numpy</w:t>
      </w:r>
      <w:r>
        <w:rPr>
          <w:rFonts w:ascii="Consolas" w:eastAsia="Consolas" w:hAnsi="Consolas" w:cs="Consolas"/>
          <w:color w:val="D4D4D4"/>
          <w:sz w:val="21"/>
          <w:szCs w:val="21"/>
        </w:rPr>
        <w:t>==</w:t>
      </w:r>
      <w:r>
        <w:rPr>
          <w:rFonts w:ascii="Consolas" w:eastAsia="Consolas" w:hAnsi="Consolas" w:cs="Consolas"/>
          <w:color w:val="B5CEA8"/>
          <w:sz w:val="21"/>
          <w:szCs w:val="21"/>
        </w:rPr>
        <w:t>1.26.0</w:t>
      </w:r>
    </w:p>
    <w:p>
      <w:pPr>
        <w:shd w:val="clear" w:color="auto" w:fill="1F1F1F"/>
        <w:spacing w:before="0" w:after="0" w:line="285" w:lineRule="atLeast"/>
      </w:pPr>
      <w:r>
        <w:rPr>
          <w:rFonts w:ascii="Consolas" w:eastAsia="Consolas" w:hAnsi="Consolas" w:cs="Consolas"/>
          <w:color w:val="4EC9B0"/>
          <w:sz w:val="21"/>
          <w:szCs w:val="21"/>
        </w:rPr>
        <w:t>olefile</w:t>
      </w:r>
      <w:r>
        <w:rPr>
          <w:rFonts w:ascii="Consolas" w:eastAsia="Consolas" w:hAnsi="Consolas" w:cs="Consolas"/>
          <w:color w:val="D4D4D4"/>
          <w:sz w:val="21"/>
          <w:szCs w:val="21"/>
        </w:rPr>
        <w:t>==</w:t>
      </w:r>
      <w:r>
        <w:rPr>
          <w:rFonts w:ascii="Consolas" w:eastAsia="Consolas" w:hAnsi="Consolas" w:cs="Consolas"/>
          <w:color w:val="B5CEA8"/>
          <w:sz w:val="21"/>
          <w:szCs w:val="21"/>
        </w:rPr>
        <w:t>0.46</w:t>
      </w:r>
    </w:p>
    <w:p>
      <w:pPr>
        <w:shd w:val="clear" w:color="auto" w:fill="1F1F1F"/>
        <w:spacing w:before="0" w:after="0" w:line="285" w:lineRule="atLeast"/>
      </w:pPr>
      <w:r>
        <w:rPr>
          <w:rFonts w:ascii="Consolas" w:eastAsia="Consolas" w:hAnsi="Consolas" w:cs="Consolas"/>
          <w:color w:val="4EC9B0"/>
          <w:sz w:val="21"/>
          <w:szCs w:val="21"/>
        </w:rPr>
        <w:t>omegaconf</w:t>
      </w:r>
      <w:r>
        <w:rPr>
          <w:rFonts w:ascii="Consolas" w:eastAsia="Consolas" w:hAnsi="Consolas" w:cs="Consolas"/>
          <w:color w:val="D4D4D4"/>
          <w:sz w:val="21"/>
          <w:szCs w:val="21"/>
        </w:rPr>
        <w:t>==</w:t>
      </w:r>
      <w:r>
        <w:rPr>
          <w:rFonts w:ascii="Consolas" w:eastAsia="Consolas" w:hAnsi="Consolas" w:cs="Consolas"/>
          <w:color w:val="B5CEA8"/>
          <w:sz w:val="21"/>
          <w:szCs w:val="21"/>
        </w:rPr>
        <w:t>2.3.0</w:t>
      </w:r>
    </w:p>
    <w:p>
      <w:pPr>
        <w:shd w:val="clear" w:color="auto" w:fill="1F1F1F"/>
        <w:spacing w:before="0" w:after="0" w:line="285" w:lineRule="atLeast"/>
      </w:pPr>
      <w:r>
        <w:rPr>
          <w:rFonts w:ascii="Consolas" w:eastAsia="Consolas" w:hAnsi="Consolas" w:cs="Consolas"/>
          <w:color w:val="4EC9B0"/>
          <w:sz w:val="21"/>
          <w:szCs w:val="21"/>
        </w:rPr>
        <w:t>onnx</w:t>
      </w:r>
      <w:r>
        <w:rPr>
          <w:rFonts w:ascii="Consolas" w:eastAsia="Consolas" w:hAnsi="Consolas" w:cs="Consolas"/>
          <w:color w:val="D4D4D4"/>
          <w:sz w:val="21"/>
          <w:szCs w:val="21"/>
        </w:rPr>
        <w:t>==</w:t>
      </w:r>
      <w:r>
        <w:rPr>
          <w:rFonts w:ascii="Consolas" w:eastAsia="Consolas" w:hAnsi="Consolas" w:cs="Consolas"/>
          <w:color w:val="B5CEA8"/>
          <w:sz w:val="21"/>
          <w:szCs w:val="21"/>
        </w:rPr>
        <w:t>1.14.1</w:t>
      </w:r>
    </w:p>
    <w:p>
      <w:pPr>
        <w:shd w:val="clear" w:color="auto" w:fill="1F1F1F"/>
        <w:spacing w:before="0" w:after="0" w:line="285" w:lineRule="atLeast"/>
      </w:pPr>
      <w:r>
        <w:rPr>
          <w:rFonts w:ascii="Consolas" w:eastAsia="Consolas" w:hAnsi="Consolas" w:cs="Consolas"/>
          <w:color w:val="4EC9B0"/>
          <w:sz w:val="21"/>
          <w:szCs w:val="21"/>
        </w:rPr>
        <w:t>onnxruntime</w:t>
      </w:r>
      <w:r>
        <w:rPr>
          <w:rFonts w:ascii="Consolas" w:eastAsia="Consolas" w:hAnsi="Consolas" w:cs="Consolas"/>
          <w:color w:val="D4D4D4"/>
          <w:sz w:val="21"/>
          <w:szCs w:val="21"/>
        </w:rPr>
        <w:t>==</w:t>
      </w:r>
      <w:r>
        <w:rPr>
          <w:rFonts w:ascii="Consolas" w:eastAsia="Consolas" w:hAnsi="Consolas" w:cs="Consolas"/>
          <w:color w:val="B5CEA8"/>
          <w:sz w:val="21"/>
          <w:szCs w:val="21"/>
        </w:rPr>
        <w:t>1.15.1</w:t>
      </w:r>
    </w:p>
    <w:p>
      <w:pPr>
        <w:shd w:val="clear" w:color="auto" w:fill="1F1F1F"/>
        <w:spacing w:before="0" w:after="0" w:line="285" w:lineRule="atLeast"/>
      </w:pPr>
      <w:r>
        <w:rPr>
          <w:rFonts w:ascii="Consolas" w:eastAsia="Consolas" w:hAnsi="Consolas" w:cs="Consolas"/>
          <w:color w:val="4EC9B0"/>
          <w:sz w:val="21"/>
          <w:szCs w:val="21"/>
        </w:rPr>
        <w:t>openai</w:t>
      </w:r>
      <w:r>
        <w:rPr>
          <w:rFonts w:ascii="Consolas" w:eastAsia="Consolas" w:hAnsi="Consolas" w:cs="Consolas"/>
          <w:color w:val="D4D4D4"/>
          <w:sz w:val="21"/>
          <w:szCs w:val="21"/>
        </w:rPr>
        <w:t>==</w:t>
      </w:r>
      <w:r>
        <w:rPr>
          <w:rFonts w:ascii="Consolas" w:eastAsia="Consolas" w:hAnsi="Consolas" w:cs="Consolas"/>
          <w:color w:val="B5CEA8"/>
          <w:sz w:val="21"/>
          <w:szCs w:val="21"/>
        </w:rPr>
        <w:t>0.28.1</w:t>
      </w:r>
    </w:p>
    <w:p>
      <w:pPr>
        <w:shd w:val="clear" w:color="auto" w:fill="1F1F1F"/>
        <w:spacing w:before="0" w:after="0" w:line="285" w:lineRule="atLeast"/>
      </w:pPr>
      <w:r>
        <w:rPr>
          <w:rFonts w:ascii="Consolas" w:eastAsia="Consolas" w:hAnsi="Consolas" w:cs="Consolas"/>
          <w:color w:val="4EC9B0"/>
          <w:sz w:val="21"/>
          <w:szCs w:val="21"/>
        </w:rPr>
        <w:t>opencv-python</w:t>
      </w:r>
      <w:r>
        <w:rPr>
          <w:rFonts w:ascii="Consolas" w:eastAsia="Consolas" w:hAnsi="Consolas" w:cs="Consolas"/>
          <w:color w:val="D4D4D4"/>
          <w:sz w:val="21"/>
          <w:szCs w:val="21"/>
        </w:rPr>
        <w:t>==</w:t>
      </w:r>
      <w:r>
        <w:rPr>
          <w:rFonts w:ascii="Consolas" w:eastAsia="Consolas" w:hAnsi="Consolas" w:cs="Consolas"/>
          <w:color w:val="B5CEA8"/>
          <w:sz w:val="21"/>
          <w:szCs w:val="21"/>
        </w:rPr>
        <w:t>4.8.1.78</w:t>
      </w:r>
    </w:p>
    <w:p>
      <w:pPr>
        <w:shd w:val="clear" w:color="auto" w:fill="1F1F1F"/>
        <w:spacing w:before="0" w:after="0" w:line="285" w:lineRule="atLeast"/>
      </w:pPr>
      <w:r>
        <w:rPr>
          <w:rFonts w:ascii="Consolas" w:eastAsia="Consolas" w:hAnsi="Consolas" w:cs="Consolas"/>
          <w:color w:val="4EC9B0"/>
          <w:sz w:val="21"/>
          <w:szCs w:val="21"/>
        </w:rPr>
        <w:t>openpyxl</w:t>
      </w:r>
      <w:r>
        <w:rPr>
          <w:rFonts w:ascii="Consolas" w:eastAsia="Consolas" w:hAnsi="Consolas" w:cs="Consolas"/>
          <w:color w:val="D4D4D4"/>
          <w:sz w:val="21"/>
          <w:szCs w:val="21"/>
        </w:rPr>
        <w:t>==</w:t>
      </w:r>
      <w:r>
        <w:rPr>
          <w:rFonts w:ascii="Consolas" w:eastAsia="Consolas" w:hAnsi="Consolas" w:cs="Consolas"/>
          <w:color w:val="B5CEA8"/>
          <w:sz w:val="21"/>
          <w:szCs w:val="21"/>
        </w:rPr>
        <w:t>3.1.2</w:t>
      </w:r>
    </w:p>
    <w:p>
      <w:pPr>
        <w:shd w:val="clear" w:color="auto" w:fill="1F1F1F"/>
        <w:spacing w:before="0" w:after="0" w:line="285" w:lineRule="atLeast"/>
      </w:pPr>
      <w:r>
        <w:rPr>
          <w:rFonts w:ascii="Consolas" w:eastAsia="Consolas" w:hAnsi="Consolas" w:cs="Consolas"/>
          <w:color w:val="4EC9B0"/>
          <w:sz w:val="21"/>
          <w:szCs w:val="21"/>
        </w:rPr>
        <w:t>opentelemetry-api</w:t>
      </w:r>
      <w:r>
        <w:rPr>
          <w:rFonts w:ascii="Consolas" w:eastAsia="Consolas" w:hAnsi="Consolas" w:cs="Consolas"/>
          <w:color w:val="D4D4D4"/>
          <w:sz w:val="21"/>
          <w:szCs w:val="21"/>
        </w:rPr>
        <w:t>==</w:t>
      </w:r>
      <w:r>
        <w:rPr>
          <w:rFonts w:ascii="Consolas" w:eastAsia="Consolas" w:hAnsi="Consolas" w:cs="Consolas"/>
          <w:color w:val="B5CEA8"/>
          <w:sz w:val="21"/>
          <w:szCs w:val="21"/>
        </w:rPr>
        <w:t>1.20.0</w:t>
      </w:r>
    </w:p>
    <w:p>
      <w:pPr>
        <w:shd w:val="clear" w:color="auto" w:fill="1F1F1F"/>
        <w:spacing w:before="0" w:after="0" w:line="285" w:lineRule="atLeast"/>
      </w:pPr>
      <w:r>
        <w:rPr>
          <w:rFonts w:ascii="Consolas" w:eastAsia="Consolas" w:hAnsi="Consolas" w:cs="Consolas"/>
          <w:color w:val="4EC9B0"/>
          <w:sz w:val="21"/>
          <w:szCs w:val="21"/>
        </w:rPr>
        <w:t>opentelemetry-exporter-otlp</w:t>
      </w:r>
      <w:r>
        <w:rPr>
          <w:rFonts w:ascii="Consolas" w:eastAsia="Consolas" w:hAnsi="Consolas" w:cs="Consolas"/>
          <w:color w:val="D4D4D4"/>
          <w:sz w:val="21"/>
          <w:szCs w:val="21"/>
        </w:rPr>
        <w:t>==</w:t>
      </w:r>
      <w:r>
        <w:rPr>
          <w:rFonts w:ascii="Consolas" w:eastAsia="Consolas" w:hAnsi="Consolas" w:cs="Consolas"/>
          <w:color w:val="B5CEA8"/>
          <w:sz w:val="21"/>
          <w:szCs w:val="21"/>
        </w:rPr>
        <w:t>1.20.0</w:t>
      </w:r>
    </w:p>
    <w:p>
      <w:pPr>
        <w:shd w:val="clear" w:color="auto" w:fill="1F1F1F"/>
        <w:spacing w:before="0" w:after="0" w:line="285" w:lineRule="atLeast"/>
      </w:pPr>
      <w:r>
        <w:rPr>
          <w:rFonts w:ascii="Consolas" w:eastAsia="Consolas" w:hAnsi="Consolas" w:cs="Consolas"/>
          <w:color w:val="4EC9B0"/>
          <w:sz w:val="21"/>
          <w:szCs w:val="21"/>
        </w:rPr>
        <w:t>opentelemetry-exporter-otlp-proto-common</w:t>
      </w:r>
      <w:r>
        <w:rPr>
          <w:rFonts w:ascii="Consolas" w:eastAsia="Consolas" w:hAnsi="Consolas" w:cs="Consolas"/>
          <w:color w:val="D4D4D4"/>
          <w:sz w:val="21"/>
          <w:szCs w:val="21"/>
        </w:rPr>
        <w:t>==</w:t>
      </w:r>
      <w:r>
        <w:rPr>
          <w:rFonts w:ascii="Consolas" w:eastAsia="Consolas" w:hAnsi="Consolas" w:cs="Consolas"/>
          <w:color w:val="B5CEA8"/>
          <w:sz w:val="21"/>
          <w:szCs w:val="21"/>
        </w:rPr>
        <w:t>1.20.0</w:t>
      </w:r>
    </w:p>
    <w:p>
      <w:pPr>
        <w:shd w:val="clear" w:color="auto" w:fill="1F1F1F"/>
        <w:spacing w:before="0" w:after="0" w:line="285" w:lineRule="atLeast"/>
      </w:pPr>
      <w:r>
        <w:rPr>
          <w:rFonts w:ascii="Consolas" w:eastAsia="Consolas" w:hAnsi="Consolas" w:cs="Consolas"/>
          <w:color w:val="4EC9B0"/>
          <w:sz w:val="21"/>
          <w:szCs w:val="21"/>
        </w:rPr>
        <w:t>opentelemetry-exporter-otlp-proto-grpc</w:t>
      </w:r>
      <w:r>
        <w:rPr>
          <w:rFonts w:ascii="Consolas" w:eastAsia="Consolas" w:hAnsi="Consolas" w:cs="Consolas"/>
          <w:color w:val="D4D4D4"/>
          <w:sz w:val="21"/>
          <w:szCs w:val="21"/>
        </w:rPr>
        <w:t>==</w:t>
      </w:r>
      <w:r>
        <w:rPr>
          <w:rFonts w:ascii="Consolas" w:eastAsia="Consolas" w:hAnsi="Consolas" w:cs="Consolas"/>
          <w:color w:val="B5CEA8"/>
          <w:sz w:val="21"/>
          <w:szCs w:val="21"/>
        </w:rPr>
        <w:t>1.20.0</w:t>
      </w:r>
    </w:p>
    <w:p>
      <w:pPr>
        <w:shd w:val="clear" w:color="auto" w:fill="1F1F1F"/>
        <w:spacing w:before="0" w:after="0" w:line="285" w:lineRule="atLeast"/>
      </w:pPr>
      <w:r>
        <w:rPr>
          <w:rFonts w:ascii="Consolas" w:eastAsia="Consolas" w:hAnsi="Consolas" w:cs="Consolas"/>
          <w:color w:val="4EC9B0"/>
          <w:sz w:val="21"/>
          <w:szCs w:val="21"/>
        </w:rPr>
        <w:t>opentelemetry-exporter-otlp-proto-http</w:t>
      </w:r>
      <w:r>
        <w:rPr>
          <w:rFonts w:ascii="Consolas" w:eastAsia="Consolas" w:hAnsi="Consolas" w:cs="Consolas"/>
          <w:color w:val="D4D4D4"/>
          <w:sz w:val="21"/>
          <w:szCs w:val="21"/>
        </w:rPr>
        <w:t>==</w:t>
      </w:r>
      <w:r>
        <w:rPr>
          <w:rFonts w:ascii="Consolas" w:eastAsia="Consolas" w:hAnsi="Consolas" w:cs="Consolas"/>
          <w:color w:val="B5CEA8"/>
          <w:sz w:val="21"/>
          <w:szCs w:val="21"/>
        </w:rPr>
        <w:t>1.20.0</w:t>
      </w:r>
    </w:p>
    <w:p>
      <w:pPr>
        <w:shd w:val="clear" w:color="auto" w:fill="1F1F1F"/>
        <w:spacing w:before="0" w:after="0" w:line="285" w:lineRule="atLeast"/>
      </w:pPr>
      <w:r>
        <w:rPr>
          <w:rFonts w:ascii="Consolas" w:eastAsia="Consolas" w:hAnsi="Consolas" w:cs="Consolas"/>
          <w:color w:val="4EC9B0"/>
          <w:sz w:val="21"/>
          <w:szCs w:val="21"/>
        </w:rPr>
        <w:t>opentelemetry-instrumentation</w:t>
      </w:r>
      <w:r>
        <w:rPr>
          <w:rFonts w:ascii="Consolas" w:eastAsia="Consolas" w:hAnsi="Consolas" w:cs="Consolas"/>
          <w:color w:val="D4D4D4"/>
          <w:sz w:val="21"/>
          <w:szCs w:val="21"/>
        </w:rPr>
        <w:t>==</w:t>
      </w:r>
      <w:r>
        <w:rPr>
          <w:rFonts w:ascii="Consolas" w:eastAsia="Consolas" w:hAnsi="Consolas" w:cs="Consolas"/>
          <w:color w:val="B5CEA8"/>
          <w:sz w:val="21"/>
          <w:szCs w:val="21"/>
        </w:rPr>
        <w:t>0.41b0</w:t>
      </w:r>
    </w:p>
    <w:p>
      <w:pPr>
        <w:shd w:val="clear" w:color="auto" w:fill="1F1F1F"/>
        <w:spacing w:before="0" w:after="0" w:line="285" w:lineRule="atLeast"/>
      </w:pPr>
      <w:r>
        <w:rPr>
          <w:rFonts w:ascii="Consolas" w:eastAsia="Consolas" w:hAnsi="Consolas" w:cs="Consolas"/>
          <w:color w:val="4EC9B0"/>
          <w:sz w:val="21"/>
          <w:szCs w:val="21"/>
        </w:rPr>
        <w:t>opentelemetry-proto</w:t>
      </w:r>
      <w:r>
        <w:rPr>
          <w:rFonts w:ascii="Consolas" w:eastAsia="Consolas" w:hAnsi="Consolas" w:cs="Consolas"/>
          <w:color w:val="D4D4D4"/>
          <w:sz w:val="21"/>
          <w:szCs w:val="21"/>
        </w:rPr>
        <w:t>==</w:t>
      </w:r>
      <w:r>
        <w:rPr>
          <w:rFonts w:ascii="Consolas" w:eastAsia="Consolas" w:hAnsi="Consolas" w:cs="Consolas"/>
          <w:color w:val="B5CEA8"/>
          <w:sz w:val="21"/>
          <w:szCs w:val="21"/>
        </w:rPr>
        <w:t>1.20.0</w:t>
      </w:r>
    </w:p>
    <w:p>
      <w:pPr>
        <w:shd w:val="clear" w:color="auto" w:fill="1F1F1F"/>
        <w:spacing w:before="0" w:after="0" w:line="285" w:lineRule="atLeast"/>
      </w:pPr>
      <w:r>
        <w:rPr>
          <w:rFonts w:ascii="Consolas" w:eastAsia="Consolas" w:hAnsi="Consolas" w:cs="Consolas"/>
          <w:color w:val="4EC9B0"/>
          <w:sz w:val="21"/>
          <w:szCs w:val="21"/>
        </w:rPr>
        <w:t>opentelemetry-sdk</w:t>
      </w:r>
      <w:r>
        <w:rPr>
          <w:rFonts w:ascii="Consolas" w:eastAsia="Consolas" w:hAnsi="Consolas" w:cs="Consolas"/>
          <w:color w:val="D4D4D4"/>
          <w:sz w:val="21"/>
          <w:szCs w:val="21"/>
        </w:rPr>
        <w:t>==</w:t>
      </w:r>
      <w:r>
        <w:rPr>
          <w:rFonts w:ascii="Consolas" w:eastAsia="Consolas" w:hAnsi="Consolas" w:cs="Consolas"/>
          <w:color w:val="B5CEA8"/>
          <w:sz w:val="21"/>
          <w:szCs w:val="21"/>
        </w:rPr>
        <w:t>1.20.0</w:t>
      </w:r>
    </w:p>
    <w:p>
      <w:pPr>
        <w:shd w:val="clear" w:color="auto" w:fill="1F1F1F"/>
        <w:spacing w:before="0" w:after="0" w:line="285" w:lineRule="atLeast"/>
      </w:pPr>
      <w:r>
        <w:rPr>
          <w:rFonts w:ascii="Consolas" w:eastAsia="Consolas" w:hAnsi="Consolas" w:cs="Consolas"/>
          <w:color w:val="4EC9B0"/>
          <w:sz w:val="21"/>
          <w:szCs w:val="21"/>
        </w:rPr>
        <w:t>opentelemetry-semantic-conventions</w:t>
      </w:r>
      <w:r>
        <w:rPr>
          <w:rFonts w:ascii="Consolas" w:eastAsia="Consolas" w:hAnsi="Consolas" w:cs="Consolas"/>
          <w:color w:val="D4D4D4"/>
          <w:sz w:val="21"/>
          <w:szCs w:val="21"/>
        </w:rPr>
        <w:t>==</w:t>
      </w:r>
      <w:r>
        <w:rPr>
          <w:rFonts w:ascii="Consolas" w:eastAsia="Consolas" w:hAnsi="Consolas" w:cs="Consolas"/>
          <w:color w:val="B5CEA8"/>
          <w:sz w:val="21"/>
          <w:szCs w:val="21"/>
        </w:rPr>
        <w:t>0.41b0</w:t>
      </w:r>
    </w:p>
    <w:p>
      <w:pPr>
        <w:shd w:val="clear" w:color="auto" w:fill="1F1F1F"/>
        <w:spacing w:before="0" w:after="0" w:line="285" w:lineRule="atLeast"/>
      </w:pPr>
      <w:r>
        <w:rPr>
          <w:rFonts w:ascii="Consolas" w:eastAsia="Consolas" w:hAnsi="Consolas" w:cs="Consolas"/>
          <w:color w:val="4EC9B0"/>
          <w:sz w:val="21"/>
          <w:szCs w:val="21"/>
        </w:rPr>
        <w:t>packaging</w:t>
      </w:r>
      <w:r>
        <w:rPr>
          <w:rFonts w:ascii="Consolas" w:eastAsia="Consolas" w:hAnsi="Consolas" w:cs="Consolas"/>
          <w:color w:val="D4D4D4"/>
          <w:sz w:val="21"/>
          <w:szCs w:val="21"/>
        </w:rPr>
        <w:t>==</w:t>
      </w:r>
      <w:r>
        <w:rPr>
          <w:rFonts w:ascii="Consolas" w:eastAsia="Consolas" w:hAnsi="Consolas" w:cs="Consolas"/>
          <w:color w:val="B5CEA8"/>
          <w:sz w:val="21"/>
          <w:szCs w:val="21"/>
        </w:rPr>
        <w:t>23.2</w:t>
      </w:r>
    </w:p>
    <w:p>
      <w:pPr>
        <w:shd w:val="clear" w:color="auto" w:fill="1F1F1F"/>
        <w:spacing w:before="0" w:after="0" w:line="285" w:lineRule="atLeast"/>
      </w:pPr>
      <w:r>
        <w:rPr>
          <w:rFonts w:ascii="Consolas" w:eastAsia="Consolas" w:hAnsi="Consolas" w:cs="Consolas"/>
          <w:color w:val="4EC9B0"/>
          <w:sz w:val="21"/>
          <w:szCs w:val="21"/>
        </w:rPr>
        <w:t>pandas</w:t>
      </w:r>
      <w:r>
        <w:rPr>
          <w:rFonts w:ascii="Consolas" w:eastAsia="Consolas" w:hAnsi="Consolas" w:cs="Consolas"/>
          <w:color w:val="D4D4D4"/>
          <w:sz w:val="21"/>
          <w:szCs w:val="21"/>
        </w:rPr>
        <w:t>==</w:t>
      </w:r>
      <w:r>
        <w:rPr>
          <w:rFonts w:ascii="Consolas" w:eastAsia="Consolas" w:hAnsi="Consolas" w:cs="Consolas"/>
          <w:color w:val="B5CEA8"/>
          <w:sz w:val="21"/>
          <w:szCs w:val="21"/>
        </w:rPr>
        <w:t>2.1.1</w:t>
      </w:r>
    </w:p>
    <w:p>
      <w:pPr>
        <w:shd w:val="clear" w:color="auto" w:fill="1F1F1F"/>
        <w:spacing w:before="0" w:after="0" w:line="285" w:lineRule="atLeast"/>
      </w:pPr>
      <w:r>
        <w:rPr>
          <w:rFonts w:ascii="Consolas" w:eastAsia="Consolas" w:hAnsi="Consolas" w:cs="Consolas"/>
          <w:color w:val="4EC9B0"/>
          <w:sz w:val="21"/>
          <w:szCs w:val="21"/>
        </w:rPr>
        <w:t>parso</w:t>
      </w:r>
      <w:r>
        <w:rPr>
          <w:rFonts w:ascii="Consolas" w:eastAsia="Consolas" w:hAnsi="Consolas" w:cs="Consolas"/>
          <w:color w:val="D4D4D4"/>
          <w:sz w:val="21"/>
          <w:szCs w:val="21"/>
        </w:rPr>
        <w:t>==</w:t>
      </w:r>
      <w:r>
        <w:rPr>
          <w:rFonts w:ascii="Consolas" w:eastAsia="Consolas" w:hAnsi="Consolas" w:cs="Consolas"/>
          <w:color w:val="B5CEA8"/>
          <w:sz w:val="21"/>
          <w:szCs w:val="21"/>
        </w:rPr>
        <w:t>0.8.3</w:t>
      </w:r>
    </w:p>
    <w:p>
      <w:pPr>
        <w:shd w:val="clear" w:color="auto" w:fill="1F1F1F"/>
        <w:spacing w:before="0" w:after="0" w:line="285" w:lineRule="atLeast"/>
      </w:pPr>
      <w:r>
        <w:rPr>
          <w:rFonts w:ascii="Consolas" w:eastAsia="Consolas" w:hAnsi="Consolas" w:cs="Consolas"/>
          <w:color w:val="4EC9B0"/>
          <w:sz w:val="21"/>
          <w:szCs w:val="21"/>
        </w:rPr>
        <w:t>pdf2image</w:t>
      </w:r>
      <w:r>
        <w:rPr>
          <w:rFonts w:ascii="Consolas" w:eastAsia="Consolas" w:hAnsi="Consolas" w:cs="Consolas"/>
          <w:color w:val="D4D4D4"/>
          <w:sz w:val="21"/>
          <w:szCs w:val="21"/>
        </w:rPr>
        <w:t>==</w:t>
      </w:r>
      <w:r>
        <w:rPr>
          <w:rFonts w:ascii="Consolas" w:eastAsia="Consolas" w:hAnsi="Consolas" w:cs="Consolas"/>
          <w:color w:val="B5CEA8"/>
          <w:sz w:val="21"/>
          <w:szCs w:val="21"/>
        </w:rPr>
        <w:t>1.16.3</w:t>
      </w:r>
    </w:p>
    <w:p>
      <w:pPr>
        <w:shd w:val="clear" w:color="auto" w:fill="1F1F1F"/>
        <w:spacing w:before="0" w:after="0" w:line="285" w:lineRule="atLeast"/>
      </w:pPr>
      <w:r>
        <w:rPr>
          <w:rFonts w:ascii="Consolas" w:eastAsia="Consolas" w:hAnsi="Consolas" w:cs="Consolas"/>
          <w:color w:val="4EC9B0"/>
          <w:sz w:val="21"/>
          <w:szCs w:val="21"/>
        </w:rPr>
        <w:t>pdfminer.six</w:t>
      </w:r>
      <w:r>
        <w:rPr>
          <w:rFonts w:ascii="Consolas" w:eastAsia="Consolas" w:hAnsi="Consolas" w:cs="Consolas"/>
          <w:color w:val="D4D4D4"/>
          <w:sz w:val="21"/>
          <w:szCs w:val="21"/>
        </w:rPr>
        <w:t>==</w:t>
      </w:r>
      <w:r>
        <w:rPr>
          <w:rFonts w:ascii="Consolas" w:eastAsia="Consolas" w:hAnsi="Consolas" w:cs="Consolas"/>
          <w:color w:val="B5CEA8"/>
          <w:sz w:val="21"/>
          <w:szCs w:val="21"/>
        </w:rPr>
        <w:t>20221105</w:t>
      </w:r>
    </w:p>
    <w:p>
      <w:pPr>
        <w:shd w:val="clear" w:color="auto" w:fill="1F1F1F"/>
        <w:spacing w:before="0" w:after="0" w:line="285" w:lineRule="atLeast"/>
      </w:pPr>
      <w:r>
        <w:rPr>
          <w:rFonts w:ascii="Consolas" w:eastAsia="Consolas" w:hAnsi="Consolas" w:cs="Consolas"/>
          <w:color w:val="4EC9B0"/>
          <w:sz w:val="21"/>
          <w:szCs w:val="21"/>
        </w:rPr>
        <w:t>pdfplumber</w:t>
      </w:r>
      <w:r>
        <w:rPr>
          <w:rFonts w:ascii="Consolas" w:eastAsia="Consolas" w:hAnsi="Consolas" w:cs="Consolas"/>
          <w:color w:val="D4D4D4"/>
          <w:sz w:val="21"/>
          <w:szCs w:val="21"/>
        </w:rPr>
        <w:t>==</w:t>
      </w:r>
      <w:r>
        <w:rPr>
          <w:rFonts w:ascii="Consolas" w:eastAsia="Consolas" w:hAnsi="Consolas" w:cs="Consolas"/>
          <w:color w:val="B5CEA8"/>
          <w:sz w:val="21"/>
          <w:szCs w:val="21"/>
        </w:rPr>
        <w:t>0.10.2</w:t>
      </w:r>
    </w:p>
    <w:p>
      <w:pPr>
        <w:shd w:val="clear" w:color="auto" w:fill="1F1F1F"/>
        <w:spacing w:before="0" w:after="0" w:line="285" w:lineRule="atLeast"/>
      </w:pPr>
      <w:r>
        <w:rPr>
          <w:rFonts w:ascii="Consolas" w:eastAsia="Consolas" w:hAnsi="Consolas" w:cs="Consolas"/>
          <w:color w:val="4EC9B0"/>
          <w:sz w:val="21"/>
          <w:szCs w:val="21"/>
        </w:rPr>
        <w:t>pickleshare</w:t>
      </w:r>
      <w:r>
        <w:rPr>
          <w:rFonts w:ascii="Consolas" w:eastAsia="Consolas" w:hAnsi="Consolas" w:cs="Consolas"/>
          <w:color w:val="D4D4D4"/>
          <w:sz w:val="21"/>
          <w:szCs w:val="21"/>
        </w:rPr>
        <w:t>==</w:t>
      </w:r>
      <w:r>
        <w:rPr>
          <w:rFonts w:ascii="Consolas" w:eastAsia="Consolas" w:hAnsi="Consolas" w:cs="Consolas"/>
          <w:color w:val="B5CEA8"/>
          <w:sz w:val="21"/>
          <w:szCs w:val="21"/>
        </w:rPr>
        <w:t>0.7.5</w:t>
      </w:r>
    </w:p>
    <w:p>
      <w:pPr>
        <w:shd w:val="clear" w:color="auto" w:fill="1F1F1F"/>
        <w:spacing w:before="0" w:after="0" w:line="285" w:lineRule="atLeast"/>
      </w:pPr>
      <w:r>
        <w:rPr>
          <w:rFonts w:ascii="Consolas" w:eastAsia="Consolas" w:hAnsi="Consolas" w:cs="Consolas"/>
          <w:color w:val="4EC9B0"/>
          <w:sz w:val="21"/>
          <w:szCs w:val="21"/>
        </w:rPr>
        <w:t>Pillow</w:t>
      </w:r>
      <w:r>
        <w:rPr>
          <w:rFonts w:ascii="Consolas" w:eastAsia="Consolas" w:hAnsi="Consolas" w:cs="Consolas"/>
          <w:color w:val="D4D4D4"/>
          <w:sz w:val="21"/>
          <w:szCs w:val="21"/>
        </w:rPr>
        <w:t>==</w:t>
      </w:r>
      <w:r>
        <w:rPr>
          <w:rFonts w:ascii="Consolas" w:eastAsia="Consolas" w:hAnsi="Consolas" w:cs="Consolas"/>
          <w:color w:val="B5CEA8"/>
          <w:sz w:val="21"/>
          <w:szCs w:val="21"/>
        </w:rPr>
        <w:t>10.0.1</w:t>
      </w:r>
    </w:p>
    <w:p>
      <w:pPr>
        <w:shd w:val="clear" w:color="auto" w:fill="1F1F1F"/>
        <w:spacing w:before="0" w:after="0" w:line="285" w:lineRule="atLeast"/>
      </w:pPr>
      <w:r>
        <w:rPr>
          <w:rFonts w:ascii="Consolas" w:eastAsia="Consolas" w:hAnsi="Consolas" w:cs="Consolas"/>
          <w:color w:val="4EC9B0"/>
          <w:sz w:val="21"/>
          <w:szCs w:val="21"/>
        </w:rPr>
        <w:t>platformdirs</w:t>
      </w:r>
      <w:r>
        <w:rPr>
          <w:rFonts w:ascii="Consolas" w:eastAsia="Consolas" w:hAnsi="Consolas" w:cs="Consolas"/>
          <w:color w:val="D4D4D4"/>
          <w:sz w:val="21"/>
          <w:szCs w:val="21"/>
        </w:rPr>
        <w:t>==</w:t>
      </w:r>
      <w:r>
        <w:rPr>
          <w:rFonts w:ascii="Consolas" w:eastAsia="Consolas" w:hAnsi="Consolas" w:cs="Consolas"/>
          <w:color w:val="B5CEA8"/>
          <w:sz w:val="21"/>
          <w:szCs w:val="21"/>
        </w:rPr>
        <w:t>3.11.0</w:t>
      </w:r>
    </w:p>
    <w:p>
      <w:pPr>
        <w:shd w:val="clear" w:color="auto" w:fill="1F1F1F"/>
        <w:spacing w:before="0" w:after="0" w:line="285" w:lineRule="atLeast"/>
      </w:pPr>
      <w:r>
        <w:rPr>
          <w:rFonts w:ascii="Consolas" w:eastAsia="Consolas" w:hAnsi="Consolas" w:cs="Consolas"/>
          <w:color w:val="4EC9B0"/>
          <w:sz w:val="21"/>
          <w:szCs w:val="21"/>
        </w:rPr>
        <w:t>portalocker</w:t>
      </w:r>
      <w:r>
        <w:rPr>
          <w:rFonts w:ascii="Consolas" w:eastAsia="Consolas" w:hAnsi="Consolas" w:cs="Consolas"/>
          <w:color w:val="D4D4D4"/>
          <w:sz w:val="21"/>
          <w:szCs w:val="21"/>
        </w:rPr>
        <w:t>==</w:t>
      </w:r>
      <w:r>
        <w:rPr>
          <w:rFonts w:ascii="Consolas" w:eastAsia="Consolas" w:hAnsi="Consolas" w:cs="Consolas"/>
          <w:color w:val="B5CEA8"/>
          <w:sz w:val="21"/>
          <w:szCs w:val="21"/>
        </w:rPr>
        <w:t>2.8.2</w:t>
      </w:r>
    </w:p>
    <w:p>
      <w:pPr>
        <w:shd w:val="clear" w:color="auto" w:fill="1F1F1F"/>
        <w:spacing w:before="0" w:after="0" w:line="285" w:lineRule="atLeast"/>
      </w:pPr>
      <w:r>
        <w:rPr>
          <w:rFonts w:ascii="Consolas" w:eastAsia="Consolas" w:hAnsi="Consolas" w:cs="Consolas"/>
          <w:color w:val="4EC9B0"/>
          <w:sz w:val="21"/>
          <w:szCs w:val="21"/>
        </w:rPr>
        <w:t>prisma</w:t>
      </w:r>
      <w:r>
        <w:rPr>
          <w:rFonts w:ascii="Consolas" w:eastAsia="Consolas" w:hAnsi="Consolas" w:cs="Consolas"/>
          <w:color w:val="D4D4D4"/>
          <w:sz w:val="21"/>
          <w:szCs w:val="21"/>
        </w:rPr>
        <w:t>==</w:t>
      </w:r>
      <w:r>
        <w:rPr>
          <w:rFonts w:ascii="Consolas" w:eastAsia="Consolas" w:hAnsi="Consolas" w:cs="Consolas"/>
          <w:color w:val="B5CEA8"/>
          <w:sz w:val="21"/>
          <w:szCs w:val="21"/>
        </w:rPr>
        <w:t>0.10.0</w:t>
      </w:r>
    </w:p>
    <w:p>
      <w:pPr>
        <w:shd w:val="clear" w:color="auto" w:fill="1F1F1F"/>
        <w:spacing w:before="0" w:after="0" w:line="285" w:lineRule="atLeast"/>
      </w:pPr>
      <w:r>
        <w:rPr>
          <w:rFonts w:ascii="Consolas" w:eastAsia="Consolas" w:hAnsi="Consolas" w:cs="Consolas"/>
          <w:color w:val="4EC9B0"/>
          <w:sz w:val="21"/>
          <w:szCs w:val="21"/>
        </w:rPr>
        <w:t>prompt-toolkit</w:t>
      </w:r>
      <w:r>
        <w:rPr>
          <w:rFonts w:ascii="Consolas" w:eastAsia="Consolas" w:hAnsi="Consolas" w:cs="Consolas"/>
          <w:color w:val="D4D4D4"/>
          <w:sz w:val="21"/>
          <w:szCs w:val="21"/>
        </w:rPr>
        <w:t>==</w:t>
      </w:r>
      <w:r>
        <w:rPr>
          <w:rFonts w:ascii="Consolas" w:eastAsia="Consolas" w:hAnsi="Consolas" w:cs="Consolas"/>
          <w:color w:val="B5CEA8"/>
          <w:sz w:val="21"/>
          <w:szCs w:val="21"/>
        </w:rPr>
        <w:t>3.0.39</w:t>
      </w:r>
    </w:p>
    <w:p>
      <w:pPr>
        <w:shd w:val="clear" w:color="auto" w:fill="1F1F1F"/>
        <w:spacing w:before="0" w:after="0" w:line="285" w:lineRule="atLeast"/>
      </w:pPr>
      <w:r>
        <w:rPr>
          <w:rFonts w:ascii="Consolas" w:eastAsia="Consolas" w:hAnsi="Consolas" w:cs="Consolas"/>
          <w:color w:val="4EC9B0"/>
          <w:sz w:val="21"/>
          <w:szCs w:val="21"/>
        </w:rPr>
        <w:t>protobuf</w:t>
      </w:r>
      <w:r>
        <w:rPr>
          <w:rFonts w:ascii="Consolas" w:eastAsia="Consolas" w:hAnsi="Consolas" w:cs="Consolas"/>
          <w:color w:val="D4D4D4"/>
          <w:sz w:val="21"/>
          <w:szCs w:val="21"/>
        </w:rPr>
        <w:t>==</w:t>
      </w:r>
      <w:r>
        <w:rPr>
          <w:rFonts w:ascii="Consolas" w:eastAsia="Consolas" w:hAnsi="Consolas" w:cs="Consolas"/>
          <w:color w:val="B5CEA8"/>
          <w:sz w:val="21"/>
          <w:szCs w:val="21"/>
        </w:rPr>
        <w:t>4.24.4</w:t>
      </w:r>
    </w:p>
    <w:p>
      <w:pPr>
        <w:shd w:val="clear" w:color="auto" w:fill="1F1F1F"/>
        <w:spacing w:before="0" w:after="0" w:line="285" w:lineRule="atLeast"/>
      </w:pPr>
      <w:r>
        <w:rPr>
          <w:rFonts w:ascii="Consolas" w:eastAsia="Consolas" w:hAnsi="Consolas" w:cs="Consolas"/>
          <w:color w:val="4EC9B0"/>
          <w:sz w:val="21"/>
          <w:szCs w:val="21"/>
        </w:rPr>
        <w:t>psutil</w:t>
      </w:r>
      <w:r>
        <w:rPr>
          <w:rFonts w:ascii="Consolas" w:eastAsia="Consolas" w:hAnsi="Consolas" w:cs="Consolas"/>
          <w:color w:val="D4D4D4"/>
          <w:sz w:val="21"/>
          <w:szCs w:val="21"/>
        </w:rPr>
        <w:t>==</w:t>
      </w:r>
      <w:r>
        <w:rPr>
          <w:rFonts w:ascii="Consolas" w:eastAsia="Consolas" w:hAnsi="Consolas" w:cs="Consolas"/>
          <w:color w:val="B5CEA8"/>
          <w:sz w:val="21"/>
          <w:szCs w:val="21"/>
        </w:rPr>
        <w:t>5.9.5</w:t>
      </w:r>
    </w:p>
    <w:p>
      <w:pPr>
        <w:shd w:val="clear" w:color="auto" w:fill="1F1F1F"/>
        <w:spacing w:before="0" w:after="0" w:line="285" w:lineRule="atLeast"/>
      </w:pPr>
      <w:r>
        <w:rPr>
          <w:rFonts w:ascii="Consolas" w:eastAsia="Consolas" w:hAnsi="Consolas" w:cs="Consolas"/>
          <w:color w:val="4EC9B0"/>
          <w:sz w:val="21"/>
          <w:szCs w:val="21"/>
        </w:rPr>
        <w:t>pure-eval</w:t>
      </w:r>
      <w:r>
        <w:rPr>
          <w:rFonts w:ascii="Consolas" w:eastAsia="Consolas" w:hAnsi="Consolas" w:cs="Consolas"/>
          <w:color w:val="D4D4D4"/>
          <w:sz w:val="21"/>
          <w:szCs w:val="21"/>
        </w:rPr>
        <w:t>==</w:t>
      </w:r>
      <w:r>
        <w:rPr>
          <w:rFonts w:ascii="Consolas" w:eastAsia="Consolas" w:hAnsi="Consolas" w:cs="Consolas"/>
          <w:color w:val="B5CEA8"/>
          <w:sz w:val="21"/>
          <w:szCs w:val="21"/>
        </w:rPr>
        <w:t>0.2.2</w:t>
      </w:r>
    </w:p>
    <w:p>
      <w:pPr>
        <w:shd w:val="clear" w:color="auto" w:fill="1F1F1F"/>
        <w:spacing w:before="0" w:after="0" w:line="285" w:lineRule="atLeast"/>
      </w:pPr>
      <w:r>
        <w:rPr>
          <w:rFonts w:ascii="Consolas" w:eastAsia="Consolas" w:hAnsi="Consolas" w:cs="Consolas"/>
          <w:color w:val="4EC9B0"/>
          <w:sz w:val="21"/>
          <w:szCs w:val="21"/>
        </w:rPr>
        <w:t>pyarrow</w:t>
      </w:r>
      <w:r>
        <w:rPr>
          <w:rFonts w:ascii="Consolas" w:eastAsia="Consolas" w:hAnsi="Consolas" w:cs="Consolas"/>
          <w:color w:val="D4D4D4"/>
          <w:sz w:val="21"/>
          <w:szCs w:val="21"/>
        </w:rPr>
        <w:t>==</w:t>
      </w:r>
      <w:r>
        <w:rPr>
          <w:rFonts w:ascii="Consolas" w:eastAsia="Consolas" w:hAnsi="Consolas" w:cs="Consolas"/>
          <w:color w:val="B5CEA8"/>
          <w:sz w:val="21"/>
          <w:szCs w:val="21"/>
        </w:rPr>
        <w:t>13.0.0</w:t>
      </w:r>
    </w:p>
    <w:p>
      <w:pPr>
        <w:shd w:val="clear" w:color="auto" w:fill="1F1F1F"/>
        <w:spacing w:before="0" w:after="0" w:line="285" w:lineRule="atLeast"/>
      </w:pPr>
      <w:r>
        <w:rPr>
          <w:rFonts w:ascii="Consolas" w:eastAsia="Consolas" w:hAnsi="Consolas" w:cs="Consolas"/>
          <w:color w:val="4EC9B0"/>
          <w:sz w:val="21"/>
          <w:szCs w:val="21"/>
        </w:rPr>
        <w:t>pyclipper</w:t>
      </w:r>
      <w:r>
        <w:rPr>
          <w:rFonts w:ascii="Consolas" w:eastAsia="Consolas" w:hAnsi="Consolas" w:cs="Consolas"/>
          <w:color w:val="D4D4D4"/>
          <w:sz w:val="21"/>
          <w:szCs w:val="21"/>
        </w:rPr>
        <w:t>==</w:t>
      </w:r>
      <w:r>
        <w:rPr>
          <w:rFonts w:ascii="Consolas" w:eastAsia="Consolas" w:hAnsi="Consolas" w:cs="Consolas"/>
          <w:color w:val="B5CEA8"/>
          <w:sz w:val="21"/>
          <w:szCs w:val="21"/>
        </w:rPr>
        <w:t>1.3.0.post5</w:t>
      </w:r>
    </w:p>
    <w:p>
      <w:pPr>
        <w:shd w:val="clear" w:color="auto" w:fill="1F1F1F"/>
        <w:spacing w:before="0" w:after="0" w:line="285" w:lineRule="atLeast"/>
      </w:pPr>
      <w:r>
        <w:rPr>
          <w:rFonts w:ascii="Consolas" w:eastAsia="Consolas" w:hAnsi="Consolas" w:cs="Consolas"/>
          <w:color w:val="4EC9B0"/>
          <w:sz w:val="21"/>
          <w:szCs w:val="21"/>
        </w:rPr>
        <w:t>pycocotools</w:t>
      </w:r>
      <w:r>
        <w:rPr>
          <w:rFonts w:ascii="Consolas" w:eastAsia="Consolas" w:hAnsi="Consolas" w:cs="Consolas"/>
          <w:color w:val="D4D4D4"/>
          <w:sz w:val="21"/>
          <w:szCs w:val="21"/>
        </w:rPr>
        <w:t>==</w:t>
      </w:r>
      <w:r>
        <w:rPr>
          <w:rFonts w:ascii="Consolas" w:eastAsia="Consolas" w:hAnsi="Consolas" w:cs="Consolas"/>
          <w:color w:val="B5CEA8"/>
          <w:sz w:val="21"/>
          <w:szCs w:val="21"/>
        </w:rPr>
        <w:t>2.0.7</w:t>
      </w:r>
    </w:p>
    <w:p>
      <w:pPr>
        <w:shd w:val="clear" w:color="auto" w:fill="1F1F1F"/>
        <w:spacing w:before="0" w:after="0" w:line="285" w:lineRule="atLeast"/>
      </w:pPr>
      <w:r>
        <w:rPr>
          <w:rFonts w:ascii="Consolas" w:eastAsia="Consolas" w:hAnsi="Consolas" w:cs="Consolas"/>
          <w:color w:val="4EC9B0"/>
          <w:sz w:val="21"/>
          <w:szCs w:val="21"/>
        </w:rPr>
        <w:t>pycparser</w:t>
      </w:r>
      <w:r>
        <w:rPr>
          <w:rFonts w:ascii="Consolas" w:eastAsia="Consolas" w:hAnsi="Consolas" w:cs="Consolas"/>
          <w:color w:val="D4D4D4"/>
          <w:sz w:val="21"/>
          <w:szCs w:val="21"/>
        </w:rPr>
        <w:t>==</w:t>
      </w:r>
      <w:r>
        <w:rPr>
          <w:rFonts w:ascii="Consolas" w:eastAsia="Consolas" w:hAnsi="Consolas" w:cs="Consolas"/>
          <w:color w:val="B5CEA8"/>
          <w:sz w:val="21"/>
          <w:szCs w:val="21"/>
        </w:rPr>
        <w:t>2.21</w:t>
      </w:r>
    </w:p>
    <w:p>
      <w:pPr>
        <w:shd w:val="clear" w:color="auto" w:fill="1F1F1F"/>
        <w:spacing w:before="0" w:after="0" w:line="285" w:lineRule="atLeast"/>
      </w:pPr>
      <w:r>
        <w:rPr>
          <w:rFonts w:ascii="Consolas" w:eastAsia="Consolas" w:hAnsi="Consolas" w:cs="Consolas"/>
          <w:color w:val="4EC9B0"/>
          <w:sz w:val="21"/>
          <w:szCs w:val="21"/>
        </w:rPr>
        <w:t>pydantic</w:t>
      </w:r>
      <w:r>
        <w:rPr>
          <w:rFonts w:ascii="Consolas" w:eastAsia="Consolas" w:hAnsi="Consolas" w:cs="Consolas"/>
          <w:color w:val="D4D4D4"/>
          <w:sz w:val="21"/>
          <w:szCs w:val="21"/>
        </w:rPr>
        <w:t>==</w:t>
      </w:r>
      <w:r>
        <w:rPr>
          <w:rFonts w:ascii="Consolas" w:eastAsia="Consolas" w:hAnsi="Consolas" w:cs="Consolas"/>
          <w:color w:val="B5CEA8"/>
          <w:sz w:val="21"/>
          <w:szCs w:val="21"/>
        </w:rPr>
        <w:t>2.4.2</w:t>
      </w:r>
    </w:p>
    <w:p>
      <w:pPr>
        <w:shd w:val="clear" w:color="auto" w:fill="1F1F1F"/>
        <w:spacing w:before="0" w:after="0" w:line="285" w:lineRule="atLeast"/>
      </w:pPr>
      <w:r>
        <w:rPr>
          <w:rFonts w:ascii="Consolas" w:eastAsia="Consolas" w:hAnsi="Consolas" w:cs="Consolas"/>
          <w:color w:val="4EC9B0"/>
          <w:sz w:val="21"/>
          <w:szCs w:val="21"/>
        </w:rPr>
        <w:t>pydantic_core</w:t>
      </w:r>
      <w:r>
        <w:rPr>
          <w:rFonts w:ascii="Consolas" w:eastAsia="Consolas" w:hAnsi="Consolas" w:cs="Consolas"/>
          <w:color w:val="D4D4D4"/>
          <w:sz w:val="21"/>
          <w:szCs w:val="21"/>
        </w:rPr>
        <w:t>==</w:t>
      </w:r>
      <w:r>
        <w:rPr>
          <w:rFonts w:ascii="Consolas" w:eastAsia="Consolas" w:hAnsi="Consolas" w:cs="Consolas"/>
          <w:color w:val="B5CEA8"/>
          <w:sz w:val="21"/>
          <w:szCs w:val="21"/>
        </w:rPr>
        <w:t>2.10.1</w:t>
      </w:r>
    </w:p>
    <w:p>
      <w:pPr>
        <w:shd w:val="clear" w:color="auto" w:fill="1F1F1F"/>
        <w:spacing w:before="0" w:after="0" w:line="285" w:lineRule="atLeast"/>
      </w:pPr>
      <w:r>
        <w:rPr>
          <w:rFonts w:ascii="Consolas" w:eastAsia="Consolas" w:hAnsi="Consolas" w:cs="Consolas"/>
          <w:color w:val="4EC9B0"/>
          <w:sz w:val="21"/>
          <w:szCs w:val="21"/>
        </w:rPr>
        <w:t>pydeck</w:t>
      </w:r>
      <w:r>
        <w:rPr>
          <w:rFonts w:ascii="Consolas" w:eastAsia="Consolas" w:hAnsi="Consolas" w:cs="Consolas"/>
          <w:color w:val="D4D4D4"/>
          <w:sz w:val="21"/>
          <w:szCs w:val="21"/>
        </w:rPr>
        <w:t>==</w:t>
      </w:r>
      <w:r>
        <w:rPr>
          <w:rFonts w:ascii="Consolas" w:eastAsia="Consolas" w:hAnsi="Consolas" w:cs="Consolas"/>
          <w:color w:val="B5CEA8"/>
          <w:sz w:val="21"/>
          <w:szCs w:val="21"/>
        </w:rPr>
        <w:t>0.8.1b0</w:t>
      </w:r>
    </w:p>
    <w:p>
      <w:pPr>
        <w:shd w:val="clear" w:color="auto" w:fill="1F1F1F"/>
        <w:spacing w:before="0" w:after="0" w:line="285" w:lineRule="atLeast"/>
      </w:pPr>
      <w:r>
        <w:rPr>
          <w:rFonts w:ascii="Consolas" w:eastAsia="Consolas" w:hAnsi="Consolas" w:cs="Consolas"/>
          <w:color w:val="4EC9B0"/>
          <w:sz w:val="21"/>
          <w:szCs w:val="21"/>
        </w:rPr>
        <w:t>Pygments</w:t>
      </w:r>
      <w:r>
        <w:rPr>
          <w:rFonts w:ascii="Consolas" w:eastAsia="Consolas" w:hAnsi="Consolas" w:cs="Consolas"/>
          <w:color w:val="D4D4D4"/>
          <w:sz w:val="21"/>
          <w:szCs w:val="21"/>
        </w:rPr>
        <w:t>==</w:t>
      </w:r>
      <w:r>
        <w:rPr>
          <w:rFonts w:ascii="Consolas" w:eastAsia="Consolas" w:hAnsi="Consolas" w:cs="Consolas"/>
          <w:color w:val="B5CEA8"/>
          <w:sz w:val="21"/>
          <w:szCs w:val="21"/>
        </w:rPr>
        <w:t>2.16.1</w:t>
      </w:r>
    </w:p>
    <w:p>
      <w:pPr>
        <w:shd w:val="clear" w:color="auto" w:fill="1F1F1F"/>
        <w:spacing w:before="0" w:after="0" w:line="285" w:lineRule="atLeast"/>
      </w:pPr>
      <w:r>
        <w:rPr>
          <w:rFonts w:ascii="Consolas" w:eastAsia="Consolas" w:hAnsi="Consolas" w:cs="Consolas"/>
          <w:color w:val="4EC9B0"/>
          <w:sz w:val="21"/>
          <w:szCs w:val="21"/>
        </w:rPr>
        <w:t>PyJWT</w:t>
      </w:r>
      <w:r>
        <w:rPr>
          <w:rFonts w:ascii="Consolas" w:eastAsia="Consolas" w:hAnsi="Consolas" w:cs="Consolas"/>
          <w:color w:val="D4D4D4"/>
          <w:sz w:val="21"/>
          <w:szCs w:val="21"/>
        </w:rPr>
        <w:t>==</w:t>
      </w:r>
      <w:r>
        <w:rPr>
          <w:rFonts w:ascii="Consolas" w:eastAsia="Consolas" w:hAnsi="Consolas" w:cs="Consolas"/>
          <w:color w:val="B5CEA8"/>
          <w:sz w:val="21"/>
          <w:szCs w:val="21"/>
        </w:rPr>
        <w:t>2.8.0</w:t>
      </w:r>
    </w:p>
    <w:p>
      <w:pPr>
        <w:shd w:val="clear" w:color="auto" w:fill="1F1F1F"/>
        <w:spacing w:before="0" w:after="0" w:line="285" w:lineRule="atLeast"/>
      </w:pPr>
      <w:r>
        <w:rPr>
          <w:rFonts w:ascii="Consolas" w:eastAsia="Consolas" w:hAnsi="Consolas" w:cs="Consolas"/>
          <w:color w:val="4EC9B0"/>
          <w:sz w:val="21"/>
          <w:szCs w:val="21"/>
        </w:rPr>
        <w:t>pypandoc</w:t>
      </w:r>
      <w:r>
        <w:rPr>
          <w:rFonts w:ascii="Consolas" w:eastAsia="Consolas" w:hAnsi="Consolas" w:cs="Consolas"/>
          <w:color w:val="D4D4D4"/>
          <w:sz w:val="21"/>
          <w:szCs w:val="21"/>
        </w:rPr>
        <w:t>==</w:t>
      </w:r>
      <w:r>
        <w:rPr>
          <w:rFonts w:ascii="Consolas" w:eastAsia="Consolas" w:hAnsi="Consolas" w:cs="Consolas"/>
          <w:color w:val="B5CEA8"/>
          <w:sz w:val="21"/>
          <w:szCs w:val="21"/>
        </w:rPr>
        <w:t>1.11</w:t>
      </w:r>
    </w:p>
    <w:p>
      <w:pPr>
        <w:shd w:val="clear" w:color="auto" w:fill="1F1F1F"/>
        <w:spacing w:before="0" w:after="0" w:line="285" w:lineRule="atLeast"/>
      </w:pPr>
      <w:r>
        <w:rPr>
          <w:rFonts w:ascii="Consolas" w:eastAsia="Consolas" w:hAnsi="Consolas" w:cs="Consolas"/>
          <w:color w:val="4EC9B0"/>
          <w:sz w:val="21"/>
          <w:szCs w:val="21"/>
        </w:rPr>
        <w:t>pyparsing</w:t>
      </w:r>
      <w:r>
        <w:rPr>
          <w:rFonts w:ascii="Consolas" w:eastAsia="Consolas" w:hAnsi="Consolas" w:cs="Consolas"/>
          <w:color w:val="D4D4D4"/>
          <w:sz w:val="21"/>
          <w:szCs w:val="21"/>
        </w:rPr>
        <w:t>==</w:t>
      </w:r>
      <w:r>
        <w:rPr>
          <w:rFonts w:ascii="Consolas" w:eastAsia="Consolas" w:hAnsi="Consolas" w:cs="Consolas"/>
          <w:color w:val="B5CEA8"/>
          <w:sz w:val="21"/>
          <w:szCs w:val="21"/>
        </w:rPr>
        <w:t>3.1.1</w:t>
      </w:r>
    </w:p>
    <w:p>
      <w:pPr>
        <w:shd w:val="clear" w:color="auto" w:fill="1F1F1F"/>
        <w:spacing w:before="0" w:after="0" w:line="285" w:lineRule="atLeast"/>
      </w:pPr>
      <w:r>
        <w:rPr>
          <w:rFonts w:ascii="Consolas" w:eastAsia="Consolas" w:hAnsi="Consolas" w:cs="Consolas"/>
          <w:color w:val="4EC9B0"/>
          <w:sz w:val="21"/>
          <w:szCs w:val="21"/>
        </w:rPr>
        <w:t>pypdf</w:t>
      </w:r>
      <w:r>
        <w:rPr>
          <w:rFonts w:ascii="Consolas" w:eastAsia="Consolas" w:hAnsi="Consolas" w:cs="Consolas"/>
          <w:color w:val="D4D4D4"/>
          <w:sz w:val="21"/>
          <w:szCs w:val="21"/>
        </w:rPr>
        <w:t>==</w:t>
      </w:r>
      <w:r>
        <w:rPr>
          <w:rFonts w:ascii="Consolas" w:eastAsia="Consolas" w:hAnsi="Consolas" w:cs="Consolas"/>
          <w:color w:val="B5CEA8"/>
          <w:sz w:val="21"/>
          <w:szCs w:val="21"/>
        </w:rPr>
        <w:t>3.16.4</w:t>
      </w:r>
    </w:p>
    <w:p>
      <w:pPr>
        <w:shd w:val="clear" w:color="auto" w:fill="1F1F1F"/>
        <w:spacing w:before="0" w:after="0" w:line="285" w:lineRule="atLeast"/>
      </w:pPr>
      <w:r>
        <w:rPr>
          <w:rFonts w:ascii="Consolas" w:eastAsia="Consolas" w:hAnsi="Consolas" w:cs="Consolas"/>
          <w:color w:val="4EC9B0"/>
          <w:sz w:val="21"/>
          <w:szCs w:val="21"/>
        </w:rPr>
        <w:t>PyPDF2</w:t>
      </w:r>
      <w:r>
        <w:rPr>
          <w:rFonts w:ascii="Consolas" w:eastAsia="Consolas" w:hAnsi="Consolas" w:cs="Consolas"/>
          <w:color w:val="D4D4D4"/>
          <w:sz w:val="21"/>
          <w:szCs w:val="21"/>
        </w:rPr>
        <w:t>==</w:t>
      </w:r>
      <w:r>
        <w:rPr>
          <w:rFonts w:ascii="Consolas" w:eastAsia="Consolas" w:hAnsi="Consolas" w:cs="Consolas"/>
          <w:color w:val="B5CEA8"/>
          <w:sz w:val="21"/>
          <w:szCs w:val="21"/>
        </w:rPr>
        <w:t>3.0.1</w:t>
      </w:r>
    </w:p>
    <w:p>
      <w:pPr>
        <w:shd w:val="clear" w:color="auto" w:fill="1F1F1F"/>
        <w:spacing w:before="0" w:after="0" w:line="285" w:lineRule="atLeast"/>
      </w:pPr>
      <w:r>
        <w:rPr>
          <w:rFonts w:ascii="Consolas" w:eastAsia="Consolas" w:hAnsi="Consolas" w:cs="Consolas"/>
          <w:color w:val="4EC9B0"/>
          <w:sz w:val="21"/>
          <w:szCs w:val="21"/>
        </w:rPr>
        <w:t>pypdfium2</w:t>
      </w:r>
      <w:r>
        <w:rPr>
          <w:rFonts w:ascii="Consolas" w:eastAsia="Consolas" w:hAnsi="Consolas" w:cs="Consolas"/>
          <w:color w:val="D4D4D4"/>
          <w:sz w:val="21"/>
          <w:szCs w:val="21"/>
        </w:rPr>
        <w:t>==</w:t>
      </w:r>
      <w:r>
        <w:rPr>
          <w:rFonts w:ascii="Consolas" w:eastAsia="Consolas" w:hAnsi="Consolas" w:cs="Consolas"/>
          <w:color w:val="B5CEA8"/>
          <w:sz w:val="21"/>
          <w:szCs w:val="21"/>
        </w:rPr>
        <w:t>4.21.0</w:t>
      </w:r>
    </w:p>
    <w:p>
      <w:pPr>
        <w:shd w:val="clear" w:color="auto" w:fill="1F1F1F"/>
        <w:spacing w:before="0" w:after="0" w:line="285" w:lineRule="atLeast"/>
      </w:pPr>
      <w:r>
        <w:rPr>
          <w:rFonts w:ascii="Consolas" w:eastAsia="Consolas" w:hAnsi="Consolas" w:cs="Consolas"/>
          <w:color w:val="4EC9B0"/>
          <w:sz w:val="21"/>
          <w:szCs w:val="21"/>
        </w:rPr>
        <w:t>pyreadline3</w:t>
      </w:r>
      <w:r>
        <w:rPr>
          <w:rFonts w:ascii="Consolas" w:eastAsia="Consolas" w:hAnsi="Consolas" w:cs="Consolas"/>
          <w:color w:val="D4D4D4"/>
          <w:sz w:val="21"/>
          <w:szCs w:val="21"/>
        </w:rPr>
        <w:t>==</w:t>
      </w:r>
      <w:r>
        <w:rPr>
          <w:rFonts w:ascii="Consolas" w:eastAsia="Consolas" w:hAnsi="Consolas" w:cs="Consolas"/>
          <w:color w:val="B5CEA8"/>
          <w:sz w:val="21"/>
          <w:szCs w:val="21"/>
        </w:rPr>
        <w:t>3.4.1</w:t>
      </w:r>
    </w:p>
    <w:p>
      <w:pPr>
        <w:shd w:val="clear" w:color="auto" w:fill="1F1F1F"/>
        <w:spacing w:before="0" w:after="0" w:line="285" w:lineRule="atLeast"/>
      </w:pPr>
      <w:r>
        <w:rPr>
          <w:rFonts w:ascii="Consolas" w:eastAsia="Consolas" w:hAnsi="Consolas" w:cs="Consolas"/>
          <w:color w:val="4EC9B0"/>
          <w:sz w:val="21"/>
          <w:szCs w:val="21"/>
        </w:rPr>
        <w:t>pytesseract</w:t>
      </w:r>
      <w:r>
        <w:rPr>
          <w:rFonts w:ascii="Consolas" w:eastAsia="Consolas" w:hAnsi="Consolas" w:cs="Consolas"/>
          <w:color w:val="D4D4D4"/>
          <w:sz w:val="21"/>
          <w:szCs w:val="21"/>
        </w:rPr>
        <w:t>==</w:t>
      </w:r>
      <w:r>
        <w:rPr>
          <w:rFonts w:ascii="Consolas" w:eastAsia="Consolas" w:hAnsi="Consolas" w:cs="Consolas"/>
          <w:color w:val="B5CEA8"/>
          <w:sz w:val="21"/>
          <w:szCs w:val="21"/>
        </w:rPr>
        <w:t>0.3.10</w:t>
      </w:r>
    </w:p>
    <w:p>
      <w:pPr>
        <w:shd w:val="clear" w:color="auto" w:fill="1F1F1F"/>
        <w:spacing w:before="0" w:after="0" w:line="285" w:lineRule="atLeast"/>
      </w:pPr>
      <w:r>
        <w:rPr>
          <w:rFonts w:ascii="Consolas" w:eastAsia="Consolas" w:hAnsi="Consolas" w:cs="Consolas"/>
          <w:color w:val="4EC9B0"/>
          <w:sz w:val="21"/>
          <w:szCs w:val="21"/>
        </w:rPr>
        <w:t>python-dateutil</w:t>
      </w:r>
      <w:r>
        <w:rPr>
          <w:rFonts w:ascii="Consolas" w:eastAsia="Consolas" w:hAnsi="Consolas" w:cs="Consolas"/>
          <w:color w:val="D4D4D4"/>
          <w:sz w:val="21"/>
          <w:szCs w:val="21"/>
        </w:rPr>
        <w:t>==</w:t>
      </w:r>
      <w:r>
        <w:rPr>
          <w:rFonts w:ascii="Consolas" w:eastAsia="Consolas" w:hAnsi="Consolas" w:cs="Consolas"/>
          <w:color w:val="B5CEA8"/>
          <w:sz w:val="21"/>
          <w:szCs w:val="21"/>
        </w:rPr>
        <w:t>2.8.2</w:t>
      </w:r>
    </w:p>
    <w:p>
      <w:pPr>
        <w:shd w:val="clear" w:color="auto" w:fill="1F1F1F"/>
        <w:spacing w:before="0" w:after="0" w:line="285" w:lineRule="atLeast"/>
      </w:pPr>
      <w:r>
        <w:rPr>
          <w:rFonts w:ascii="Consolas" w:eastAsia="Consolas" w:hAnsi="Consolas" w:cs="Consolas"/>
          <w:color w:val="4EC9B0"/>
          <w:sz w:val="21"/>
          <w:szCs w:val="21"/>
        </w:rPr>
        <w:t>python-docx</w:t>
      </w:r>
      <w:r>
        <w:rPr>
          <w:rFonts w:ascii="Consolas" w:eastAsia="Consolas" w:hAnsi="Consolas" w:cs="Consolas"/>
          <w:color w:val="D4D4D4"/>
          <w:sz w:val="21"/>
          <w:szCs w:val="21"/>
        </w:rPr>
        <w:t>==</w:t>
      </w:r>
      <w:r>
        <w:rPr>
          <w:rFonts w:ascii="Consolas" w:eastAsia="Consolas" w:hAnsi="Consolas" w:cs="Consolas"/>
          <w:color w:val="B5CEA8"/>
          <w:sz w:val="21"/>
          <w:szCs w:val="21"/>
        </w:rPr>
        <w:t>1.0.1</w:t>
      </w:r>
    </w:p>
    <w:p>
      <w:pPr>
        <w:shd w:val="clear" w:color="auto" w:fill="1F1F1F"/>
        <w:spacing w:before="0" w:after="0" w:line="285" w:lineRule="atLeast"/>
      </w:pPr>
      <w:r>
        <w:rPr>
          <w:rFonts w:ascii="Consolas" w:eastAsia="Consolas" w:hAnsi="Consolas" w:cs="Consolas"/>
          <w:color w:val="4EC9B0"/>
          <w:sz w:val="21"/>
          <w:szCs w:val="21"/>
        </w:rPr>
        <w:t>python-dotenv</w:t>
      </w:r>
      <w:r>
        <w:rPr>
          <w:rFonts w:ascii="Consolas" w:eastAsia="Consolas" w:hAnsi="Consolas" w:cs="Consolas"/>
          <w:color w:val="D4D4D4"/>
          <w:sz w:val="21"/>
          <w:szCs w:val="21"/>
        </w:rPr>
        <w:t>==</w:t>
      </w:r>
      <w:r>
        <w:rPr>
          <w:rFonts w:ascii="Consolas" w:eastAsia="Consolas" w:hAnsi="Consolas" w:cs="Consolas"/>
          <w:color w:val="B5CEA8"/>
          <w:sz w:val="21"/>
          <w:szCs w:val="21"/>
        </w:rPr>
        <w:t>1.0.0</w:t>
      </w:r>
    </w:p>
    <w:p>
      <w:pPr>
        <w:shd w:val="clear" w:color="auto" w:fill="1F1F1F"/>
        <w:spacing w:before="0" w:after="0" w:line="285" w:lineRule="atLeast"/>
      </w:pPr>
      <w:r>
        <w:rPr>
          <w:rFonts w:ascii="Consolas" w:eastAsia="Consolas" w:hAnsi="Consolas" w:cs="Consolas"/>
          <w:color w:val="4EC9B0"/>
          <w:sz w:val="21"/>
          <w:szCs w:val="21"/>
        </w:rPr>
        <w:t>python-engineio</w:t>
      </w:r>
      <w:r>
        <w:rPr>
          <w:rFonts w:ascii="Consolas" w:eastAsia="Consolas" w:hAnsi="Consolas" w:cs="Consolas"/>
          <w:color w:val="D4D4D4"/>
          <w:sz w:val="21"/>
          <w:szCs w:val="21"/>
        </w:rPr>
        <w:t>==</w:t>
      </w:r>
      <w:r>
        <w:rPr>
          <w:rFonts w:ascii="Consolas" w:eastAsia="Consolas" w:hAnsi="Consolas" w:cs="Consolas"/>
          <w:color w:val="B5CEA8"/>
          <w:sz w:val="21"/>
          <w:szCs w:val="21"/>
        </w:rPr>
        <w:t>4.7.1</w:t>
      </w:r>
    </w:p>
    <w:p>
      <w:pPr>
        <w:shd w:val="clear" w:color="auto" w:fill="1F1F1F"/>
        <w:spacing w:before="0" w:after="0" w:line="285" w:lineRule="atLeast"/>
      </w:pPr>
      <w:r>
        <w:rPr>
          <w:rFonts w:ascii="Consolas" w:eastAsia="Consolas" w:hAnsi="Consolas" w:cs="Consolas"/>
          <w:color w:val="4EC9B0"/>
          <w:sz w:val="21"/>
          <w:szCs w:val="21"/>
        </w:rPr>
        <w:t>python-graphql-client</w:t>
      </w:r>
      <w:r>
        <w:rPr>
          <w:rFonts w:ascii="Consolas" w:eastAsia="Consolas" w:hAnsi="Consolas" w:cs="Consolas"/>
          <w:color w:val="D4D4D4"/>
          <w:sz w:val="21"/>
          <w:szCs w:val="21"/>
        </w:rPr>
        <w:t>==</w:t>
      </w:r>
      <w:r>
        <w:rPr>
          <w:rFonts w:ascii="Consolas" w:eastAsia="Consolas" w:hAnsi="Consolas" w:cs="Consolas"/>
          <w:color w:val="B5CEA8"/>
          <w:sz w:val="21"/>
          <w:szCs w:val="21"/>
        </w:rPr>
        <w:t>0.4.3</w:t>
      </w:r>
    </w:p>
    <w:p>
      <w:pPr>
        <w:shd w:val="clear" w:color="auto" w:fill="1F1F1F"/>
        <w:spacing w:before="0" w:after="0" w:line="285" w:lineRule="atLeast"/>
      </w:pPr>
      <w:r>
        <w:rPr>
          <w:rFonts w:ascii="Consolas" w:eastAsia="Consolas" w:hAnsi="Consolas" w:cs="Consolas"/>
          <w:color w:val="4EC9B0"/>
          <w:sz w:val="21"/>
          <w:szCs w:val="21"/>
        </w:rPr>
        <w:t>python-iso639</w:t>
      </w:r>
      <w:r>
        <w:rPr>
          <w:rFonts w:ascii="Consolas" w:eastAsia="Consolas" w:hAnsi="Consolas" w:cs="Consolas"/>
          <w:color w:val="D4D4D4"/>
          <w:sz w:val="21"/>
          <w:szCs w:val="21"/>
        </w:rPr>
        <w:t>==</w:t>
      </w:r>
      <w:r>
        <w:rPr>
          <w:rFonts w:ascii="Consolas" w:eastAsia="Consolas" w:hAnsi="Consolas" w:cs="Consolas"/>
          <w:color w:val="B5CEA8"/>
          <w:sz w:val="21"/>
          <w:szCs w:val="21"/>
        </w:rPr>
        <w:t>2023.6.15</w:t>
      </w:r>
    </w:p>
    <w:p>
      <w:pPr>
        <w:shd w:val="clear" w:color="auto" w:fill="1F1F1F"/>
        <w:spacing w:before="0" w:after="0" w:line="285" w:lineRule="atLeast"/>
      </w:pPr>
      <w:r>
        <w:rPr>
          <w:rFonts w:ascii="Consolas" w:eastAsia="Consolas" w:hAnsi="Consolas" w:cs="Consolas"/>
          <w:color w:val="4EC9B0"/>
          <w:sz w:val="21"/>
          <w:szCs w:val="21"/>
        </w:rPr>
        <w:t>python-magic</w:t>
      </w:r>
      <w:r>
        <w:rPr>
          <w:rFonts w:ascii="Consolas" w:eastAsia="Consolas" w:hAnsi="Consolas" w:cs="Consolas"/>
          <w:color w:val="D4D4D4"/>
          <w:sz w:val="21"/>
          <w:szCs w:val="21"/>
        </w:rPr>
        <w:t>==</w:t>
      </w:r>
      <w:r>
        <w:rPr>
          <w:rFonts w:ascii="Consolas" w:eastAsia="Consolas" w:hAnsi="Consolas" w:cs="Consolas"/>
          <w:color w:val="B5CEA8"/>
          <w:sz w:val="21"/>
          <w:szCs w:val="21"/>
        </w:rPr>
        <w:t>0.4.27</w:t>
      </w:r>
    </w:p>
    <w:p>
      <w:pPr>
        <w:shd w:val="clear" w:color="auto" w:fill="1F1F1F"/>
        <w:spacing w:before="0" w:after="0" w:line="285" w:lineRule="atLeast"/>
      </w:pPr>
      <w:r>
        <w:rPr>
          <w:rFonts w:ascii="Consolas" w:eastAsia="Consolas" w:hAnsi="Consolas" w:cs="Consolas"/>
          <w:color w:val="4EC9B0"/>
          <w:sz w:val="21"/>
          <w:szCs w:val="21"/>
        </w:rPr>
        <w:t>python-multipart</w:t>
      </w:r>
      <w:r>
        <w:rPr>
          <w:rFonts w:ascii="Consolas" w:eastAsia="Consolas" w:hAnsi="Consolas" w:cs="Consolas"/>
          <w:color w:val="D4D4D4"/>
          <w:sz w:val="21"/>
          <w:szCs w:val="21"/>
        </w:rPr>
        <w:t>==</w:t>
      </w:r>
      <w:r>
        <w:rPr>
          <w:rFonts w:ascii="Consolas" w:eastAsia="Consolas" w:hAnsi="Consolas" w:cs="Consolas"/>
          <w:color w:val="B5CEA8"/>
          <w:sz w:val="21"/>
          <w:szCs w:val="21"/>
        </w:rPr>
        <w:t>0.0.6</w:t>
      </w:r>
    </w:p>
    <w:p>
      <w:pPr>
        <w:shd w:val="clear" w:color="auto" w:fill="1F1F1F"/>
        <w:spacing w:before="0" w:after="0" w:line="285" w:lineRule="atLeast"/>
      </w:pPr>
      <w:r>
        <w:rPr>
          <w:rFonts w:ascii="Consolas" w:eastAsia="Consolas" w:hAnsi="Consolas" w:cs="Consolas"/>
          <w:color w:val="4EC9B0"/>
          <w:sz w:val="21"/>
          <w:szCs w:val="21"/>
        </w:rPr>
        <w:t>python-pptx</w:t>
      </w:r>
      <w:r>
        <w:rPr>
          <w:rFonts w:ascii="Consolas" w:eastAsia="Consolas" w:hAnsi="Consolas" w:cs="Consolas"/>
          <w:color w:val="D4D4D4"/>
          <w:sz w:val="21"/>
          <w:szCs w:val="21"/>
        </w:rPr>
        <w:t>==</w:t>
      </w:r>
      <w:r>
        <w:rPr>
          <w:rFonts w:ascii="Consolas" w:eastAsia="Consolas" w:hAnsi="Consolas" w:cs="Consolas"/>
          <w:color w:val="B5CEA8"/>
          <w:sz w:val="21"/>
          <w:szCs w:val="21"/>
        </w:rPr>
        <w:t>0.6.21</w:t>
      </w:r>
    </w:p>
    <w:p>
      <w:pPr>
        <w:shd w:val="clear" w:color="auto" w:fill="1F1F1F"/>
        <w:spacing w:before="0" w:after="0" w:line="285" w:lineRule="atLeast"/>
      </w:pPr>
      <w:r>
        <w:rPr>
          <w:rFonts w:ascii="Consolas" w:eastAsia="Consolas" w:hAnsi="Consolas" w:cs="Consolas"/>
          <w:color w:val="4EC9B0"/>
          <w:sz w:val="21"/>
          <w:szCs w:val="21"/>
        </w:rPr>
        <w:t>python-socketio</w:t>
      </w:r>
      <w:r>
        <w:rPr>
          <w:rFonts w:ascii="Consolas" w:eastAsia="Consolas" w:hAnsi="Consolas" w:cs="Consolas"/>
          <w:color w:val="D4D4D4"/>
          <w:sz w:val="21"/>
          <w:szCs w:val="21"/>
        </w:rPr>
        <w:t>==</w:t>
      </w:r>
      <w:r>
        <w:rPr>
          <w:rFonts w:ascii="Consolas" w:eastAsia="Consolas" w:hAnsi="Consolas" w:cs="Consolas"/>
          <w:color w:val="B5CEA8"/>
          <w:sz w:val="21"/>
          <w:szCs w:val="21"/>
        </w:rPr>
        <w:t>5.9.0</w:t>
      </w:r>
    </w:p>
    <w:p>
      <w:pPr>
        <w:shd w:val="clear" w:color="auto" w:fill="1F1F1F"/>
        <w:spacing w:before="0" w:after="0" w:line="285" w:lineRule="atLeast"/>
      </w:pPr>
      <w:r>
        <w:rPr>
          <w:rFonts w:ascii="Consolas" w:eastAsia="Consolas" w:hAnsi="Consolas" w:cs="Consolas"/>
          <w:color w:val="4EC9B0"/>
          <w:sz w:val="21"/>
          <w:szCs w:val="21"/>
        </w:rPr>
        <w:t>pytz</w:t>
      </w:r>
      <w:r>
        <w:rPr>
          <w:rFonts w:ascii="Consolas" w:eastAsia="Consolas" w:hAnsi="Consolas" w:cs="Consolas"/>
          <w:color w:val="D4D4D4"/>
          <w:sz w:val="21"/>
          <w:szCs w:val="21"/>
        </w:rPr>
        <w:t>==</w:t>
      </w:r>
      <w:r>
        <w:rPr>
          <w:rFonts w:ascii="Consolas" w:eastAsia="Consolas" w:hAnsi="Consolas" w:cs="Consolas"/>
          <w:color w:val="B5CEA8"/>
          <w:sz w:val="21"/>
          <w:szCs w:val="21"/>
        </w:rPr>
        <w:t>2023.3.post1</w:t>
      </w:r>
    </w:p>
    <w:p>
      <w:pPr>
        <w:shd w:val="clear" w:color="auto" w:fill="1F1F1F"/>
        <w:spacing w:before="0" w:after="0" w:line="285" w:lineRule="atLeast"/>
      </w:pPr>
      <w:r>
        <w:rPr>
          <w:rFonts w:ascii="Consolas" w:eastAsia="Consolas" w:hAnsi="Consolas" w:cs="Consolas"/>
          <w:color w:val="4EC9B0"/>
          <w:sz w:val="21"/>
          <w:szCs w:val="21"/>
        </w:rPr>
        <w:t>pywin32</w:t>
      </w:r>
      <w:r>
        <w:rPr>
          <w:rFonts w:ascii="Consolas" w:eastAsia="Consolas" w:hAnsi="Consolas" w:cs="Consolas"/>
          <w:color w:val="D4D4D4"/>
          <w:sz w:val="21"/>
          <w:szCs w:val="21"/>
        </w:rPr>
        <w:t>==</w:t>
      </w:r>
      <w:r>
        <w:rPr>
          <w:rFonts w:ascii="Consolas" w:eastAsia="Consolas" w:hAnsi="Consolas" w:cs="Consolas"/>
          <w:color w:val="B5CEA8"/>
          <w:sz w:val="21"/>
          <w:szCs w:val="21"/>
        </w:rPr>
        <w:t>306</w:t>
      </w:r>
    </w:p>
    <w:p>
      <w:pPr>
        <w:shd w:val="clear" w:color="auto" w:fill="1F1F1F"/>
        <w:spacing w:before="0" w:after="0" w:line="285" w:lineRule="atLeast"/>
      </w:pPr>
      <w:r>
        <w:rPr>
          <w:rFonts w:ascii="Consolas" w:eastAsia="Consolas" w:hAnsi="Consolas" w:cs="Consolas"/>
          <w:color w:val="4EC9B0"/>
          <w:sz w:val="21"/>
          <w:szCs w:val="21"/>
        </w:rPr>
        <w:t>PyYAML</w:t>
      </w:r>
      <w:r>
        <w:rPr>
          <w:rFonts w:ascii="Consolas" w:eastAsia="Consolas" w:hAnsi="Consolas" w:cs="Consolas"/>
          <w:color w:val="D4D4D4"/>
          <w:sz w:val="21"/>
          <w:szCs w:val="21"/>
        </w:rPr>
        <w:t>==</w:t>
      </w:r>
      <w:r>
        <w:rPr>
          <w:rFonts w:ascii="Consolas" w:eastAsia="Consolas" w:hAnsi="Consolas" w:cs="Consolas"/>
          <w:color w:val="B5CEA8"/>
          <w:sz w:val="21"/>
          <w:szCs w:val="21"/>
        </w:rPr>
        <w:t>6.0.1</w:t>
      </w:r>
    </w:p>
    <w:p>
      <w:pPr>
        <w:shd w:val="clear" w:color="auto" w:fill="1F1F1F"/>
        <w:spacing w:before="0" w:after="0" w:line="285" w:lineRule="atLeast"/>
      </w:pPr>
      <w:r>
        <w:rPr>
          <w:rFonts w:ascii="Consolas" w:eastAsia="Consolas" w:hAnsi="Consolas" w:cs="Consolas"/>
          <w:color w:val="4EC9B0"/>
          <w:sz w:val="21"/>
          <w:szCs w:val="21"/>
        </w:rPr>
        <w:t>pyzmq</w:t>
      </w:r>
      <w:r>
        <w:rPr>
          <w:rFonts w:ascii="Consolas" w:eastAsia="Consolas" w:hAnsi="Consolas" w:cs="Consolas"/>
          <w:color w:val="D4D4D4"/>
          <w:sz w:val="21"/>
          <w:szCs w:val="21"/>
        </w:rPr>
        <w:t>==</w:t>
      </w:r>
      <w:r>
        <w:rPr>
          <w:rFonts w:ascii="Consolas" w:eastAsia="Consolas" w:hAnsi="Consolas" w:cs="Consolas"/>
          <w:color w:val="B5CEA8"/>
          <w:sz w:val="21"/>
          <w:szCs w:val="21"/>
        </w:rPr>
        <w:t>25.1.1</w:t>
      </w:r>
    </w:p>
    <w:p>
      <w:pPr>
        <w:shd w:val="clear" w:color="auto" w:fill="1F1F1F"/>
        <w:spacing w:before="0" w:after="0" w:line="285" w:lineRule="atLeast"/>
      </w:pPr>
      <w:r>
        <w:rPr>
          <w:rFonts w:ascii="Consolas" w:eastAsia="Consolas" w:hAnsi="Consolas" w:cs="Consolas"/>
          <w:color w:val="4EC9B0"/>
          <w:sz w:val="21"/>
          <w:szCs w:val="21"/>
        </w:rPr>
        <w:t>rapidfuzz</w:t>
      </w:r>
      <w:r>
        <w:rPr>
          <w:rFonts w:ascii="Consolas" w:eastAsia="Consolas" w:hAnsi="Consolas" w:cs="Consolas"/>
          <w:color w:val="D4D4D4"/>
          <w:sz w:val="21"/>
          <w:szCs w:val="21"/>
        </w:rPr>
        <w:t>==</w:t>
      </w:r>
      <w:r>
        <w:rPr>
          <w:rFonts w:ascii="Consolas" w:eastAsia="Consolas" w:hAnsi="Consolas" w:cs="Consolas"/>
          <w:color w:val="B5CEA8"/>
          <w:sz w:val="21"/>
          <w:szCs w:val="21"/>
        </w:rPr>
        <w:t>3.4.0</w:t>
      </w:r>
    </w:p>
    <w:p>
      <w:pPr>
        <w:shd w:val="clear" w:color="auto" w:fill="1F1F1F"/>
        <w:spacing w:before="0" w:after="0" w:line="285" w:lineRule="atLeast"/>
      </w:pPr>
      <w:r>
        <w:rPr>
          <w:rFonts w:ascii="Consolas" w:eastAsia="Consolas" w:hAnsi="Consolas" w:cs="Consolas"/>
          <w:color w:val="4EC9B0"/>
          <w:sz w:val="21"/>
          <w:szCs w:val="21"/>
        </w:rPr>
        <w:t>rapidocr-onnxruntime</w:t>
      </w:r>
      <w:r>
        <w:rPr>
          <w:rFonts w:ascii="Consolas" w:eastAsia="Consolas" w:hAnsi="Consolas" w:cs="Consolas"/>
          <w:color w:val="D4D4D4"/>
          <w:sz w:val="21"/>
          <w:szCs w:val="21"/>
        </w:rPr>
        <w:t>==</w:t>
      </w:r>
      <w:r>
        <w:rPr>
          <w:rFonts w:ascii="Consolas" w:eastAsia="Consolas" w:hAnsi="Consolas" w:cs="Consolas"/>
          <w:color w:val="B5CEA8"/>
          <w:sz w:val="21"/>
          <w:szCs w:val="21"/>
        </w:rPr>
        <w:t>1.3.7</w:t>
      </w:r>
    </w:p>
    <w:p>
      <w:pPr>
        <w:shd w:val="clear" w:color="auto" w:fill="1F1F1F"/>
        <w:spacing w:before="0" w:after="0" w:line="285" w:lineRule="atLeast"/>
      </w:pPr>
      <w:r>
        <w:rPr>
          <w:rFonts w:ascii="Consolas" w:eastAsia="Consolas" w:hAnsi="Consolas" w:cs="Consolas"/>
          <w:color w:val="4EC9B0"/>
          <w:sz w:val="21"/>
          <w:szCs w:val="21"/>
        </w:rPr>
        <w:t>referencing</w:t>
      </w:r>
      <w:r>
        <w:rPr>
          <w:rFonts w:ascii="Consolas" w:eastAsia="Consolas" w:hAnsi="Consolas" w:cs="Consolas"/>
          <w:color w:val="D4D4D4"/>
          <w:sz w:val="21"/>
          <w:szCs w:val="21"/>
        </w:rPr>
        <w:t>==</w:t>
      </w:r>
      <w:r>
        <w:rPr>
          <w:rFonts w:ascii="Consolas" w:eastAsia="Consolas" w:hAnsi="Consolas" w:cs="Consolas"/>
          <w:color w:val="B5CEA8"/>
          <w:sz w:val="21"/>
          <w:szCs w:val="21"/>
        </w:rPr>
        <w:t>0.30.2</w:t>
      </w:r>
    </w:p>
    <w:p>
      <w:pPr>
        <w:shd w:val="clear" w:color="auto" w:fill="1F1F1F"/>
        <w:spacing w:before="0" w:after="0" w:line="285" w:lineRule="atLeast"/>
      </w:pPr>
      <w:r>
        <w:rPr>
          <w:rFonts w:ascii="Consolas" w:eastAsia="Consolas" w:hAnsi="Consolas" w:cs="Consolas"/>
          <w:color w:val="4EC9B0"/>
          <w:sz w:val="21"/>
          <w:szCs w:val="21"/>
        </w:rPr>
        <w:t>regex</w:t>
      </w:r>
      <w:r>
        <w:rPr>
          <w:rFonts w:ascii="Consolas" w:eastAsia="Consolas" w:hAnsi="Consolas" w:cs="Consolas"/>
          <w:color w:val="D4D4D4"/>
          <w:sz w:val="21"/>
          <w:szCs w:val="21"/>
        </w:rPr>
        <w:t>==</w:t>
      </w:r>
      <w:r>
        <w:rPr>
          <w:rFonts w:ascii="Consolas" w:eastAsia="Consolas" w:hAnsi="Consolas" w:cs="Consolas"/>
          <w:color w:val="B5CEA8"/>
          <w:sz w:val="21"/>
          <w:szCs w:val="21"/>
        </w:rPr>
        <w:t>2023.10.3</w:t>
      </w:r>
    </w:p>
    <w:p>
      <w:pPr>
        <w:shd w:val="clear" w:color="auto" w:fill="1F1F1F"/>
        <w:spacing w:before="0" w:after="0" w:line="285" w:lineRule="atLeast"/>
      </w:pPr>
      <w:r>
        <w:rPr>
          <w:rFonts w:ascii="Consolas" w:eastAsia="Consolas" w:hAnsi="Consolas" w:cs="Consolas"/>
          <w:color w:val="4EC9B0"/>
          <w:sz w:val="21"/>
          <w:szCs w:val="21"/>
        </w:rPr>
        <w:t>requests</w:t>
      </w:r>
      <w:r>
        <w:rPr>
          <w:rFonts w:ascii="Consolas" w:eastAsia="Consolas" w:hAnsi="Consolas" w:cs="Consolas"/>
          <w:color w:val="D4D4D4"/>
          <w:sz w:val="21"/>
          <w:szCs w:val="21"/>
        </w:rPr>
        <w:t>==</w:t>
      </w:r>
      <w:r>
        <w:rPr>
          <w:rFonts w:ascii="Consolas" w:eastAsia="Consolas" w:hAnsi="Consolas" w:cs="Consolas"/>
          <w:color w:val="B5CEA8"/>
          <w:sz w:val="21"/>
          <w:szCs w:val="21"/>
        </w:rPr>
        <w:t>2.31.0</w:t>
      </w:r>
    </w:p>
    <w:p>
      <w:pPr>
        <w:shd w:val="clear" w:color="auto" w:fill="1F1F1F"/>
        <w:spacing w:before="0" w:after="0" w:line="285" w:lineRule="atLeast"/>
      </w:pPr>
      <w:r>
        <w:rPr>
          <w:rFonts w:ascii="Consolas" w:eastAsia="Consolas" w:hAnsi="Consolas" w:cs="Consolas"/>
          <w:color w:val="4EC9B0"/>
          <w:sz w:val="21"/>
          <w:szCs w:val="21"/>
        </w:rPr>
        <w:t>rich</w:t>
      </w:r>
      <w:r>
        <w:rPr>
          <w:rFonts w:ascii="Consolas" w:eastAsia="Consolas" w:hAnsi="Consolas" w:cs="Consolas"/>
          <w:color w:val="D4D4D4"/>
          <w:sz w:val="21"/>
          <w:szCs w:val="21"/>
        </w:rPr>
        <w:t>==</w:t>
      </w:r>
      <w:r>
        <w:rPr>
          <w:rFonts w:ascii="Consolas" w:eastAsia="Consolas" w:hAnsi="Consolas" w:cs="Consolas"/>
          <w:color w:val="B5CEA8"/>
          <w:sz w:val="21"/>
          <w:szCs w:val="21"/>
        </w:rPr>
        <w:t>13.6.0</w:t>
      </w:r>
    </w:p>
    <w:p>
      <w:pPr>
        <w:shd w:val="clear" w:color="auto" w:fill="1F1F1F"/>
        <w:spacing w:before="0" w:after="0" w:line="285" w:lineRule="atLeast"/>
      </w:pPr>
      <w:r>
        <w:rPr>
          <w:rFonts w:ascii="Consolas" w:eastAsia="Consolas" w:hAnsi="Consolas" w:cs="Consolas"/>
          <w:color w:val="4EC9B0"/>
          <w:sz w:val="21"/>
          <w:szCs w:val="21"/>
        </w:rPr>
        <w:t>rpds-py</w:t>
      </w:r>
      <w:r>
        <w:rPr>
          <w:rFonts w:ascii="Consolas" w:eastAsia="Consolas" w:hAnsi="Consolas" w:cs="Consolas"/>
          <w:color w:val="D4D4D4"/>
          <w:sz w:val="21"/>
          <w:szCs w:val="21"/>
        </w:rPr>
        <w:t>==</w:t>
      </w:r>
      <w:r>
        <w:rPr>
          <w:rFonts w:ascii="Consolas" w:eastAsia="Consolas" w:hAnsi="Consolas" w:cs="Consolas"/>
          <w:color w:val="B5CEA8"/>
          <w:sz w:val="21"/>
          <w:szCs w:val="21"/>
        </w:rPr>
        <w:t>0.10.6</w:t>
      </w:r>
    </w:p>
    <w:p>
      <w:pPr>
        <w:shd w:val="clear" w:color="auto" w:fill="1F1F1F"/>
        <w:spacing w:before="0" w:after="0" w:line="285" w:lineRule="atLeast"/>
      </w:pPr>
      <w:r>
        <w:rPr>
          <w:rFonts w:ascii="Consolas" w:eastAsia="Consolas" w:hAnsi="Consolas" w:cs="Consolas"/>
          <w:color w:val="4EC9B0"/>
          <w:sz w:val="21"/>
          <w:szCs w:val="21"/>
        </w:rPr>
        <w:t>safetensors</w:t>
      </w:r>
      <w:r>
        <w:rPr>
          <w:rFonts w:ascii="Consolas" w:eastAsia="Consolas" w:hAnsi="Consolas" w:cs="Consolas"/>
          <w:color w:val="D4D4D4"/>
          <w:sz w:val="21"/>
          <w:szCs w:val="21"/>
        </w:rPr>
        <w:t>==</w:t>
      </w:r>
      <w:r>
        <w:rPr>
          <w:rFonts w:ascii="Consolas" w:eastAsia="Consolas" w:hAnsi="Consolas" w:cs="Consolas"/>
          <w:color w:val="B5CEA8"/>
          <w:sz w:val="21"/>
          <w:szCs w:val="21"/>
        </w:rPr>
        <w:t>0.4.0</w:t>
      </w:r>
    </w:p>
    <w:p>
      <w:pPr>
        <w:shd w:val="clear" w:color="auto" w:fill="1F1F1F"/>
        <w:spacing w:before="0" w:after="0" w:line="285" w:lineRule="atLeast"/>
      </w:pPr>
      <w:r>
        <w:rPr>
          <w:rFonts w:ascii="Consolas" w:eastAsia="Consolas" w:hAnsi="Consolas" w:cs="Consolas"/>
          <w:color w:val="4EC9B0"/>
          <w:sz w:val="21"/>
          <w:szCs w:val="21"/>
        </w:rPr>
        <w:t>scikit-learn</w:t>
      </w:r>
      <w:r>
        <w:rPr>
          <w:rFonts w:ascii="Consolas" w:eastAsia="Consolas" w:hAnsi="Consolas" w:cs="Consolas"/>
          <w:color w:val="D4D4D4"/>
          <w:sz w:val="21"/>
          <w:szCs w:val="21"/>
        </w:rPr>
        <w:t>==</w:t>
      </w:r>
      <w:r>
        <w:rPr>
          <w:rFonts w:ascii="Consolas" w:eastAsia="Consolas" w:hAnsi="Consolas" w:cs="Consolas"/>
          <w:color w:val="B5CEA8"/>
          <w:sz w:val="21"/>
          <w:szCs w:val="21"/>
        </w:rPr>
        <w:t>1.3.1</w:t>
      </w:r>
    </w:p>
    <w:p>
      <w:pPr>
        <w:shd w:val="clear" w:color="auto" w:fill="1F1F1F"/>
        <w:spacing w:before="0" w:after="0" w:line="285" w:lineRule="atLeast"/>
      </w:pPr>
      <w:r>
        <w:rPr>
          <w:rFonts w:ascii="Consolas" w:eastAsia="Consolas" w:hAnsi="Consolas" w:cs="Consolas"/>
          <w:color w:val="4EC9B0"/>
          <w:sz w:val="21"/>
          <w:szCs w:val="21"/>
        </w:rPr>
        <w:t>scipy</w:t>
      </w:r>
      <w:r>
        <w:rPr>
          <w:rFonts w:ascii="Consolas" w:eastAsia="Consolas" w:hAnsi="Consolas" w:cs="Consolas"/>
          <w:color w:val="D4D4D4"/>
          <w:sz w:val="21"/>
          <w:szCs w:val="21"/>
        </w:rPr>
        <w:t>==</w:t>
      </w:r>
      <w:r>
        <w:rPr>
          <w:rFonts w:ascii="Consolas" w:eastAsia="Consolas" w:hAnsi="Consolas" w:cs="Consolas"/>
          <w:color w:val="B5CEA8"/>
          <w:sz w:val="21"/>
          <w:szCs w:val="21"/>
        </w:rPr>
        <w:t>1.11.3</w:t>
      </w:r>
    </w:p>
    <w:p>
      <w:pPr>
        <w:shd w:val="clear" w:color="auto" w:fill="1F1F1F"/>
        <w:spacing w:before="0" w:after="0" w:line="285" w:lineRule="atLeast"/>
      </w:pPr>
      <w:r>
        <w:rPr>
          <w:rFonts w:ascii="Consolas" w:eastAsia="Consolas" w:hAnsi="Consolas" w:cs="Consolas"/>
          <w:color w:val="4EC9B0"/>
          <w:sz w:val="21"/>
          <w:szCs w:val="21"/>
        </w:rPr>
        <w:t>sentence-transformers</w:t>
      </w:r>
      <w:r>
        <w:rPr>
          <w:rFonts w:ascii="Consolas" w:eastAsia="Consolas" w:hAnsi="Consolas" w:cs="Consolas"/>
          <w:color w:val="D4D4D4"/>
          <w:sz w:val="21"/>
          <w:szCs w:val="21"/>
        </w:rPr>
        <w:t>==</w:t>
      </w:r>
      <w:r>
        <w:rPr>
          <w:rFonts w:ascii="Consolas" w:eastAsia="Consolas" w:hAnsi="Consolas" w:cs="Consolas"/>
          <w:color w:val="B5CEA8"/>
          <w:sz w:val="21"/>
          <w:szCs w:val="21"/>
        </w:rPr>
        <w:t>2.2.2</w:t>
      </w:r>
    </w:p>
    <w:p>
      <w:pPr>
        <w:shd w:val="clear" w:color="auto" w:fill="1F1F1F"/>
        <w:spacing w:before="0" w:after="0" w:line="285" w:lineRule="atLeast"/>
      </w:pPr>
      <w:r>
        <w:rPr>
          <w:rFonts w:ascii="Consolas" w:eastAsia="Consolas" w:hAnsi="Consolas" w:cs="Consolas"/>
          <w:color w:val="4EC9B0"/>
          <w:sz w:val="21"/>
          <w:szCs w:val="21"/>
        </w:rPr>
        <w:t>sentencepiece</w:t>
      </w:r>
      <w:r>
        <w:rPr>
          <w:rFonts w:ascii="Consolas" w:eastAsia="Consolas" w:hAnsi="Consolas" w:cs="Consolas"/>
          <w:color w:val="D4D4D4"/>
          <w:sz w:val="21"/>
          <w:szCs w:val="21"/>
        </w:rPr>
        <w:t>==</w:t>
      </w:r>
      <w:r>
        <w:rPr>
          <w:rFonts w:ascii="Consolas" w:eastAsia="Consolas" w:hAnsi="Consolas" w:cs="Consolas"/>
          <w:color w:val="B5CEA8"/>
          <w:sz w:val="21"/>
          <w:szCs w:val="21"/>
        </w:rPr>
        <w:t>0.1.99</w:t>
      </w:r>
    </w:p>
    <w:p>
      <w:pPr>
        <w:shd w:val="clear" w:color="auto" w:fill="1F1F1F"/>
        <w:spacing w:before="0" w:after="0" w:line="285" w:lineRule="atLeast"/>
      </w:pPr>
      <w:r>
        <w:rPr>
          <w:rFonts w:ascii="Consolas" w:eastAsia="Consolas" w:hAnsi="Consolas" w:cs="Consolas"/>
          <w:color w:val="4EC9B0"/>
          <w:sz w:val="21"/>
          <w:szCs w:val="21"/>
        </w:rPr>
        <w:t>shapely</w:t>
      </w:r>
      <w:r>
        <w:rPr>
          <w:rFonts w:ascii="Consolas" w:eastAsia="Consolas" w:hAnsi="Consolas" w:cs="Consolas"/>
          <w:color w:val="D4D4D4"/>
          <w:sz w:val="21"/>
          <w:szCs w:val="21"/>
        </w:rPr>
        <w:t>==</w:t>
      </w:r>
      <w:r>
        <w:rPr>
          <w:rFonts w:ascii="Consolas" w:eastAsia="Consolas" w:hAnsi="Consolas" w:cs="Consolas"/>
          <w:color w:val="B5CEA8"/>
          <w:sz w:val="21"/>
          <w:szCs w:val="21"/>
        </w:rPr>
        <w:t>2.0.1</w:t>
      </w:r>
    </w:p>
    <w:p>
      <w:pPr>
        <w:shd w:val="clear" w:color="auto" w:fill="1F1F1F"/>
        <w:spacing w:before="0" w:after="0" w:line="285" w:lineRule="atLeast"/>
      </w:pPr>
      <w:r>
        <w:rPr>
          <w:rFonts w:ascii="Consolas" w:eastAsia="Consolas" w:hAnsi="Consolas" w:cs="Consolas"/>
          <w:color w:val="4EC9B0"/>
          <w:sz w:val="21"/>
          <w:szCs w:val="21"/>
        </w:rPr>
        <w:t>simple-websocket</w:t>
      </w:r>
      <w:r>
        <w:rPr>
          <w:rFonts w:ascii="Consolas" w:eastAsia="Consolas" w:hAnsi="Consolas" w:cs="Consolas"/>
          <w:color w:val="D4D4D4"/>
          <w:sz w:val="21"/>
          <w:szCs w:val="21"/>
        </w:rPr>
        <w:t>==</w:t>
      </w:r>
      <w:r>
        <w:rPr>
          <w:rFonts w:ascii="Consolas" w:eastAsia="Consolas" w:hAnsi="Consolas" w:cs="Consolas"/>
          <w:color w:val="B5CEA8"/>
          <w:sz w:val="21"/>
          <w:szCs w:val="21"/>
        </w:rPr>
        <w:t>1.0.0</w:t>
      </w:r>
    </w:p>
    <w:p>
      <w:pPr>
        <w:shd w:val="clear" w:color="auto" w:fill="1F1F1F"/>
        <w:spacing w:before="0" w:after="0" w:line="285" w:lineRule="atLeast"/>
      </w:pPr>
      <w:r>
        <w:rPr>
          <w:rFonts w:ascii="Consolas" w:eastAsia="Consolas" w:hAnsi="Consolas" w:cs="Consolas"/>
          <w:color w:val="4EC9B0"/>
          <w:sz w:val="21"/>
          <w:szCs w:val="21"/>
        </w:rPr>
        <w:t>six</w:t>
      </w:r>
      <w:r>
        <w:rPr>
          <w:rFonts w:ascii="Consolas" w:eastAsia="Consolas" w:hAnsi="Consolas" w:cs="Consolas"/>
          <w:color w:val="D4D4D4"/>
          <w:sz w:val="21"/>
          <w:szCs w:val="21"/>
        </w:rPr>
        <w:t>==</w:t>
      </w:r>
      <w:r>
        <w:rPr>
          <w:rFonts w:ascii="Consolas" w:eastAsia="Consolas" w:hAnsi="Consolas" w:cs="Consolas"/>
          <w:color w:val="B5CEA8"/>
          <w:sz w:val="21"/>
          <w:szCs w:val="21"/>
        </w:rPr>
        <w:t>1.16.0</w:t>
      </w:r>
    </w:p>
    <w:p>
      <w:pPr>
        <w:shd w:val="clear" w:color="auto" w:fill="1F1F1F"/>
        <w:spacing w:before="0" w:after="0" w:line="285" w:lineRule="atLeast"/>
      </w:pPr>
      <w:r>
        <w:rPr>
          <w:rFonts w:ascii="Consolas" w:eastAsia="Consolas" w:hAnsi="Consolas" w:cs="Consolas"/>
          <w:color w:val="4EC9B0"/>
          <w:sz w:val="21"/>
          <w:szCs w:val="21"/>
        </w:rPr>
        <w:t>smmap</w:t>
      </w:r>
      <w:r>
        <w:rPr>
          <w:rFonts w:ascii="Consolas" w:eastAsia="Consolas" w:hAnsi="Consolas" w:cs="Consolas"/>
          <w:color w:val="D4D4D4"/>
          <w:sz w:val="21"/>
          <w:szCs w:val="21"/>
        </w:rPr>
        <w:t>==</w:t>
      </w:r>
      <w:r>
        <w:rPr>
          <w:rFonts w:ascii="Consolas" w:eastAsia="Consolas" w:hAnsi="Consolas" w:cs="Consolas"/>
          <w:color w:val="B5CEA8"/>
          <w:sz w:val="21"/>
          <w:szCs w:val="21"/>
        </w:rPr>
        <w:t>5.0.1</w:t>
      </w:r>
    </w:p>
    <w:p>
      <w:pPr>
        <w:shd w:val="clear" w:color="auto" w:fill="1F1F1F"/>
        <w:spacing w:before="0" w:after="0" w:line="285" w:lineRule="atLeast"/>
      </w:pPr>
      <w:r>
        <w:rPr>
          <w:rFonts w:ascii="Consolas" w:eastAsia="Consolas" w:hAnsi="Consolas" w:cs="Consolas"/>
          <w:color w:val="4EC9B0"/>
          <w:sz w:val="21"/>
          <w:szCs w:val="21"/>
        </w:rPr>
        <w:t>sniffio</w:t>
      </w:r>
      <w:r>
        <w:rPr>
          <w:rFonts w:ascii="Consolas" w:eastAsia="Consolas" w:hAnsi="Consolas" w:cs="Consolas"/>
          <w:color w:val="D4D4D4"/>
          <w:sz w:val="21"/>
          <w:szCs w:val="21"/>
        </w:rPr>
        <w:t>==</w:t>
      </w:r>
      <w:r>
        <w:rPr>
          <w:rFonts w:ascii="Consolas" w:eastAsia="Consolas" w:hAnsi="Consolas" w:cs="Consolas"/>
          <w:color w:val="B5CEA8"/>
          <w:sz w:val="21"/>
          <w:szCs w:val="21"/>
        </w:rPr>
        <w:t>1.3.0</w:t>
      </w:r>
    </w:p>
    <w:p>
      <w:pPr>
        <w:shd w:val="clear" w:color="auto" w:fill="1F1F1F"/>
        <w:spacing w:before="0" w:after="0" w:line="285" w:lineRule="atLeast"/>
      </w:pPr>
      <w:r>
        <w:rPr>
          <w:rFonts w:ascii="Consolas" w:eastAsia="Consolas" w:hAnsi="Consolas" w:cs="Consolas"/>
          <w:color w:val="4EC9B0"/>
          <w:sz w:val="21"/>
          <w:szCs w:val="21"/>
        </w:rPr>
        <w:t>soupsieve</w:t>
      </w:r>
      <w:r>
        <w:rPr>
          <w:rFonts w:ascii="Consolas" w:eastAsia="Consolas" w:hAnsi="Consolas" w:cs="Consolas"/>
          <w:color w:val="D4D4D4"/>
          <w:sz w:val="21"/>
          <w:szCs w:val="21"/>
        </w:rPr>
        <w:t>==</w:t>
      </w:r>
      <w:r>
        <w:rPr>
          <w:rFonts w:ascii="Consolas" w:eastAsia="Consolas" w:hAnsi="Consolas" w:cs="Consolas"/>
          <w:color w:val="B5CEA8"/>
          <w:sz w:val="21"/>
          <w:szCs w:val="21"/>
        </w:rPr>
        <w:t>2.5</w:t>
      </w:r>
    </w:p>
    <w:p>
      <w:pPr>
        <w:shd w:val="clear" w:color="auto" w:fill="1F1F1F"/>
        <w:spacing w:before="0" w:after="0" w:line="285" w:lineRule="atLeast"/>
      </w:pPr>
      <w:r>
        <w:rPr>
          <w:rFonts w:ascii="Consolas" w:eastAsia="Consolas" w:hAnsi="Consolas" w:cs="Consolas"/>
          <w:color w:val="4EC9B0"/>
          <w:sz w:val="21"/>
          <w:szCs w:val="21"/>
        </w:rPr>
        <w:t>SQLAlchemy</w:t>
      </w:r>
      <w:r>
        <w:rPr>
          <w:rFonts w:ascii="Consolas" w:eastAsia="Consolas" w:hAnsi="Consolas" w:cs="Consolas"/>
          <w:color w:val="D4D4D4"/>
          <w:sz w:val="21"/>
          <w:szCs w:val="21"/>
        </w:rPr>
        <w:t>==</w:t>
      </w:r>
      <w:r>
        <w:rPr>
          <w:rFonts w:ascii="Consolas" w:eastAsia="Consolas" w:hAnsi="Consolas" w:cs="Consolas"/>
          <w:color w:val="B5CEA8"/>
          <w:sz w:val="21"/>
          <w:szCs w:val="21"/>
        </w:rPr>
        <w:t>2.0.21</w:t>
      </w:r>
    </w:p>
    <w:p>
      <w:pPr>
        <w:shd w:val="clear" w:color="auto" w:fill="1F1F1F"/>
        <w:spacing w:before="0" w:after="0" w:line="285" w:lineRule="atLeast"/>
      </w:pPr>
      <w:r>
        <w:rPr>
          <w:rFonts w:ascii="Consolas" w:eastAsia="Consolas" w:hAnsi="Consolas" w:cs="Consolas"/>
          <w:color w:val="4EC9B0"/>
          <w:sz w:val="21"/>
          <w:szCs w:val="21"/>
        </w:rPr>
        <w:t>stack-data</w:t>
      </w:r>
      <w:r>
        <w:rPr>
          <w:rFonts w:ascii="Consolas" w:eastAsia="Consolas" w:hAnsi="Consolas" w:cs="Consolas"/>
          <w:color w:val="D4D4D4"/>
          <w:sz w:val="21"/>
          <w:szCs w:val="21"/>
        </w:rPr>
        <w:t>==</w:t>
      </w:r>
      <w:r>
        <w:rPr>
          <w:rFonts w:ascii="Consolas" w:eastAsia="Consolas" w:hAnsi="Consolas" w:cs="Consolas"/>
          <w:color w:val="B5CEA8"/>
          <w:sz w:val="21"/>
          <w:szCs w:val="21"/>
        </w:rPr>
        <w:t>0.6.3</w:t>
      </w:r>
    </w:p>
    <w:p>
      <w:pPr>
        <w:shd w:val="clear" w:color="auto" w:fill="1F1F1F"/>
        <w:spacing w:before="0" w:after="0" w:line="285" w:lineRule="atLeast"/>
      </w:pPr>
      <w:r>
        <w:rPr>
          <w:rFonts w:ascii="Consolas" w:eastAsia="Consolas" w:hAnsi="Consolas" w:cs="Consolas"/>
          <w:color w:val="4EC9B0"/>
          <w:sz w:val="21"/>
          <w:szCs w:val="21"/>
        </w:rPr>
        <w:t>starlette</w:t>
      </w:r>
      <w:r>
        <w:rPr>
          <w:rFonts w:ascii="Consolas" w:eastAsia="Consolas" w:hAnsi="Consolas" w:cs="Consolas"/>
          <w:color w:val="D4D4D4"/>
          <w:sz w:val="21"/>
          <w:szCs w:val="21"/>
        </w:rPr>
        <w:t>==</w:t>
      </w:r>
      <w:r>
        <w:rPr>
          <w:rFonts w:ascii="Consolas" w:eastAsia="Consolas" w:hAnsi="Consolas" w:cs="Consolas"/>
          <w:color w:val="B5CEA8"/>
          <w:sz w:val="21"/>
          <w:szCs w:val="21"/>
        </w:rPr>
        <w:t>0.27.0</w:t>
      </w:r>
    </w:p>
    <w:p>
      <w:pPr>
        <w:shd w:val="clear" w:color="auto" w:fill="1F1F1F"/>
        <w:spacing w:before="0" w:after="0" w:line="285" w:lineRule="atLeast"/>
      </w:pPr>
      <w:r>
        <w:rPr>
          <w:rFonts w:ascii="Consolas" w:eastAsia="Consolas" w:hAnsi="Consolas" w:cs="Consolas"/>
          <w:color w:val="4EC9B0"/>
          <w:sz w:val="21"/>
          <w:szCs w:val="21"/>
        </w:rPr>
        <w:t>streamlit</w:t>
      </w:r>
      <w:r>
        <w:rPr>
          <w:rFonts w:ascii="Consolas" w:eastAsia="Consolas" w:hAnsi="Consolas" w:cs="Consolas"/>
          <w:color w:val="D4D4D4"/>
          <w:sz w:val="21"/>
          <w:szCs w:val="21"/>
        </w:rPr>
        <w:t>==</w:t>
      </w:r>
      <w:r>
        <w:rPr>
          <w:rFonts w:ascii="Consolas" w:eastAsia="Consolas" w:hAnsi="Consolas" w:cs="Consolas"/>
          <w:color w:val="B5CEA8"/>
          <w:sz w:val="21"/>
          <w:szCs w:val="21"/>
        </w:rPr>
        <w:t>1.27.2</w:t>
      </w:r>
    </w:p>
    <w:p>
      <w:pPr>
        <w:shd w:val="clear" w:color="auto" w:fill="1F1F1F"/>
        <w:spacing w:before="0" w:after="0" w:line="285" w:lineRule="atLeast"/>
      </w:pPr>
      <w:r>
        <w:rPr>
          <w:rFonts w:ascii="Consolas" w:eastAsia="Consolas" w:hAnsi="Consolas" w:cs="Consolas"/>
          <w:color w:val="4EC9B0"/>
          <w:sz w:val="21"/>
          <w:szCs w:val="21"/>
        </w:rPr>
        <w:t>sympy</w:t>
      </w:r>
      <w:r>
        <w:rPr>
          <w:rFonts w:ascii="Consolas" w:eastAsia="Consolas" w:hAnsi="Consolas" w:cs="Consolas"/>
          <w:color w:val="D4D4D4"/>
          <w:sz w:val="21"/>
          <w:szCs w:val="21"/>
        </w:rPr>
        <w:t>==</w:t>
      </w:r>
      <w:r>
        <w:rPr>
          <w:rFonts w:ascii="Consolas" w:eastAsia="Consolas" w:hAnsi="Consolas" w:cs="Consolas"/>
          <w:color w:val="B5CEA8"/>
          <w:sz w:val="21"/>
          <w:szCs w:val="21"/>
        </w:rPr>
        <w:t>1.12</w:t>
      </w:r>
    </w:p>
    <w:p>
      <w:pPr>
        <w:shd w:val="clear" w:color="auto" w:fill="1F1F1F"/>
        <w:spacing w:before="0" w:after="0" w:line="285" w:lineRule="atLeast"/>
      </w:pPr>
      <w:r>
        <w:rPr>
          <w:rFonts w:ascii="Consolas" w:eastAsia="Consolas" w:hAnsi="Consolas" w:cs="Consolas"/>
          <w:color w:val="4EC9B0"/>
          <w:sz w:val="21"/>
          <w:szCs w:val="21"/>
        </w:rPr>
        <w:t>syncer</w:t>
      </w:r>
      <w:r>
        <w:rPr>
          <w:rFonts w:ascii="Consolas" w:eastAsia="Consolas" w:hAnsi="Consolas" w:cs="Consolas"/>
          <w:color w:val="D4D4D4"/>
          <w:sz w:val="21"/>
          <w:szCs w:val="21"/>
        </w:rPr>
        <w:t>==</w:t>
      </w:r>
      <w:r>
        <w:rPr>
          <w:rFonts w:ascii="Consolas" w:eastAsia="Consolas" w:hAnsi="Consolas" w:cs="Consolas"/>
          <w:color w:val="B5CEA8"/>
          <w:sz w:val="21"/>
          <w:szCs w:val="21"/>
        </w:rPr>
        <w:t>2.0.3</w:t>
      </w:r>
    </w:p>
    <w:p>
      <w:pPr>
        <w:shd w:val="clear" w:color="auto" w:fill="1F1F1F"/>
        <w:spacing w:before="0" w:after="0" w:line="285" w:lineRule="atLeast"/>
      </w:pPr>
      <w:r>
        <w:rPr>
          <w:rFonts w:ascii="Consolas" w:eastAsia="Consolas" w:hAnsi="Consolas" w:cs="Consolas"/>
          <w:color w:val="4EC9B0"/>
          <w:sz w:val="21"/>
          <w:szCs w:val="21"/>
        </w:rPr>
        <w:t>tabulate</w:t>
      </w:r>
      <w:r>
        <w:rPr>
          <w:rFonts w:ascii="Consolas" w:eastAsia="Consolas" w:hAnsi="Consolas" w:cs="Consolas"/>
          <w:color w:val="D4D4D4"/>
          <w:sz w:val="21"/>
          <w:szCs w:val="21"/>
        </w:rPr>
        <w:t>==</w:t>
      </w:r>
      <w:r>
        <w:rPr>
          <w:rFonts w:ascii="Consolas" w:eastAsia="Consolas" w:hAnsi="Consolas" w:cs="Consolas"/>
          <w:color w:val="B5CEA8"/>
          <w:sz w:val="21"/>
          <w:szCs w:val="21"/>
        </w:rPr>
        <w:t>0.9.0</w:t>
      </w:r>
    </w:p>
    <w:p>
      <w:pPr>
        <w:shd w:val="clear" w:color="auto" w:fill="1F1F1F"/>
        <w:spacing w:before="0" w:after="0" w:line="285" w:lineRule="atLeast"/>
      </w:pPr>
      <w:r>
        <w:rPr>
          <w:rFonts w:ascii="Consolas" w:eastAsia="Consolas" w:hAnsi="Consolas" w:cs="Consolas"/>
          <w:color w:val="4EC9B0"/>
          <w:sz w:val="21"/>
          <w:szCs w:val="21"/>
        </w:rPr>
        <w:t>tenacity</w:t>
      </w:r>
      <w:r>
        <w:rPr>
          <w:rFonts w:ascii="Consolas" w:eastAsia="Consolas" w:hAnsi="Consolas" w:cs="Consolas"/>
          <w:color w:val="D4D4D4"/>
          <w:sz w:val="21"/>
          <w:szCs w:val="21"/>
        </w:rPr>
        <w:t>==</w:t>
      </w:r>
      <w:r>
        <w:rPr>
          <w:rFonts w:ascii="Consolas" w:eastAsia="Consolas" w:hAnsi="Consolas" w:cs="Consolas"/>
          <w:color w:val="B5CEA8"/>
          <w:sz w:val="21"/>
          <w:szCs w:val="21"/>
        </w:rPr>
        <w:t>8.2.3</w:t>
      </w:r>
    </w:p>
    <w:p>
      <w:pPr>
        <w:shd w:val="clear" w:color="auto" w:fill="1F1F1F"/>
        <w:spacing w:before="0" w:after="0" w:line="285" w:lineRule="atLeast"/>
      </w:pPr>
      <w:r>
        <w:rPr>
          <w:rFonts w:ascii="Consolas" w:eastAsia="Consolas" w:hAnsi="Consolas" w:cs="Consolas"/>
          <w:color w:val="4EC9B0"/>
          <w:sz w:val="21"/>
          <w:szCs w:val="21"/>
        </w:rPr>
        <w:t>threadpoolctl</w:t>
      </w:r>
      <w:r>
        <w:rPr>
          <w:rFonts w:ascii="Consolas" w:eastAsia="Consolas" w:hAnsi="Consolas" w:cs="Consolas"/>
          <w:color w:val="D4D4D4"/>
          <w:sz w:val="21"/>
          <w:szCs w:val="21"/>
        </w:rPr>
        <w:t>==</w:t>
      </w:r>
      <w:r>
        <w:rPr>
          <w:rFonts w:ascii="Consolas" w:eastAsia="Consolas" w:hAnsi="Consolas" w:cs="Consolas"/>
          <w:color w:val="B5CEA8"/>
          <w:sz w:val="21"/>
          <w:szCs w:val="21"/>
        </w:rPr>
        <w:t>3.2.0</w:t>
      </w:r>
    </w:p>
    <w:p>
      <w:pPr>
        <w:shd w:val="clear" w:color="auto" w:fill="1F1F1F"/>
        <w:spacing w:before="0" w:after="0" w:line="285" w:lineRule="atLeast"/>
      </w:pPr>
      <w:r>
        <w:rPr>
          <w:rFonts w:ascii="Consolas" w:eastAsia="Consolas" w:hAnsi="Consolas" w:cs="Consolas"/>
          <w:color w:val="4EC9B0"/>
          <w:sz w:val="21"/>
          <w:szCs w:val="21"/>
        </w:rPr>
        <w:t>tiktoken</w:t>
      </w:r>
      <w:r>
        <w:rPr>
          <w:rFonts w:ascii="Consolas" w:eastAsia="Consolas" w:hAnsi="Consolas" w:cs="Consolas"/>
          <w:color w:val="D4D4D4"/>
          <w:sz w:val="21"/>
          <w:szCs w:val="21"/>
        </w:rPr>
        <w:t>==</w:t>
      </w:r>
      <w:r>
        <w:rPr>
          <w:rFonts w:ascii="Consolas" w:eastAsia="Consolas" w:hAnsi="Consolas" w:cs="Consolas"/>
          <w:color w:val="B5CEA8"/>
          <w:sz w:val="21"/>
          <w:szCs w:val="21"/>
        </w:rPr>
        <w:t>0.5.1</w:t>
      </w:r>
    </w:p>
    <w:p>
      <w:pPr>
        <w:shd w:val="clear" w:color="auto" w:fill="1F1F1F"/>
        <w:spacing w:before="0" w:after="0" w:line="285" w:lineRule="atLeast"/>
      </w:pPr>
      <w:r>
        <w:rPr>
          <w:rFonts w:ascii="Consolas" w:eastAsia="Consolas" w:hAnsi="Consolas" w:cs="Consolas"/>
          <w:color w:val="4EC9B0"/>
          <w:sz w:val="21"/>
          <w:szCs w:val="21"/>
        </w:rPr>
        <w:t>timm</w:t>
      </w:r>
      <w:r>
        <w:rPr>
          <w:rFonts w:ascii="Consolas" w:eastAsia="Consolas" w:hAnsi="Consolas" w:cs="Consolas"/>
          <w:color w:val="D4D4D4"/>
          <w:sz w:val="21"/>
          <w:szCs w:val="21"/>
        </w:rPr>
        <w:t>==</w:t>
      </w:r>
      <w:r>
        <w:rPr>
          <w:rFonts w:ascii="Consolas" w:eastAsia="Consolas" w:hAnsi="Consolas" w:cs="Consolas"/>
          <w:color w:val="B5CEA8"/>
          <w:sz w:val="21"/>
          <w:szCs w:val="21"/>
        </w:rPr>
        <w:t>0.9.7</w:t>
      </w:r>
    </w:p>
    <w:p>
      <w:pPr>
        <w:shd w:val="clear" w:color="auto" w:fill="1F1F1F"/>
        <w:spacing w:before="0" w:after="0" w:line="285" w:lineRule="atLeast"/>
      </w:pPr>
      <w:r>
        <w:rPr>
          <w:rFonts w:ascii="Consolas" w:eastAsia="Consolas" w:hAnsi="Consolas" w:cs="Consolas"/>
          <w:color w:val="4EC9B0"/>
          <w:sz w:val="21"/>
          <w:szCs w:val="21"/>
        </w:rPr>
        <w:t>tokenizers</w:t>
      </w:r>
      <w:r>
        <w:rPr>
          <w:rFonts w:ascii="Consolas" w:eastAsia="Consolas" w:hAnsi="Consolas" w:cs="Consolas"/>
          <w:color w:val="D4D4D4"/>
          <w:sz w:val="21"/>
          <w:szCs w:val="21"/>
        </w:rPr>
        <w:t>==</w:t>
      </w:r>
      <w:r>
        <w:rPr>
          <w:rFonts w:ascii="Consolas" w:eastAsia="Consolas" w:hAnsi="Consolas" w:cs="Consolas"/>
          <w:color w:val="B5CEA8"/>
          <w:sz w:val="21"/>
          <w:szCs w:val="21"/>
        </w:rPr>
        <w:t>0.14.1</w:t>
      </w:r>
    </w:p>
    <w:p>
      <w:pPr>
        <w:shd w:val="clear" w:color="auto" w:fill="1F1F1F"/>
        <w:spacing w:before="0" w:after="0" w:line="285" w:lineRule="atLeast"/>
      </w:pPr>
      <w:r>
        <w:rPr>
          <w:rFonts w:ascii="Consolas" w:eastAsia="Consolas" w:hAnsi="Consolas" w:cs="Consolas"/>
          <w:color w:val="4EC9B0"/>
          <w:sz w:val="21"/>
          <w:szCs w:val="21"/>
        </w:rPr>
        <w:t>toml</w:t>
      </w:r>
      <w:r>
        <w:rPr>
          <w:rFonts w:ascii="Consolas" w:eastAsia="Consolas" w:hAnsi="Consolas" w:cs="Consolas"/>
          <w:color w:val="D4D4D4"/>
          <w:sz w:val="21"/>
          <w:szCs w:val="21"/>
        </w:rPr>
        <w:t>==</w:t>
      </w:r>
      <w:r>
        <w:rPr>
          <w:rFonts w:ascii="Consolas" w:eastAsia="Consolas" w:hAnsi="Consolas" w:cs="Consolas"/>
          <w:color w:val="B5CEA8"/>
          <w:sz w:val="21"/>
          <w:szCs w:val="21"/>
        </w:rPr>
        <w:t>0.10.2</w:t>
      </w:r>
    </w:p>
    <w:p>
      <w:pPr>
        <w:shd w:val="clear" w:color="auto" w:fill="1F1F1F"/>
        <w:spacing w:before="0" w:after="0" w:line="285" w:lineRule="atLeast"/>
      </w:pPr>
      <w:r>
        <w:rPr>
          <w:rFonts w:ascii="Consolas" w:eastAsia="Consolas" w:hAnsi="Consolas" w:cs="Consolas"/>
          <w:color w:val="4EC9B0"/>
          <w:sz w:val="21"/>
          <w:szCs w:val="21"/>
        </w:rPr>
        <w:t>tomli</w:t>
      </w:r>
      <w:r>
        <w:rPr>
          <w:rFonts w:ascii="Consolas" w:eastAsia="Consolas" w:hAnsi="Consolas" w:cs="Consolas"/>
          <w:color w:val="D4D4D4"/>
          <w:sz w:val="21"/>
          <w:szCs w:val="21"/>
        </w:rPr>
        <w:t>==</w:t>
      </w:r>
      <w:r>
        <w:rPr>
          <w:rFonts w:ascii="Consolas" w:eastAsia="Consolas" w:hAnsi="Consolas" w:cs="Consolas"/>
          <w:color w:val="B5CEA8"/>
          <w:sz w:val="21"/>
          <w:szCs w:val="21"/>
        </w:rPr>
        <w:t>2.0.1</w:t>
      </w:r>
    </w:p>
    <w:p>
      <w:pPr>
        <w:shd w:val="clear" w:color="auto" w:fill="1F1F1F"/>
        <w:spacing w:before="0" w:after="0" w:line="285" w:lineRule="atLeast"/>
      </w:pPr>
      <w:r>
        <w:rPr>
          <w:rFonts w:ascii="Consolas" w:eastAsia="Consolas" w:hAnsi="Consolas" w:cs="Consolas"/>
          <w:color w:val="4EC9B0"/>
          <w:sz w:val="21"/>
          <w:szCs w:val="21"/>
        </w:rPr>
        <w:t>tomlkit</w:t>
      </w:r>
      <w:r>
        <w:rPr>
          <w:rFonts w:ascii="Consolas" w:eastAsia="Consolas" w:hAnsi="Consolas" w:cs="Consolas"/>
          <w:color w:val="D4D4D4"/>
          <w:sz w:val="21"/>
          <w:szCs w:val="21"/>
        </w:rPr>
        <w:t>==</w:t>
      </w:r>
      <w:r>
        <w:rPr>
          <w:rFonts w:ascii="Consolas" w:eastAsia="Consolas" w:hAnsi="Consolas" w:cs="Consolas"/>
          <w:color w:val="B5CEA8"/>
          <w:sz w:val="21"/>
          <w:szCs w:val="21"/>
        </w:rPr>
        <w:t>0.12.1</w:t>
      </w:r>
    </w:p>
    <w:p>
      <w:pPr>
        <w:shd w:val="clear" w:color="auto" w:fill="1F1F1F"/>
        <w:spacing w:before="0" w:after="0" w:line="285" w:lineRule="atLeast"/>
      </w:pPr>
      <w:r>
        <w:rPr>
          <w:rFonts w:ascii="Consolas" w:eastAsia="Consolas" w:hAnsi="Consolas" w:cs="Consolas"/>
          <w:color w:val="4EC9B0"/>
          <w:sz w:val="21"/>
          <w:szCs w:val="21"/>
        </w:rPr>
        <w:t>toolz</w:t>
      </w:r>
      <w:r>
        <w:rPr>
          <w:rFonts w:ascii="Consolas" w:eastAsia="Consolas" w:hAnsi="Consolas" w:cs="Consolas"/>
          <w:color w:val="D4D4D4"/>
          <w:sz w:val="21"/>
          <w:szCs w:val="21"/>
        </w:rPr>
        <w:t>==</w:t>
      </w:r>
      <w:r>
        <w:rPr>
          <w:rFonts w:ascii="Consolas" w:eastAsia="Consolas" w:hAnsi="Consolas" w:cs="Consolas"/>
          <w:color w:val="B5CEA8"/>
          <w:sz w:val="21"/>
          <w:szCs w:val="21"/>
        </w:rPr>
        <w:t>0.12.0</w:t>
      </w:r>
    </w:p>
    <w:p>
      <w:pPr>
        <w:shd w:val="clear" w:color="auto" w:fill="1F1F1F"/>
        <w:spacing w:before="0" w:after="0" w:line="285" w:lineRule="atLeast"/>
      </w:pPr>
      <w:r>
        <w:rPr>
          <w:rFonts w:ascii="Consolas" w:eastAsia="Consolas" w:hAnsi="Consolas" w:cs="Consolas"/>
          <w:color w:val="4EC9B0"/>
          <w:sz w:val="21"/>
          <w:szCs w:val="21"/>
        </w:rPr>
        <w:t>torch</w:t>
      </w:r>
      <w:r>
        <w:rPr>
          <w:rFonts w:ascii="Consolas" w:eastAsia="Consolas" w:hAnsi="Consolas" w:cs="Consolas"/>
          <w:color w:val="D4D4D4"/>
          <w:sz w:val="21"/>
          <w:szCs w:val="21"/>
        </w:rPr>
        <w:t>==</w:t>
      </w:r>
      <w:r>
        <w:rPr>
          <w:rFonts w:ascii="Consolas" w:eastAsia="Consolas" w:hAnsi="Consolas" w:cs="Consolas"/>
          <w:color w:val="B5CEA8"/>
          <w:sz w:val="21"/>
          <w:szCs w:val="21"/>
        </w:rPr>
        <w:t>2.1.0</w:t>
      </w:r>
    </w:p>
    <w:p>
      <w:pPr>
        <w:shd w:val="clear" w:color="auto" w:fill="1F1F1F"/>
        <w:spacing w:before="0" w:after="0" w:line="285" w:lineRule="atLeast"/>
      </w:pPr>
      <w:r>
        <w:rPr>
          <w:rFonts w:ascii="Consolas" w:eastAsia="Consolas" w:hAnsi="Consolas" w:cs="Consolas"/>
          <w:color w:val="4EC9B0"/>
          <w:sz w:val="21"/>
          <w:szCs w:val="21"/>
        </w:rPr>
        <w:t>torchvision</w:t>
      </w:r>
      <w:r>
        <w:rPr>
          <w:rFonts w:ascii="Consolas" w:eastAsia="Consolas" w:hAnsi="Consolas" w:cs="Consolas"/>
          <w:color w:val="D4D4D4"/>
          <w:sz w:val="21"/>
          <w:szCs w:val="21"/>
        </w:rPr>
        <w:t>==</w:t>
      </w:r>
      <w:r>
        <w:rPr>
          <w:rFonts w:ascii="Consolas" w:eastAsia="Consolas" w:hAnsi="Consolas" w:cs="Consolas"/>
          <w:color w:val="B5CEA8"/>
          <w:sz w:val="21"/>
          <w:szCs w:val="21"/>
        </w:rPr>
        <w:t>0.16.0</w:t>
      </w:r>
    </w:p>
    <w:p>
      <w:pPr>
        <w:shd w:val="clear" w:color="auto" w:fill="1F1F1F"/>
        <w:spacing w:before="0" w:after="0" w:line="285" w:lineRule="atLeast"/>
      </w:pPr>
      <w:r>
        <w:rPr>
          <w:rFonts w:ascii="Consolas" w:eastAsia="Consolas" w:hAnsi="Consolas" w:cs="Consolas"/>
          <w:color w:val="4EC9B0"/>
          <w:sz w:val="21"/>
          <w:szCs w:val="21"/>
        </w:rPr>
        <w:t>tornado</w:t>
      </w:r>
      <w:r>
        <w:rPr>
          <w:rFonts w:ascii="Consolas" w:eastAsia="Consolas" w:hAnsi="Consolas" w:cs="Consolas"/>
          <w:color w:val="D4D4D4"/>
          <w:sz w:val="21"/>
          <w:szCs w:val="21"/>
        </w:rPr>
        <w:t>==</w:t>
      </w:r>
      <w:r>
        <w:rPr>
          <w:rFonts w:ascii="Consolas" w:eastAsia="Consolas" w:hAnsi="Consolas" w:cs="Consolas"/>
          <w:color w:val="B5CEA8"/>
          <w:sz w:val="21"/>
          <w:szCs w:val="21"/>
        </w:rPr>
        <w:t>6.3.3</w:t>
      </w:r>
    </w:p>
    <w:p>
      <w:pPr>
        <w:shd w:val="clear" w:color="auto" w:fill="1F1F1F"/>
        <w:spacing w:before="0" w:after="0" w:line="285" w:lineRule="atLeast"/>
      </w:pPr>
      <w:r>
        <w:rPr>
          <w:rFonts w:ascii="Consolas" w:eastAsia="Consolas" w:hAnsi="Consolas" w:cs="Consolas"/>
          <w:color w:val="4EC9B0"/>
          <w:sz w:val="21"/>
          <w:szCs w:val="21"/>
        </w:rPr>
        <w:t>tqdm</w:t>
      </w:r>
      <w:r>
        <w:rPr>
          <w:rFonts w:ascii="Consolas" w:eastAsia="Consolas" w:hAnsi="Consolas" w:cs="Consolas"/>
          <w:color w:val="D4D4D4"/>
          <w:sz w:val="21"/>
          <w:szCs w:val="21"/>
        </w:rPr>
        <w:t>==</w:t>
      </w:r>
      <w:r>
        <w:rPr>
          <w:rFonts w:ascii="Consolas" w:eastAsia="Consolas" w:hAnsi="Consolas" w:cs="Consolas"/>
          <w:color w:val="B5CEA8"/>
          <w:sz w:val="21"/>
          <w:szCs w:val="21"/>
        </w:rPr>
        <w:t>4.66.1</w:t>
      </w:r>
    </w:p>
    <w:p>
      <w:pPr>
        <w:shd w:val="clear" w:color="auto" w:fill="1F1F1F"/>
        <w:spacing w:before="0" w:after="0" w:line="285" w:lineRule="atLeast"/>
      </w:pPr>
      <w:r>
        <w:rPr>
          <w:rFonts w:ascii="Consolas" w:eastAsia="Consolas" w:hAnsi="Consolas" w:cs="Consolas"/>
          <w:color w:val="4EC9B0"/>
          <w:sz w:val="21"/>
          <w:szCs w:val="21"/>
        </w:rPr>
        <w:t>traitlets</w:t>
      </w:r>
      <w:r>
        <w:rPr>
          <w:rFonts w:ascii="Consolas" w:eastAsia="Consolas" w:hAnsi="Consolas" w:cs="Consolas"/>
          <w:color w:val="D4D4D4"/>
          <w:sz w:val="21"/>
          <w:szCs w:val="21"/>
        </w:rPr>
        <w:t>==</w:t>
      </w:r>
      <w:r>
        <w:rPr>
          <w:rFonts w:ascii="Consolas" w:eastAsia="Consolas" w:hAnsi="Consolas" w:cs="Consolas"/>
          <w:color w:val="B5CEA8"/>
          <w:sz w:val="21"/>
          <w:szCs w:val="21"/>
        </w:rPr>
        <w:t>5.11.2</w:t>
      </w:r>
    </w:p>
    <w:p>
      <w:pPr>
        <w:shd w:val="clear" w:color="auto" w:fill="1F1F1F"/>
        <w:spacing w:before="0" w:after="0" w:line="285" w:lineRule="atLeast"/>
      </w:pPr>
      <w:r>
        <w:rPr>
          <w:rFonts w:ascii="Consolas" w:eastAsia="Consolas" w:hAnsi="Consolas" w:cs="Consolas"/>
          <w:color w:val="4EC9B0"/>
          <w:sz w:val="21"/>
          <w:szCs w:val="21"/>
        </w:rPr>
        <w:t>transformers</w:t>
      </w:r>
      <w:r>
        <w:rPr>
          <w:rFonts w:ascii="Consolas" w:eastAsia="Consolas" w:hAnsi="Consolas" w:cs="Consolas"/>
          <w:color w:val="D4D4D4"/>
          <w:sz w:val="21"/>
          <w:szCs w:val="21"/>
        </w:rPr>
        <w:t>==</w:t>
      </w:r>
      <w:r>
        <w:rPr>
          <w:rFonts w:ascii="Consolas" w:eastAsia="Consolas" w:hAnsi="Consolas" w:cs="Consolas"/>
          <w:color w:val="B5CEA8"/>
          <w:sz w:val="21"/>
          <w:szCs w:val="21"/>
        </w:rPr>
        <w:t>4.34.0</w:t>
      </w:r>
    </w:p>
    <w:p>
      <w:pPr>
        <w:shd w:val="clear" w:color="auto" w:fill="1F1F1F"/>
        <w:spacing w:before="0" w:after="0" w:line="285" w:lineRule="atLeast"/>
      </w:pPr>
      <w:r>
        <w:rPr>
          <w:rFonts w:ascii="Consolas" w:eastAsia="Consolas" w:hAnsi="Consolas" w:cs="Consolas"/>
          <w:color w:val="4EC9B0"/>
          <w:sz w:val="21"/>
          <w:szCs w:val="21"/>
        </w:rPr>
        <w:t>typing-inspect</w:t>
      </w:r>
      <w:r>
        <w:rPr>
          <w:rFonts w:ascii="Consolas" w:eastAsia="Consolas" w:hAnsi="Consolas" w:cs="Consolas"/>
          <w:color w:val="D4D4D4"/>
          <w:sz w:val="21"/>
          <w:szCs w:val="21"/>
        </w:rPr>
        <w:t>==</w:t>
      </w:r>
      <w:r>
        <w:rPr>
          <w:rFonts w:ascii="Consolas" w:eastAsia="Consolas" w:hAnsi="Consolas" w:cs="Consolas"/>
          <w:color w:val="B5CEA8"/>
          <w:sz w:val="21"/>
          <w:szCs w:val="21"/>
        </w:rPr>
        <w:t>0.9.0</w:t>
      </w:r>
    </w:p>
    <w:p>
      <w:pPr>
        <w:shd w:val="clear" w:color="auto" w:fill="1F1F1F"/>
        <w:spacing w:before="0" w:after="0" w:line="285" w:lineRule="atLeast"/>
      </w:pPr>
      <w:r>
        <w:rPr>
          <w:rFonts w:ascii="Consolas" w:eastAsia="Consolas" w:hAnsi="Consolas" w:cs="Consolas"/>
          <w:color w:val="4EC9B0"/>
          <w:sz w:val="21"/>
          <w:szCs w:val="21"/>
        </w:rPr>
        <w:t>typing_extensions</w:t>
      </w:r>
      <w:r>
        <w:rPr>
          <w:rFonts w:ascii="Consolas" w:eastAsia="Consolas" w:hAnsi="Consolas" w:cs="Consolas"/>
          <w:color w:val="D4D4D4"/>
          <w:sz w:val="21"/>
          <w:szCs w:val="21"/>
        </w:rPr>
        <w:t>==</w:t>
      </w:r>
      <w:r>
        <w:rPr>
          <w:rFonts w:ascii="Consolas" w:eastAsia="Consolas" w:hAnsi="Consolas" w:cs="Consolas"/>
          <w:color w:val="B5CEA8"/>
          <w:sz w:val="21"/>
          <w:szCs w:val="21"/>
        </w:rPr>
        <w:t>4.8.0</w:t>
      </w:r>
    </w:p>
    <w:p>
      <w:pPr>
        <w:shd w:val="clear" w:color="auto" w:fill="1F1F1F"/>
        <w:spacing w:before="0" w:after="0" w:line="285" w:lineRule="atLeast"/>
      </w:pPr>
      <w:r>
        <w:rPr>
          <w:rFonts w:ascii="Consolas" w:eastAsia="Consolas" w:hAnsi="Consolas" w:cs="Consolas"/>
          <w:color w:val="4EC9B0"/>
          <w:sz w:val="21"/>
          <w:szCs w:val="21"/>
        </w:rPr>
        <w:t>tzdata</w:t>
      </w:r>
      <w:r>
        <w:rPr>
          <w:rFonts w:ascii="Consolas" w:eastAsia="Consolas" w:hAnsi="Consolas" w:cs="Consolas"/>
          <w:color w:val="D4D4D4"/>
          <w:sz w:val="21"/>
          <w:szCs w:val="21"/>
        </w:rPr>
        <w:t>==</w:t>
      </w:r>
      <w:r>
        <w:rPr>
          <w:rFonts w:ascii="Consolas" w:eastAsia="Consolas" w:hAnsi="Consolas" w:cs="Consolas"/>
          <w:color w:val="B5CEA8"/>
          <w:sz w:val="21"/>
          <w:szCs w:val="21"/>
        </w:rPr>
        <w:t>2023.3</w:t>
      </w:r>
    </w:p>
    <w:p>
      <w:pPr>
        <w:shd w:val="clear" w:color="auto" w:fill="1F1F1F"/>
        <w:spacing w:before="0" w:after="0" w:line="285" w:lineRule="atLeast"/>
      </w:pPr>
      <w:r>
        <w:rPr>
          <w:rFonts w:ascii="Consolas" w:eastAsia="Consolas" w:hAnsi="Consolas" w:cs="Consolas"/>
          <w:color w:val="4EC9B0"/>
          <w:sz w:val="21"/>
          <w:szCs w:val="21"/>
        </w:rPr>
        <w:t>tzlocal</w:t>
      </w:r>
      <w:r>
        <w:rPr>
          <w:rFonts w:ascii="Consolas" w:eastAsia="Consolas" w:hAnsi="Consolas" w:cs="Consolas"/>
          <w:color w:val="D4D4D4"/>
          <w:sz w:val="21"/>
          <w:szCs w:val="21"/>
        </w:rPr>
        <w:t>==</w:t>
      </w:r>
      <w:r>
        <w:rPr>
          <w:rFonts w:ascii="Consolas" w:eastAsia="Consolas" w:hAnsi="Consolas" w:cs="Consolas"/>
          <w:color w:val="B5CEA8"/>
          <w:sz w:val="21"/>
          <w:szCs w:val="21"/>
        </w:rPr>
        <w:t>5.1</w:t>
      </w:r>
    </w:p>
    <w:p>
      <w:pPr>
        <w:shd w:val="clear" w:color="auto" w:fill="1F1F1F"/>
        <w:spacing w:before="0" w:after="0" w:line="285" w:lineRule="atLeast"/>
      </w:pPr>
      <w:r>
        <w:rPr>
          <w:rFonts w:ascii="Consolas" w:eastAsia="Consolas" w:hAnsi="Consolas" w:cs="Consolas"/>
          <w:color w:val="4EC9B0"/>
          <w:sz w:val="21"/>
          <w:szCs w:val="21"/>
        </w:rPr>
        <w:t>unstructured</w:t>
      </w:r>
      <w:r>
        <w:rPr>
          <w:rFonts w:ascii="Consolas" w:eastAsia="Consolas" w:hAnsi="Consolas" w:cs="Consolas"/>
          <w:color w:val="D4D4D4"/>
          <w:sz w:val="21"/>
          <w:szCs w:val="21"/>
        </w:rPr>
        <w:t>==</w:t>
      </w:r>
      <w:r>
        <w:rPr>
          <w:rFonts w:ascii="Consolas" w:eastAsia="Consolas" w:hAnsi="Consolas" w:cs="Consolas"/>
          <w:color w:val="B5CEA8"/>
          <w:sz w:val="21"/>
          <w:szCs w:val="21"/>
        </w:rPr>
        <w:t>0.10.21</w:t>
      </w:r>
    </w:p>
    <w:p>
      <w:pPr>
        <w:shd w:val="clear" w:color="auto" w:fill="1F1F1F"/>
        <w:spacing w:before="0" w:after="0" w:line="285" w:lineRule="atLeast"/>
      </w:pPr>
      <w:r>
        <w:rPr>
          <w:rFonts w:ascii="Consolas" w:eastAsia="Consolas" w:hAnsi="Consolas" w:cs="Consolas"/>
          <w:color w:val="4EC9B0"/>
          <w:sz w:val="21"/>
          <w:szCs w:val="21"/>
        </w:rPr>
        <w:t>unstructured-inference</w:t>
      </w:r>
      <w:r>
        <w:rPr>
          <w:rFonts w:ascii="Consolas" w:eastAsia="Consolas" w:hAnsi="Consolas" w:cs="Consolas"/>
          <w:color w:val="D4D4D4"/>
          <w:sz w:val="21"/>
          <w:szCs w:val="21"/>
        </w:rPr>
        <w:t>==</w:t>
      </w:r>
      <w:r>
        <w:rPr>
          <w:rFonts w:ascii="Consolas" w:eastAsia="Consolas" w:hAnsi="Consolas" w:cs="Consolas"/>
          <w:color w:val="B5CEA8"/>
          <w:sz w:val="21"/>
          <w:szCs w:val="21"/>
        </w:rPr>
        <w:t>0.7.2</w:t>
      </w:r>
    </w:p>
    <w:p>
      <w:pPr>
        <w:shd w:val="clear" w:color="auto" w:fill="1F1F1F"/>
        <w:spacing w:before="0" w:after="0" w:line="285" w:lineRule="atLeast"/>
      </w:pPr>
      <w:r>
        <w:rPr>
          <w:rFonts w:ascii="Consolas" w:eastAsia="Consolas" w:hAnsi="Consolas" w:cs="Consolas"/>
          <w:color w:val="4EC9B0"/>
          <w:sz w:val="21"/>
          <w:szCs w:val="21"/>
        </w:rPr>
        <w:t>unstructured.pytesseract</w:t>
      </w:r>
      <w:r>
        <w:rPr>
          <w:rFonts w:ascii="Consolas" w:eastAsia="Consolas" w:hAnsi="Consolas" w:cs="Consolas"/>
          <w:color w:val="D4D4D4"/>
          <w:sz w:val="21"/>
          <w:szCs w:val="21"/>
        </w:rPr>
        <w:t>==</w:t>
      </w:r>
      <w:r>
        <w:rPr>
          <w:rFonts w:ascii="Consolas" w:eastAsia="Consolas" w:hAnsi="Consolas" w:cs="Consolas"/>
          <w:color w:val="B5CEA8"/>
          <w:sz w:val="21"/>
          <w:szCs w:val="21"/>
        </w:rPr>
        <w:t>0.3.12</w:t>
      </w:r>
    </w:p>
    <w:p>
      <w:pPr>
        <w:shd w:val="clear" w:color="auto" w:fill="1F1F1F"/>
        <w:spacing w:before="0" w:after="0" w:line="285" w:lineRule="atLeast"/>
      </w:pPr>
      <w:r>
        <w:rPr>
          <w:rFonts w:ascii="Consolas" w:eastAsia="Consolas" w:hAnsi="Consolas" w:cs="Consolas"/>
          <w:color w:val="4EC9B0"/>
          <w:sz w:val="21"/>
          <w:szCs w:val="21"/>
        </w:rPr>
        <w:t>uptrace</w:t>
      </w:r>
      <w:r>
        <w:rPr>
          <w:rFonts w:ascii="Consolas" w:eastAsia="Consolas" w:hAnsi="Consolas" w:cs="Consolas"/>
          <w:color w:val="D4D4D4"/>
          <w:sz w:val="21"/>
          <w:szCs w:val="21"/>
        </w:rPr>
        <w:t>==</w:t>
      </w:r>
      <w:r>
        <w:rPr>
          <w:rFonts w:ascii="Consolas" w:eastAsia="Consolas" w:hAnsi="Consolas" w:cs="Consolas"/>
          <w:color w:val="B5CEA8"/>
          <w:sz w:val="21"/>
          <w:szCs w:val="21"/>
        </w:rPr>
        <w:t>1.20.2</w:t>
      </w:r>
    </w:p>
    <w:p>
      <w:pPr>
        <w:shd w:val="clear" w:color="auto" w:fill="1F1F1F"/>
        <w:spacing w:before="0" w:after="0" w:line="285" w:lineRule="atLeast"/>
      </w:pPr>
      <w:r>
        <w:rPr>
          <w:rFonts w:ascii="Consolas" w:eastAsia="Consolas" w:hAnsi="Consolas" w:cs="Consolas"/>
          <w:color w:val="4EC9B0"/>
          <w:sz w:val="21"/>
          <w:szCs w:val="21"/>
        </w:rPr>
        <w:t>urllib3</w:t>
      </w:r>
      <w:r>
        <w:rPr>
          <w:rFonts w:ascii="Consolas" w:eastAsia="Consolas" w:hAnsi="Consolas" w:cs="Consolas"/>
          <w:color w:val="D4D4D4"/>
          <w:sz w:val="21"/>
          <w:szCs w:val="21"/>
        </w:rPr>
        <w:t>==</w:t>
      </w:r>
      <w:r>
        <w:rPr>
          <w:rFonts w:ascii="Consolas" w:eastAsia="Consolas" w:hAnsi="Consolas" w:cs="Consolas"/>
          <w:color w:val="B5CEA8"/>
          <w:sz w:val="21"/>
          <w:szCs w:val="21"/>
        </w:rPr>
        <w:t>2.0.6</w:t>
      </w:r>
    </w:p>
    <w:p>
      <w:pPr>
        <w:shd w:val="clear" w:color="auto" w:fill="1F1F1F"/>
        <w:spacing w:before="0" w:after="0" w:line="285" w:lineRule="atLeast"/>
      </w:pPr>
      <w:r>
        <w:rPr>
          <w:rFonts w:ascii="Consolas" w:eastAsia="Consolas" w:hAnsi="Consolas" w:cs="Consolas"/>
          <w:color w:val="4EC9B0"/>
          <w:sz w:val="21"/>
          <w:szCs w:val="21"/>
        </w:rPr>
        <w:t>uvicorn</w:t>
      </w:r>
      <w:r>
        <w:rPr>
          <w:rFonts w:ascii="Consolas" w:eastAsia="Consolas" w:hAnsi="Consolas" w:cs="Consolas"/>
          <w:color w:val="D4D4D4"/>
          <w:sz w:val="21"/>
          <w:szCs w:val="21"/>
        </w:rPr>
        <w:t>==</w:t>
      </w:r>
      <w:r>
        <w:rPr>
          <w:rFonts w:ascii="Consolas" w:eastAsia="Consolas" w:hAnsi="Consolas" w:cs="Consolas"/>
          <w:color w:val="B5CEA8"/>
          <w:sz w:val="21"/>
          <w:szCs w:val="21"/>
        </w:rPr>
        <w:t>0.23.2</w:t>
      </w:r>
    </w:p>
    <w:p>
      <w:pPr>
        <w:shd w:val="clear" w:color="auto" w:fill="1F1F1F"/>
        <w:spacing w:before="0" w:after="0" w:line="285" w:lineRule="atLeast"/>
      </w:pPr>
      <w:r>
        <w:rPr>
          <w:rFonts w:ascii="Consolas" w:eastAsia="Consolas" w:hAnsi="Consolas" w:cs="Consolas"/>
          <w:color w:val="4EC9B0"/>
          <w:sz w:val="21"/>
          <w:szCs w:val="21"/>
        </w:rPr>
        <w:t>validators</w:t>
      </w:r>
      <w:r>
        <w:rPr>
          <w:rFonts w:ascii="Consolas" w:eastAsia="Consolas" w:hAnsi="Consolas" w:cs="Consolas"/>
          <w:color w:val="D4D4D4"/>
          <w:sz w:val="21"/>
          <w:szCs w:val="21"/>
        </w:rPr>
        <w:t>==</w:t>
      </w:r>
      <w:r>
        <w:rPr>
          <w:rFonts w:ascii="Consolas" w:eastAsia="Consolas" w:hAnsi="Consolas" w:cs="Consolas"/>
          <w:color w:val="B5CEA8"/>
          <w:sz w:val="21"/>
          <w:szCs w:val="21"/>
        </w:rPr>
        <w:t>0.22.0</w:t>
      </w:r>
    </w:p>
    <w:p>
      <w:pPr>
        <w:shd w:val="clear" w:color="auto" w:fill="1F1F1F"/>
        <w:spacing w:before="0" w:after="0" w:line="285" w:lineRule="atLeast"/>
      </w:pPr>
      <w:r>
        <w:rPr>
          <w:rFonts w:ascii="Consolas" w:eastAsia="Consolas" w:hAnsi="Consolas" w:cs="Consolas"/>
          <w:color w:val="4EC9B0"/>
          <w:sz w:val="21"/>
          <w:szCs w:val="21"/>
        </w:rPr>
        <w:t>watchdog</w:t>
      </w:r>
      <w:r>
        <w:rPr>
          <w:rFonts w:ascii="Consolas" w:eastAsia="Consolas" w:hAnsi="Consolas" w:cs="Consolas"/>
          <w:color w:val="D4D4D4"/>
          <w:sz w:val="21"/>
          <w:szCs w:val="21"/>
        </w:rPr>
        <w:t>==</w:t>
      </w:r>
      <w:r>
        <w:rPr>
          <w:rFonts w:ascii="Consolas" w:eastAsia="Consolas" w:hAnsi="Consolas" w:cs="Consolas"/>
          <w:color w:val="B5CEA8"/>
          <w:sz w:val="21"/>
          <w:szCs w:val="21"/>
        </w:rPr>
        <w:t>3.0.0</w:t>
      </w:r>
    </w:p>
    <w:p>
      <w:pPr>
        <w:shd w:val="clear" w:color="auto" w:fill="1F1F1F"/>
        <w:spacing w:before="0" w:after="0" w:line="285" w:lineRule="atLeast"/>
      </w:pPr>
      <w:r>
        <w:rPr>
          <w:rFonts w:ascii="Consolas" w:eastAsia="Consolas" w:hAnsi="Consolas" w:cs="Consolas"/>
          <w:color w:val="4EC9B0"/>
          <w:sz w:val="21"/>
          <w:szCs w:val="21"/>
        </w:rPr>
        <w:t>watchfiles</w:t>
      </w:r>
      <w:r>
        <w:rPr>
          <w:rFonts w:ascii="Consolas" w:eastAsia="Consolas" w:hAnsi="Consolas" w:cs="Consolas"/>
          <w:color w:val="D4D4D4"/>
          <w:sz w:val="21"/>
          <w:szCs w:val="21"/>
        </w:rPr>
        <w:t>==</w:t>
      </w:r>
      <w:r>
        <w:rPr>
          <w:rFonts w:ascii="Consolas" w:eastAsia="Consolas" w:hAnsi="Consolas" w:cs="Consolas"/>
          <w:color w:val="B5CEA8"/>
          <w:sz w:val="21"/>
          <w:szCs w:val="21"/>
        </w:rPr>
        <w:t>0.20.0</w:t>
      </w:r>
    </w:p>
    <w:p>
      <w:pPr>
        <w:shd w:val="clear" w:color="auto" w:fill="1F1F1F"/>
        <w:spacing w:before="0" w:after="0" w:line="285" w:lineRule="atLeast"/>
      </w:pPr>
      <w:r>
        <w:rPr>
          <w:rFonts w:ascii="Consolas" w:eastAsia="Consolas" w:hAnsi="Consolas" w:cs="Consolas"/>
          <w:color w:val="4EC9B0"/>
          <w:sz w:val="21"/>
          <w:szCs w:val="21"/>
        </w:rPr>
        <w:t>wcwidth</w:t>
      </w:r>
      <w:r>
        <w:rPr>
          <w:rFonts w:ascii="Consolas" w:eastAsia="Consolas" w:hAnsi="Consolas" w:cs="Consolas"/>
          <w:color w:val="D4D4D4"/>
          <w:sz w:val="21"/>
          <w:szCs w:val="21"/>
        </w:rPr>
        <w:t>==</w:t>
      </w:r>
      <w:r>
        <w:rPr>
          <w:rFonts w:ascii="Consolas" w:eastAsia="Consolas" w:hAnsi="Consolas" w:cs="Consolas"/>
          <w:color w:val="B5CEA8"/>
          <w:sz w:val="21"/>
          <w:szCs w:val="21"/>
        </w:rPr>
        <w:t>0.2.8</w:t>
      </w:r>
    </w:p>
    <w:p>
      <w:pPr>
        <w:shd w:val="clear" w:color="auto" w:fill="1F1F1F"/>
        <w:spacing w:before="0" w:after="0" w:line="285" w:lineRule="atLeast"/>
      </w:pPr>
      <w:r>
        <w:rPr>
          <w:rFonts w:ascii="Consolas" w:eastAsia="Consolas" w:hAnsi="Consolas" w:cs="Consolas"/>
          <w:color w:val="4EC9B0"/>
          <w:sz w:val="21"/>
          <w:szCs w:val="21"/>
        </w:rPr>
        <w:t>websockets</w:t>
      </w:r>
      <w:r>
        <w:rPr>
          <w:rFonts w:ascii="Consolas" w:eastAsia="Consolas" w:hAnsi="Consolas" w:cs="Consolas"/>
          <w:color w:val="D4D4D4"/>
          <w:sz w:val="21"/>
          <w:szCs w:val="21"/>
        </w:rPr>
        <w:t>==</w:t>
      </w:r>
      <w:r>
        <w:rPr>
          <w:rFonts w:ascii="Consolas" w:eastAsia="Consolas" w:hAnsi="Consolas" w:cs="Consolas"/>
          <w:color w:val="B5CEA8"/>
          <w:sz w:val="21"/>
          <w:szCs w:val="21"/>
        </w:rPr>
        <w:t>11.0.3</w:t>
      </w:r>
    </w:p>
    <w:p>
      <w:pPr>
        <w:shd w:val="clear" w:color="auto" w:fill="1F1F1F"/>
        <w:spacing w:before="0" w:after="0" w:line="285" w:lineRule="atLeast"/>
      </w:pPr>
      <w:r>
        <w:rPr>
          <w:rFonts w:ascii="Consolas" w:eastAsia="Consolas" w:hAnsi="Consolas" w:cs="Consolas"/>
          <w:color w:val="4EC9B0"/>
          <w:sz w:val="21"/>
          <w:szCs w:val="21"/>
        </w:rPr>
        <w:t>wrapt</w:t>
      </w:r>
      <w:r>
        <w:rPr>
          <w:rFonts w:ascii="Consolas" w:eastAsia="Consolas" w:hAnsi="Consolas" w:cs="Consolas"/>
          <w:color w:val="D4D4D4"/>
          <w:sz w:val="21"/>
          <w:szCs w:val="21"/>
        </w:rPr>
        <w:t>==</w:t>
      </w:r>
      <w:r>
        <w:rPr>
          <w:rFonts w:ascii="Consolas" w:eastAsia="Consolas" w:hAnsi="Consolas" w:cs="Consolas"/>
          <w:color w:val="B5CEA8"/>
          <w:sz w:val="21"/>
          <w:szCs w:val="21"/>
        </w:rPr>
        <w:t>1.15.0</w:t>
      </w:r>
    </w:p>
    <w:p>
      <w:pPr>
        <w:shd w:val="clear" w:color="auto" w:fill="1F1F1F"/>
        <w:spacing w:before="0" w:after="0" w:line="285" w:lineRule="atLeast"/>
      </w:pPr>
      <w:r>
        <w:rPr>
          <w:rFonts w:ascii="Consolas" w:eastAsia="Consolas" w:hAnsi="Consolas" w:cs="Consolas"/>
          <w:color w:val="4EC9B0"/>
          <w:sz w:val="21"/>
          <w:szCs w:val="21"/>
        </w:rPr>
        <w:t>wsproto</w:t>
      </w:r>
      <w:r>
        <w:rPr>
          <w:rFonts w:ascii="Consolas" w:eastAsia="Consolas" w:hAnsi="Consolas" w:cs="Consolas"/>
          <w:color w:val="D4D4D4"/>
          <w:sz w:val="21"/>
          <w:szCs w:val="21"/>
        </w:rPr>
        <w:t>==</w:t>
      </w:r>
      <w:r>
        <w:rPr>
          <w:rFonts w:ascii="Consolas" w:eastAsia="Consolas" w:hAnsi="Consolas" w:cs="Consolas"/>
          <w:color w:val="B5CEA8"/>
          <w:sz w:val="21"/>
          <w:szCs w:val="21"/>
        </w:rPr>
        <w:t>1.2.0</w:t>
      </w:r>
    </w:p>
    <w:p>
      <w:pPr>
        <w:shd w:val="clear" w:color="auto" w:fill="1F1F1F"/>
        <w:spacing w:before="0" w:after="0" w:line="285" w:lineRule="atLeast"/>
      </w:pPr>
      <w:r>
        <w:rPr>
          <w:rFonts w:ascii="Consolas" w:eastAsia="Consolas" w:hAnsi="Consolas" w:cs="Consolas"/>
          <w:color w:val="4EC9B0"/>
          <w:sz w:val="21"/>
          <w:szCs w:val="21"/>
        </w:rPr>
        <w:t>xlrd</w:t>
      </w:r>
      <w:r>
        <w:rPr>
          <w:rFonts w:ascii="Consolas" w:eastAsia="Consolas" w:hAnsi="Consolas" w:cs="Consolas"/>
          <w:color w:val="D4D4D4"/>
          <w:sz w:val="21"/>
          <w:szCs w:val="21"/>
        </w:rPr>
        <w:t>==</w:t>
      </w:r>
      <w:r>
        <w:rPr>
          <w:rFonts w:ascii="Consolas" w:eastAsia="Consolas" w:hAnsi="Consolas" w:cs="Consolas"/>
          <w:color w:val="B5CEA8"/>
          <w:sz w:val="21"/>
          <w:szCs w:val="21"/>
        </w:rPr>
        <w:t>2.0.1</w:t>
      </w:r>
    </w:p>
    <w:p>
      <w:pPr>
        <w:shd w:val="clear" w:color="auto" w:fill="1F1F1F"/>
        <w:spacing w:before="0" w:after="0" w:line="285" w:lineRule="atLeast"/>
      </w:pPr>
      <w:r>
        <w:rPr>
          <w:rFonts w:ascii="Consolas" w:eastAsia="Consolas" w:hAnsi="Consolas" w:cs="Consolas"/>
          <w:color w:val="4EC9B0"/>
          <w:sz w:val="21"/>
          <w:szCs w:val="21"/>
        </w:rPr>
        <w:t>XlsxWriter</w:t>
      </w:r>
      <w:r>
        <w:rPr>
          <w:rFonts w:ascii="Consolas" w:eastAsia="Consolas" w:hAnsi="Consolas" w:cs="Consolas"/>
          <w:color w:val="D4D4D4"/>
          <w:sz w:val="21"/>
          <w:szCs w:val="21"/>
        </w:rPr>
        <w:t>==</w:t>
      </w:r>
      <w:r>
        <w:rPr>
          <w:rFonts w:ascii="Consolas" w:eastAsia="Consolas" w:hAnsi="Consolas" w:cs="Consolas"/>
          <w:color w:val="B5CEA8"/>
          <w:sz w:val="21"/>
          <w:szCs w:val="21"/>
        </w:rPr>
        <w:t>3.1.7</w:t>
      </w:r>
    </w:p>
    <w:p>
      <w:pPr>
        <w:shd w:val="clear" w:color="auto" w:fill="1F1F1F"/>
        <w:spacing w:before="0" w:after="0" w:line="285" w:lineRule="atLeast"/>
      </w:pPr>
      <w:r>
        <w:rPr>
          <w:rFonts w:ascii="Consolas" w:eastAsia="Consolas" w:hAnsi="Consolas" w:cs="Consolas"/>
          <w:color w:val="4EC9B0"/>
          <w:sz w:val="21"/>
          <w:szCs w:val="21"/>
        </w:rPr>
        <w:t>yarl</w:t>
      </w:r>
      <w:r>
        <w:rPr>
          <w:rFonts w:ascii="Consolas" w:eastAsia="Consolas" w:hAnsi="Consolas" w:cs="Consolas"/>
          <w:color w:val="D4D4D4"/>
          <w:sz w:val="21"/>
          <w:szCs w:val="21"/>
        </w:rPr>
        <w:t>==</w:t>
      </w:r>
      <w:r>
        <w:rPr>
          <w:rFonts w:ascii="Consolas" w:eastAsia="Consolas" w:hAnsi="Consolas" w:cs="Consolas"/>
          <w:color w:val="B5CEA8"/>
          <w:sz w:val="21"/>
          <w:szCs w:val="21"/>
        </w:rPr>
        <w:t>1.9.2</w:t>
      </w:r>
    </w:p>
    <w:p>
      <w:pPr>
        <w:shd w:val="clear" w:color="auto" w:fill="1F1F1F"/>
        <w:spacing w:before="0" w:after="0" w:line="285" w:lineRule="atLeast"/>
      </w:pPr>
      <w:r>
        <w:rPr>
          <w:rFonts w:ascii="Consolas" w:eastAsia="Consolas" w:hAnsi="Consolas" w:cs="Consolas"/>
          <w:color w:val="4EC9B0"/>
          <w:sz w:val="21"/>
          <w:szCs w:val="21"/>
        </w:rPr>
        <w:t>zipp</w:t>
      </w:r>
      <w:r>
        <w:rPr>
          <w:rFonts w:ascii="Consolas" w:eastAsia="Consolas" w:hAnsi="Consolas" w:cs="Consolas"/>
          <w:color w:val="D4D4D4"/>
          <w:sz w:val="21"/>
          <w:szCs w:val="21"/>
        </w:rPr>
        <w:t>==</w:t>
      </w:r>
      <w:r>
        <w:rPr>
          <w:rFonts w:ascii="Consolas" w:eastAsia="Consolas" w:hAnsi="Consolas" w:cs="Consolas"/>
          <w:color w:val="B5CEA8"/>
          <w:sz w:val="21"/>
          <w:szCs w:val="21"/>
        </w:rPr>
        <w:t>3.17.0</w:t>
      </w:r>
    </w:p>
    <w:p>
      <w:pPr>
        <w:shd w:val="clear" w:color="auto" w:fill="1F1F1F"/>
        <w:spacing w:before="0" w:after="0" w:line="285" w:lineRule="atLeast"/>
        <w:rPr>
          <w:rFonts w:ascii="Consolas" w:eastAsia="Consolas" w:hAnsi="Consolas" w:cs="Consolas"/>
          <w:color w:val="CCCCCC"/>
          <w:sz w:val="21"/>
          <w:szCs w:val="21"/>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ectPr>
          <w:type w:val="nextPage"/>
          <w:pgSz w:w="11906" w:h="16838"/>
          <w:pgMar w:top="1418" w:right="1418" w:bottom="1418" w:left="1418" w:header="708" w:footer="708"/>
          <w:cols w:space="708"/>
        </w:sect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pPr>
    </w:p>
    <w:p>
      <w:pPr>
        <w:spacing w:before="120" w:after="120"/>
        <w:rPr>
          <w:rFonts w:ascii="Arial" w:eastAsia="Arial" w:hAnsi="Arial" w:cs="Arial"/>
          <w:sz w:val="20"/>
          <w:szCs w:val="20"/>
        </w:rPr>
        <w:sectPr>
          <w:headerReference w:type="default" r:id="rId16"/>
          <w:footerReference w:type="default" r:id="rId17"/>
          <w:type w:val="nextPage"/>
          <w:pgSz w:w="11906" w:h="16838"/>
          <w:pgMar w:top="720" w:right="720" w:bottom="720" w:left="720" w:header="708" w:footer="708"/>
          <w:cols w:space="708"/>
        </w:sectPr>
      </w:pPr>
    </w:p>
    <w:p>
      <w:pPr>
        <w:keepNext/>
        <w:spacing w:before="240" w:after="240"/>
        <w:rPr>
          <w:sz w:val="28"/>
          <w:szCs w:val="28"/>
        </w:rPr>
      </w:pPr>
      <w:r>
        <w:rPr>
          <w:color w:val="1C5C5F"/>
          <w:sz w:val="28"/>
          <w:szCs w:val="28"/>
        </w:rPr>
        <w:t>About</w:t>
      </w:r>
      <w:r>
        <w:rPr>
          <w:color w:val="1C5C5F"/>
          <w:spacing w:val="-4"/>
          <w:sz w:val="28"/>
          <w:szCs w:val="28"/>
        </w:rPr>
        <w:t xml:space="preserve"> </w:t>
      </w:r>
      <w:r>
        <w:rPr>
          <w:color w:val="1C5C5F"/>
          <w:sz w:val="28"/>
          <w:szCs w:val="28"/>
        </w:rPr>
        <w:t>Sagentia Innovation</w:t>
      </w:r>
    </w:p>
    <w:p>
      <w:pPr>
        <w:spacing w:before="120" w:after="120"/>
      </w:pPr>
      <w:r>
        <w:rPr>
          <w:color w:val="58595B"/>
        </w:rPr>
        <w:t>Sagentia Innovation is a global science, product and technology development company. Our mission is to help companies maximise the value of their investments in R&amp;D. We partner with clients in the consumer, industrial, medical and oil &amp; gas sectors to help them understand the technology and market</w:t>
      </w:r>
      <w:r>
        <w:rPr>
          <w:color w:val="58595B"/>
          <w:spacing w:val="-23"/>
        </w:rPr>
        <w:t xml:space="preserve"> </w:t>
      </w:r>
      <w:r>
        <w:rPr>
          <w:color w:val="58595B"/>
        </w:rPr>
        <w:t>landscape, decide their future strategy, solve the complex</w:t>
      </w:r>
      <w:r>
        <w:rPr>
          <w:color w:val="58595B"/>
          <w:spacing w:val="-25"/>
        </w:rPr>
        <w:t xml:space="preserve"> </w:t>
      </w:r>
      <w:r>
        <w:rPr>
          <w:color w:val="58595B"/>
        </w:rPr>
        <w:t>science and technology challenges and deliver commercially successful</w:t>
      </w:r>
      <w:r>
        <w:rPr>
          <w:color w:val="58595B"/>
          <w:spacing w:val="-10"/>
        </w:rPr>
        <w:t xml:space="preserve"> </w:t>
      </w:r>
      <w:r>
        <w:rPr>
          <w:color w:val="58595B"/>
        </w:rPr>
        <w:t>products.</w:t>
      </w:r>
    </w:p>
    <w:p>
      <w:pPr>
        <w:spacing w:before="120" w:after="120"/>
      </w:pPr>
      <w:r>
        <w:rPr>
          <w:color w:val="58595B"/>
        </w:rPr>
        <w:t>Sagentia Innovation is a Science Group company</w:t>
      </w:r>
    </w:p>
    <w:p>
      <w:pPr>
        <w:keepNext/>
        <w:spacing w:before="240" w:after="240"/>
        <w:rPr>
          <w:sz w:val="28"/>
          <w:szCs w:val="28"/>
        </w:rPr>
      </w:pPr>
      <w:r>
        <w:rPr>
          <w:sz w:val="28"/>
          <w:szCs w:val="28"/>
        </w:rPr>
        <w:br w:type="column"/>
      </w:r>
      <w:r>
        <w:rPr>
          <w:sz w:val="28"/>
          <w:szCs w:val="28"/>
        </w:rPr>
        <w:t>About Science Group plc</w:t>
      </w:r>
    </w:p>
    <w:p>
      <w:pPr>
        <w:spacing w:before="120" w:after="120"/>
      </w:pPr>
      <w:r>
        <w:rPr>
          <w:color w:val="58595B"/>
        </w:rPr>
        <w:t>Science Group plc (AIM:SAG) is an international consulting services group supporting the product innovation lifecycle to enable our clients to deliver on their investments in R&amp;D. Our services include: Applied Science, Product Development, Technology Advisory and Regulatory. These services are combined with vertical market expertise in medical, food &amp; beverage, industrial, chemical, energy and consumer sectors. With offices throughout Europe and North America and over 30 languages written and spoken, Science Group supports a global client base in over 100 countries.</w:t>
      </w:r>
    </w:p>
    <w:p>
      <w:pPr>
        <w:spacing w:before="120" w:after="120"/>
        <w:sectPr>
          <w:type w:val="continuous"/>
          <w:pgSz w:w="11906" w:h="16838"/>
          <w:pgMar w:top="720" w:right="851" w:bottom="720" w:left="851" w:header="708" w:footer="708"/>
          <w:cols w:space="708"/>
        </w:sectPr>
      </w:pPr>
      <w:hyperlink r:id="rId18" w:history="1">
        <w:r>
          <w:rPr>
            <w:color w:val="58595B"/>
            <w:spacing w:val="-1"/>
          </w:rPr>
          <w:t>info@sciencegroup.com</w:t>
        </w:r>
      </w:hyperlink>
      <w:r>
        <w:rPr>
          <w:color w:val="58595B"/>
          <w:spacing w:val="-1"/>
        </w:rPr>
        <w:br/>
      </w:r>
      <w:hyperlink r:id="rId19" w:history="1">
        <w:r>
          <w:rPr>
            <w:color w:val="58595B"/>
          </w:rPr>
          <w:t>www.sciencegroup.com</w:t>
        </w:r>
      </w:hyperlink>
    </w:p>
    <w:p>
      <w:pPr>
        <w:spacing w:before="120" w:after="120"/>
        <w:rPr>
          <w:rFonts w:ascii="Arial" w:eastAsia="Arial" w:hAnsi="Arial" w:cs="Arial"/>
          <w:sz w:val="20"/>
          <w:szCs w:val="20"/>
        </w:rPr>
      </w:pPr>
    </w:p>
    <w:p>
      <w:pPr>
        <w:spacing w:before="120" w:after="120"/>
        <w:rPr>
          <w:rFonts w:ascii="Arial" w:eastAsia="Arial" w:hAnsi="Arial" w:cs="Arial"/>
          <w:sz w:val="20"/>
          <w:szCs w:val="20"/>
        </w:rPr>
      </w:pPr>
    </w:p>
    <w:sectPr>
      <w:type w:val="continuous"/>
      <w:pgSz w:w="11906" w:h="16838"/>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120" w:after="120"/>
      <w:ind w:left="567"/>
      <w:rPr>
        <w:sz w:val="24"/>
        <w:szCs w:val="24"/>
      </w:rPr>
    </w:pPr>
    <w:r>
      <w:rPr>
        <w:sz w:val="24"/>
        <w:szCs w:val="24"/>
      </w:rPr>
      <w:fldChar w:fldCharType="begin"/>
    </w:r>
    <w:r>
      <w:rPr>
        <w:sz w:val="24"/>
        <w:szCs w:val="24"/>
      </w:rPr>
      <w:instrText xml:space="preserve"> AUTHOR   \* MERGEFORMAT </w:instrText>
    </w:r>
    <w:r>
      <w:rPr>
        <w:sz w:val="24"/>
        <w:szCs w:val="24"/>
      </w:rPr>
      <w:fldChar w:fldCharType="separate"/>
    </w:r>
    <w:r>
      <w:rPr>
        <w:b/>
        <w:bCs/>
        <w:color w:val="7F8083"/>
        <w:spacing w:val="15"/>
        <w:sz w:val="24"/>
        <w:szCs w:val="24"/>
      </w:rPr>
      <w:t>Paulo Pinheiro</w:t>
    </w:r>
    <w:r>
      <w:rPr>
        <w:b/>
        <w:bCs/>
        <w:color w:val="7F8083"/>
        <w:spacing w:val="15"/>
        <w:sz w:val="24"/>
        <w:szCs w:val="24"/>
      </w:rPr>
      <w:fldChar w:fldCharType="end"/>
    </w:r>
  </w:p>
  <w:p>
    <w:pPr>
      <w:spacing w:before="120" w:after="120"/>
      <w:ind w:left="567"/>
      <w:rPr>
        <w:sz w:val="24"/>
        <w:szCs w:val="24"/>
      </w:rPr>
    </w:pPr>
    <w:r>
      <w:rPr>
        <w:color w:val="7F8083"/>
        <w:spacing w:val="15"/>
        <w:sz w:val="24"/>
        <w:szCs w:val="24"/>
      </w:rPr>
      <w:t>16 October 2023</w:t>
    </w:r>
  </w:p>
  <w:p>
    <w:pPr>
      <w:spacing w:before="120" w:after="120"/>
      <w:ind w:left="567" w:right="567"/>
      <w:rPr>
        <w:sz w:val="16"/>
        <w:szCs w:val="16"/>
      </w:rPr>
    </w:pPr>
    <w:r>
      <w:rPr>
        <w:color w:val="7F8083"/>
        <w:spacing w:val="15"/>
        <w:sz w:val="16"/>
        <w:szCs w:val="16"/>
      </w:rPr>
      <w:t>This document has been prepared by Sagentia Innovation, solely for Internal and may not, without written permission, be disclosed to any third party</w:t>
    </w:r>
  </w:p>
  <w:p>
    <w:pPr>
      <w:spacing w:before="120" w:after="120"/>
      <w:ind w:left="567" w:right="567"/>
      <w:rPr>
        <w:sz w:val="16"/>
        <w:szCs w:val="16"/>
      </w:rPr>
    </w:pPr>
    <w:r>
      <w:rPr>
        <w:color w:val="7F8083"/>
        <w:spacing w:val="15"/>
        <w:sz w:val="16"/>
        <w:szCs w:val="16"/>
      </w:rPr>
      <w:t>Ref: N/A Version: 01</w:t>
    </w:r>
  </w:p>
  <w:p>
    <w:pPr>
      <w:spacing w:before="120" w:after="120"/>
      <w:ind w:left="567" w:right="567"/>
      <w:rPr>
        <w:rFonts w:ascii="Arial" w:eastAsia="Arial" w:hAnsi="Arial" w:cs="Arial"/>
        <w:color w:val="7F8083"/>
        <w:spacing w:val="15"/>
        <w:sz w:val="16"/>
        <w:szCs w:val="16"/>
      </w:rPr>
    </w:pPr>
  </w:p>
  <w:p>
    <w:pPr>
      <w:spacing w:before="120" w:after="120"/>
      <w:ind w:left="567" w:right="567"/>
      <w:rPr>
        <w:rFonts w:ascii="Arial" w:eastAsia="Arial" w:hAnsi="Arial" w:cs="Arial"/>
        <w:color w:val="7F8083"/>
        <w:spacing w:val="15"/>
        <w:sz w:val="16"/>
        <w:szCs w:val="16"/>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center" w:pos="4535"/>
        <w:tab w:val="right" w:pos="9638"/>
      </w:tabs>
      <w:spacing w:before="120" w:after="0"/>
      <w:jc w:val="center"/>
      <w:rPr>
        <w:rFonts w:ascii="Arial" w:eastAsia="Arial" w:hAnsi="Arial" w:cs="Arial"/>
        <w:sz w:val="16"/>
        <w:szCs w:val="16"/>
      </w:rPr>
    </w:pPr>
    <w:bookmarkStart w:id="2" w:name="S2FooterLogo"/>
    <w:bookmarkEnd w:id="2"/>
    <w:r>
      <w:rPr>
        <w:rFonts w:ascii="Arial" w:eastAsia="Arial" w:hAnsi="Arial" w:cs="Arial"/>
        <w:sz w:val="16"/>
        <w:szCs w:val="16"/>
      </w:rPr>
      <w:tab/>
    </w:r>
    <w:r>
      <w:rPr>
        <w:b/>
        <w:bCs/>
        <w:sz w:val="16"/>
        <w:szCs w:val="16"/>
      </w:rPr>
      <w:t>Confidential</w:t>
    </w:r>
    <w:r>
      <w:rPr>
        <w:b/>
        <w:bCs/>
        <w:sz w:val="16"/>
        <w:szCs w:val="16"/>
      </w:rPr>
      <w:fldChar w:fldCharType="begin"/>
    </w:r>
    <w:r>
      <w:rPr>
        <w:b/>
        <w:bCs/>
        <w:sz w:val="16"/>
        <w:szCs w:val="16"/>
      </w:rPr>
      <w:instrText xml:space="preserve"> PAGE  \* MERGEFORMAT </w:instrText>
    </w:r>
    <w:r>
      <w:rPr>
        <w:b/>
        <w:bCs/>
        <w:sz w:val="16"/>
        <w:szCs w:val="16"/>
      </w:rPr>
      <w:fldChar w:fldCharType="separate"/>
    </w:r>
    <w:r>
      <w:rPr>
        <w:rFonts w:ascii="Arial" w:eastAsia="Arial" w:hAnsi="Arial" w:cs="Arial"/>
        <w:b/>
        <w:bCs/>
        <w:sz w:val="16"/>
        <w:szCs w:val="16"/>
      </w:rPr>
      <w:t>25</w:t>
    </w:r>
    <w:r>
      <w:rPr>
        <w:b/>
        <w:bCs/>
        <w:sz w:val="16"/>
        <w:szCs w:val="16"/>
      </w:rPr>
      <w:fldChar w:fldCharType="end"/>
    </w:r>
  </w:p>
  <w:p>
    <w:pPr>
      <w:spacing w:before="120" w:after="0"/>
      <w:jc w:val="center"/>
      <w:rPr>
        <w:sz w:val="16"/>
        <w:szCs w:val="16"/>
      </w:rPr>
    </w:pPr>
    <w:r>
      <w:rPr>
        <w:strike w:val="0"/>
        <w:sz w:val="16"/>
        <w:szCs w:val="16"/>
        <w:u w:val="none"/>
      </w:rPr>
      <w:drawing>
        <wp:anchor simplePos="0" relativeHeight="251658240" behindDoc="1" locked="0" layoutInCell="1" allowOverlap="1">
          <wp:simplePos x="0" y="0"/>
          <wp:positionH relativeFrom="column">
            <wp:posOffset>-443230</wp:posOffset>
          </wp:positionH>
          <wp:positionV relativeFrom="paragraph">
            <wp:posOffset>-125095</wp:posOffset>
          </wp:positionV>
          <wp:extent cx="923925" cy="361950"/>
          <wp:wrapNone/>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
                  <a:stretch>
                    <a:fillRect/>
                  </a:stretch>
                </pic:blipFill>
                <pic:spPr>
                  <a:xfrm>
                    <a:off x="0" y="0"/>
                    <a:ext cx="923925" cy="361950"/>
                  </a:xfrm>
                  <a:prstGeom prst="rect">
                    <a:avLst/>
                  </a:prstGeom>
                </pic:spPr>
              </pic:pic>
            </a:graphicData>
          </a:graphic>
        </wp:anchor>
      </w:drawing>
    </w:r>
    <w:r>
      <w:rPr>
        <w:strike w:val="0"/>
        <w:sz w:val="16"/>
        <w:szCs w:val="16"/>
        <w:u w:val="none"/>
      </w:rPr>
      <w:drawing>
        <wp:anchor simplePos="0" relativeHeight="251659264" behindDoc="1" locked="0" layoutInCell="1" allowOverlap="1">
          <wp:simplePos x="0" y="0"/>
          <wp:positionH relativeFrom="column">
            <wp:posOffset>4443095</wp:posOffset>
          </wp:positionH>
          <wp:positionV relativeFrom="paragraph">
            <wp:posOffset>-1270</wp:posOffset>
          </wp:positionV>
          <wp:extent cx="1285875" cy="114300"/>
          <wp:wrapNone/>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2"/>
                  <a:stretch>
                    <a:fillRect/>
                  </a:stretch>
                </pic:blipFill>
                <pic:spPr>
                  <a:xfrm>
                    <a:off x="0" y="0"/>
                    <a:ext cx="1285875" cy="114300"/>
                  </a:xfrm>
                  <a:prstGeom prst="rect">
                    <a:avLst/>
                  </a:prstGeom>
                </pic:spPr>
              </pic:pic>
            </a:graphicData>
          </a:graphic>
        </wp:anchor>
      </w:drawing>
    </w:r>
    <w:r>
      <w:rPr>
        <w:b/>
        <w:bCs/>
        <w:sz w:val="16"/>
        <w:szCs w:val="16"/>
      </w:rPr>
      <w:t>© Sagentia Innovation 2023</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tabs>
        <w:tab w:val="right" w:pos="10318"/>
      </w:tabs>
      <w:spacing w:before="120" w:after="0"/>
      <w:rPr>
        <w:rFonts w:ascii="Arial" w:eastAsia="Arial" w:hAnsi="Arial" w:cs="Arial"/>
        <w:sz w:val="20"/>
        <w:szCs w:val="20"/>
      </w:rPr>
    </w:pPr>
    <w:r>
      <w:rPr>
        <w:color w:val="FFFFFF"/>
      </w:rPr>
      <w:t>info@sagentiainnovation.com T. +44 1223 875200</w:t>
    </w:r>
    <w:r>
      <w:rPr>
        <w:rFonts w:ascii="Arial" w:eastAsia="Arial" w:hAnsi="Arial" w:cs="Arial"/>
        <w:color w:val="FFFFFF"/>
        <w:sz w:val="20"/>
        <w:szCs w:val="20"/>
      </w:rPr>
      <w:tab/>
    </w:r>
    <w:r>
      <w:rPr>
        <w:color w:val="FFFFFF"/>
      </w:rPr>
      <w:t>www.sagentiainnovation.com</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120" w:after="0"/>
      <w:rPr>
        <w:rFonts w:ascii="Arial" w:eastAsia="Arial" w:hAnsi="Arial" w:cs="Arial"/>
        <w:sz w:val="20"/>
        <w:szCs w:val="20"/>
      </w:rPr>
    </w:pPr>
    <w:r>
      <w:rPr>
        <w:strike w:val="0"/>
        <w:u w:val="none"/>
      </w:rPr>
      <w:drawing>
        <wp:anchor simplePos="0" relativeHeight="251663360" behindDoc="1" locked="0" layoutInCell="1" allowOverlap="1">
          <wp:simplePos x="0" y="0"/>
          <wp:positionH relativeFrom="page">
            <wp:posOffset>0</wp:posOffset>
          </wp:positionH>
          <wp:positionV relativeFrom="page">
            <wp:posOffset>0</wp:posOffset>
          </wp:positionV>
          <wp:extent cx="7562850" cy="10696575"/>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
                  <a:stretch>
                    <a:fillRect/>
                  </a:stretch>
                </pic:blipFill>
                <pic:spPr>
                  <a:xfrm>
                    <a:off x="0" y="0"/>
                    <a:ext cx="7562850" cy="1069657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120" w:after="0"/>
    </w:pPr>
    <w:r>
      <w:rPr>
        <w:strike w:val="0"/>
        <w:u w:val="none"/>
      </w:rPr>
      <w:drawing>
        <wp:anchor simplePos="0" relativeHeight="251659264" behindDoc="1" locked="0" layoutInCell="1" allowOverlap="1">
          <wp:simplePos x="0" y="0"/>
          <wp:positionH relativeFrom="column">
            <wp:posOffset>-252730</wp:posOffset>
          </wp:positionH>
          <wp:positionV relativeFrom="paragraph">
            <wp:posOffset>255270</wp:posOffset>
          </wp:positionV>
          <wp:extent cx="6286500" cy="19050"/>
          <wp:wrapNone/>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1"/>
                  <a:stretch>
                    <a:fillRect/>
                  </a:stretch>
                </pic:blipFill>
                <pic:spPr>
                  <a:xfrm>
                    <a:off x="0" y="0"/>
                    <a:ext cx="6286500" cy="19050"/>
                  </a:xfrm>
                  <a:prstGeom prst="rect">
                    <a:avLst/>
                  </a:prstGeom>
                </pic:spPr>
              </pic:pic>
            </a:graphicData>
          </a:graphic>
        </wp:anchor>
      </w:drawing>
    </w:r>
    <w:sdt>
      <w:sdtPr>
        <w:id w:val="1956874769"/>
        <w:placeholder>
          <w:docPart w:val="DefaultPlaceholder_22675703"/>
        </w:placeholder>
        <w:showingPlcHdr/>
        <w:text/>
      </w:sdtPr>
      <w:sdtContent>
        <w:r>
          <w:rPr>
            <w:strike w:val="0"/>
            <w:u w:val="none"/>
          </w:rPr>
          <w:drawing>
            <wp:anchor simplePos="0" relativeHeight="251662336" behindDoc="1" locked="0" layoutInCell="1" allowOverlap="1">
              <wp:simplePos x="0" y="0"/>
              <wp:positionH relativeFrom="margin">
                <wp:posOffset>0</wp:posOffset>
              </wp:positionH>
              <wp:positionV relativeFrom="margin">
                <wp:posOffset>0</wp:posOffset>
              </wp:positionV>
              <wp:extent cx="5238750" cy="4933950"/>
              <wp:wrapNone/>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2"/>
                      <a:stretch>
                        <a:fillRect/>
                      </a:stretch>
                    </pic:blipFill>
                    <pic:spPr>
                      <a:xfrm>
                        <a:off x="0" y="0"/>
                        <a:ext cx="5238750" cy="4933950"/>
                      </a:xfrm>
                      <a:prstGeom prst="rect">
                        <a:avLst/>
                      </a:prstGeom>
                    </pic:spPr>
                  </pic:pic>
                </a:graphicData>
              </a:graphic>
            </wp:anchor>
          </w:drawing>
        </w:r>
      </w:sdtContent>
    </w:sdt>
    <w:sdt>
      <w:sdtPr>
        <w:id w:val="470071938"/>
        <w:placeholder>
          <w:docPart w:val="DefaultPlaceholder_22675703"/>
        </w:placeholder>
        <w:showingPlcHdr/>
        <w:text/>
      </w:sdtPr>
      <w:sdtContent>
        <w:r>
          <w:rPr>
            <w:strike w:val="0"/>
            <w:u w:val="none"/>
          </w:rPr>
          <w:drawing>
            <wp:anchor simplePos="0" relativeHeight="251661312" behindDoc="1" locked="0" layoutInCell="1" allowOverlap="1">
              <wp:simplePos x="0" y="0"/>
              <wp:positionH relativeFrom="margin">
                <wp:posOffset>0</wp:posOffset>
              </wp:positionH>
              <wp:positionV relativeFrom="margin">
                <wp:posOffset>0</wp:posOffset>
              </wp:positionV>
              <wp:extent cx="5238750" cy="4933950"/>
              <wp:wrapNone/>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2"/>
                      <a:stretch>
                        <a:fillRect/>
                      </a:stretch>
                    </pic:blipFill>
                    <pic:spPr>
                      <a:xfrm>
                        <a:off x="0" y="0"/>
                        <a:ext cx="5238750" cy="4933950"/>
                      </a:xfrm>
                      <a:prstGeom prst="rect">
                        <a:avLst/>
                      </a:prstGeom>
                    </pic:spPr>
                  </pic:pic>
                </a:graphicData>
              </a:graphic>
            </wp:anchor>
          </w:drawing>
        </w:r>
      </w:sdtContent>
    </w:sdt>
    <w:r>
      <w:fldChar w:fldCharType="begin"/>
    </w:r>
    <w:r>
      <w:instrText xml:space="preserve"> TITLE   \* MERGEFORMAT </w:instrText>
    </w:r>
    <w:r>
      <w:fldChar w:fldCharType="separate"/>
    </w:r>
    <w:r>
      <w:t xml:space="preserve">Build your own documentation Q&amp;A chatbot </w:t>
    </w:r>
    <w:r>
      <w:fldChar w:fldCharType="end"/>
    </w:r>
    <w:r>
      <w:t>, N/A, Version: 01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120" w:after="0"/>
      <w:rPr>
        <w:rFonts w:ascii="Arial" w:eastAsia="Arial" w:hAnsi="Arial" w:cs="Arial"/>
        <w:sz w:val="20"/>
        <w:szCs w:val="20"/>
      </w:rPr>
    </w:pPr>
    <w:r>
      <w:rPr>
        <w:strike w:val="0"/>
        <w:u w:val="none"/>
      </w:rPr>
      <w:drawing>
        <wp:anchor simplePos="0" relativeHeight="251658240" behindDoc="1" locked="0" layoutInCell="1" allowOverlap="1">
          <wp:simplePos x="0" y="0"/>
          <wp:positionH relativeFrom="margin">
            <wp:posOffset>640080</wp:posOffset>
          </wp:positionH>
          <wp:positionV relativeFrom="margin">
            <wp:posOffset>3613150</wp:posOffset>
          </wp:positionV>
          <wp:extent cx="5238750" cy="4933950"/>
          <wp:wrapNone/>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
                  <a:stretch>
                    <a:fillRect/>
                  </a:stretch>
                </pic:blipFill>
                <pic:spPr>
                  <a:xfrm>
                    <a:off x="0" y="0"/>
                    <a:ext cx="5238750" cy="4933950"/>
                  </a:xfrm>
                  <a:prstGeom prst="rect">
                    <a:avLst/>
                  </a:prstGeom>
                </pic:spPr>
              </pic:pic>
            </a:graphicData>
          </a:graphic>
        </wp:anchor>
      </w:drawing>
    </w:r>
    <w:r>
      <w:rPr>
        <w:strike w:val="0"/>
        <w:u w:val="none"/>
      </w:rPr>
      <w:drawing>
        <wp:anchor simplePos="0" relativeHeight="251660288" behindDoc="1" locked="0" layoutInCell="1" allowOverlap="1">
          <wp:simplePos x="0" y="0"/>
          <wp:positionH relativeFrom="page">
            <wp:posOffset>0</wp:posOffset>
          </wp:positionH>
          <wp:positionV relativeFrom="page">
            <wp:posOffset>0</wp:posOffset>
          </wp:positionV>
          <wp:extent cx="7562850" cy="10696575"/>
          <wp:wrapNone/>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
                  <a:stretch>
                    <a:fillRect/>
                  </a:stretch>
                </pic:blipFill>
                <pic:spPr>
                  <a:xfrm>
                    <a:off x="0" y="0"/>
                    <a:ext cx="7562850" cy="106965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decimal"/>
      <w:lvlText w:val="%1"/>
      <w:lvlJc w:val="left"/>
      <w:pPr>
        <w:ind w:left="0" w:firstLine="0"/>
      </w:pPr>
      <w:rPr>
        <w:rFonts w:ascii="Arial" w:eastAsia="Arial" w:hAnsi="Arial" w:cs="Arial"/>
        <w:b w:val="0"/>
        <w:bCs w:val="0"/>
        <w:color w:val="1C5C5F"/>
        <w:sz w:val="36"/>
        <w:szCs w:val="3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2"/>
      <w:numFmt w:val="decimal"/>
      <w:lvlText w:val="%1"/>
      <w:lvlJc w:val="left"/>
      <w:pPr>
        <w:ind w:left="0" w:firstLine="0"/>
      </w:pPr>
      <w:rPr>
        <w:rFonts w:ascii="Arial" w:eastAsia="Arial" w:hAnsi="Arial" w:cs="Arial"/>
        <w:b w:val="0"/>
        <w:bCs w:val="0"/>
        <w:color w:val="1C5C5F"/>
        <w:sz w:val="36"/>
        <w:szCs w:val="36"/>
      </w:rPr>
    </w:lvl>
    <w:lvl w:ilvl="1">
      <w:start w:val="1"/>
      <w:numFmt w:val="decimal"/>
      <w:lvlText w:val="%1.%2"/>
      <w:lvlJc w:val="left"/>
      <w:pPr>
        <w:ind w:left="0" w:firstLine="0"/>
      </w:pPr>
      <w:rPr>
        <w:rFonts w:ascii="Arial" w:eastAsia="Arial" w:hAnsi="Arial" w:cs="Arial"/>
        <w:b w:val="0"/>
        <w:bCs w:val="0"/>
        <w:color w:val="1C5C5F"/>
        <w:sz w:val="28"/>
        <w:szCs w:val="2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b w:val="0"/>
        <w:bCs w:val="0"/>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3"/>
      <w:numFmt w:val="decimal"/>
      <w:lvlText w:val=""/>
      <w:lvlJc w:val="left"/>
      <w:pPr>
        <w:tabs>
          <w:tab w:val="num" w:pos="720"/>
        </w:tabs>
        <w:ind w:left="720" w:hanging="360"/>
      </w:pPr>
      <w:rPr>
        <w:rFonts w:ascii="Symbol" w:hAnsi="Symbol"/>
      </w:rPr>
    </w:lvl>
    <w:lvl w:ilvl="1">
      <w:start w:val="2"/>
      <w:numFmt w:val="decimal"/>
      <w:lvlText w:val="%1.%2"/>
      <w:lvlJc w:val="left"/>
      <w:pPr>
        <w:ind w:left="0" w:firstLine="0"/>
      </w:pPr>
      <w:rPr>
        <w:rFonts w:ascii="Arial" w:eastAsia="Arial" w:hAnsi="Arial" w:cs="Arial"/>
        <w:b w:val="0"/>
        <w:bCs w:val="0"/>
        <w:color w:val="1C5C5F"/>
        <w:sz w:val="28"/>
        <w:szCs w:val="2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4"/>
      <w:numFmt w:val="decimal"/>
      <w:lvlText w:val="%1"/>
      <w:lvlJc w:val="left"/>
      <w:pPr>
        <w:ind w:left="0" w:firstLine="0"/>
      </w:pPr>
      <w:rPr>
        <w:rFonts w:ascii="Arial" w:eastAsia="Arial" w:hAnsi="Arial" w:cs="Arial"/>
        <w:b w:val="0"/>
        <w:bCs w:val="0"/>
        <w:color w:val="1C5C5F"/>
        <w:sz w:val="36"/>
        <w:szCs w:val="36"/>
      </w:rPr>
    </w:lvl>
    <w:lvl w:ilvl="1">
      <w:start w:val="1"/>
      <w:numFmt w:val="decimal"/>
      <w:lvlText w:val="%1.%2"/>
      <w:lvlJc w:val="left"/>
      <w:pPr>
        <w:ind w:left="0" w:firstLine="0"/>
      </w:pPr>
      <w:rPr>
        <w:rFonts w:ascii="Arial" w:eastAsia="Arial" w:hAnsi="Arial" w:cs="Arial"/>
        <w:b w:val="0"/>
        <w:bCs w:val="0"/>
        <w:color w:val="1C5C5F"/>
        <w:sz w:val="28"/>
        <w:szCs w:val="28"/>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upperLetter"/>
      <w:lvlText w:val="Appendix %1"/>
      <w:lvlJc w:val="left"/>
      <w:pPr>
        <w:ind w:left="0" w:firstLine="0"/>
      </w:pPr>
      <w:rPr>
        <w:rFonts w:ascii="Arial" w:eastAsia="Arial" w:hAnsi="Arial" w:cs="Arial"/>
        <w:color w:val="1C5C5F"/>
        <w:sz w:val="36"/>
        <w:szCs w:val="36"/>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rFonts w:ascii="Arial" w:eastAsia="Arial" w:hAnsi="Arial" w:cs="Arial"/>
      <w:sz w:val="20"/>
      <w:szCs w:val="20"/>
    </w:rPr>
  </w:style>
  <w:style w:type="paragraph" w:styleId="Heading1">
    <w:name w:val="heading 1"/>
    <w:basedOn w:val="Normal"/>
    <w:next w:val="Normal"/>
    <w:link w:val="Heading1Char"/>
    <w:uiPriority w:val="9"/>
    <w:qFormat/>
    <w:rsid w:val="00506D7A"/>
    <w:pPr>
      <w:keepNext/>
      <w:keepLines/>
      <w:spacing w:before="240" w:after="0"/>
      <w:outlineLvl w:val="0"/>
    </w:pPr>
    <w:rPr>
      <w:rFonts w:ascii="Times New Roman" w:eastAsia="Times New Roman" w:hAnsi="Times New Roman" w:cs="Times New Roman"/>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Times New Roman" w:eastAsia="Times New Roman" w:hAnsi="Times New Roman" w:cs="Times New Roman"/>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Times New Roman" w:eastAsia="Times New Roman" w:hAnsi="Times New Roman" w:cs="Times New Roman"/>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Times New Roman" w:eastAsia="Times New Roman" w:hAnsi="Times New Roman" w:cs="Times New Roman"/>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Times New Roman" w:eastAsia="Times New Roman" w:hAnsi="Times New Roman" w:cs="Times New Roman"/>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Times New Roman" w:eastAsia="Times New Roman" w:hAnsi="Times New Roman" w:cs="Times New Roman"/>
      <w:b/>
      <w:bCs/>
      <w:i w:val="0"/>
      <w:color w:val="1F3763" w:themeShade="7F"/>
      <w:sz w:val="16"/>
      <w:szCs w:val="16"/>
    </w:rPr>
  </w:style>
  <w:style w:type="character" w:default="1" w:styleId="DefaultParagraphFont">
    <w:name w:val="Default Paragraph Font"/>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python.org/downloads/" TargetMode="External" /><Relationship Id="rId11" Type="http://schemas.openxmlformats.org/officeDocument/2006/relationships/image" Target="media/image8.png" /><Relationship Id="rId12" Type="http://schemas.openxmlformats.org/officeDocument/2006/relationships/image" Target="media/image9.png" /><Relationship Id="rId13" Type="http://schemas.openxmlformats.org/officeDocument/2006/relationships/image" Target="media/image10.png" /><Relationship Id="rId14" Type="http://schemas.openxmlformats.org/officeDocument/2006/relationships/hyperlink" Target="https://gpt4all.io/index.html" TargetMode="External" /><Relationship Id="rId15" Type="http://schemas.openxmlformats.org/officeDocument/2006/relationships/image" Target="media/image11.png" /><Relationship Id="rId16" Type="http://schemas.openxmlformats.org/officeDocument/2006/relationships/header" Target="header3.xml" /><Relationship Id="rId17" Type="http://schemas.openxmlformats.org/officeDocument/2006/relationships/footer" Target="footer3.xml" /><Relationship Id="rId18" Type="http://schemas.openxmlformats.org/officeDocument/2006/relationships/hyperlink" Target="mailto:info@sciencegroup.com" TargetMode="External" /><Relationship Id="rId19" Type="http://schemas.openxmlformats.org/officeDocument/2006/relationships/hyperlink" Target="http://www.sciencegroup.com/" TargetMode="External" /><Relationship Id="rId2" Type="http://schemas.openxmlformats.org/officeDocument/2006/relationships/webSettings" Target="webSettings.xml" /><Relationship Id="rId20" Type="http://schemas.openxmlformats.org/officeDocument/2006/relationships/glossaryDocument" Target="glossary/document.xm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header" Target="header2.xml" /><Relationship Id="rId7" Type="http://schemas.openxmlformats.org/officeDocument/2006/relationships/footer" Target="footer2.xml" /><Relationship Id="rId8" Type="http://schemas.openxmlformats.org/officeDocument/2006/relationships/image" Target="media/image6.png" /><Relationship Id="rId9" Type="http://schemas.openxmlformats.org/officeDocument/2006/relationships/image" Target="media/image7.png" /></Relationships>
</file>

<file path=word/_rels/footer2.xml.rels><?xml version="1.0" encoding="utf-8" standalone="yes"?><Relationships xmlns="http://schemas.openxmlformats.org/package/2006/relationships"><Relationship Id="rId1" Type="http://schemas.openxmlformats.org/officeDocument/2006/relationships/image" Target="media/image4.png" /><Relationship Id="rId2" Type="http://schemas.openxmlformats.org/officeDocument/2006/relationships/image" Target="media/image5.png" /></Relationships>
</file>

<file path=word/_rels/header1.xml.rels><?xml version="1.0" encoding="utf-8" standalone="yes"?><Relationships xmlns="http://schemas.openxmlformats.org/package/2006/relationships"><Relationship Id="rId1" Type="http://schemas.openxmlformats.org/officeDocument/2006/relationships/image" Target="media/image1.png" /></Relationships>
</file>

<file path=word/_rels/header2.xml.rels><?xml version="1.0" encoding="utf-8" standalone="yes"?><Relationships xmlns="http://schemas.openxmlformats.org/package/2006/relationships"><Relationship Id="rId1" Type="http://schemas.openxmlformats.org/officeDocument/2006/relationships/image" Target="media/image2.png" /><Relationship Id="rId2" Type="http://schemas.openxmlformats.org/officeDocument/2006/relationships/image" Target="media/image3.png" /></Relationships>
</file>

<file path=word/_rels/header3.xml.rels><?xml version="1.0" encoding="utf-8" standalone="yes"?><Relationships xmlns="http://schemas.openxmlformats.org/package/2006/relationships"><Relationship Id="rId1" Type="http://schemas.openxmlformats.org/officeDocument/2006/relationships/image" Target="media/image3.png" /><Relationship Id="rId2" Type="http://schemas.openxmlformats.org/officeDocument/2006/relationships/image" Target="media/image12.png"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399E8822-9923-4365-9215-B4682E53D9E9}"/>
      </w:docPartPr>
      <w:docPartBody>
        <w:p>
          <w:r>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r="http://schemas.openxmlformats.org/officeDocument/2006/relationships" xmlns:w="http://schemas.openxmlformats.org/wordprocessingml/2006/main"/>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